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A0E7" w14:textId="516E0320" w:rsidR="008C7C3F" w:rsidRDefault="00572F83">
      <w:r>
        <w:rPr>
          <w:noProof/>
        </w:rPr>
        <mc:AlternateContent>
          <mc:Choice Requires="wpg">
            <w:drawing>
              <wp:anchor distT="0" distB="0" distL="114300" distR="114300" simplePos="0" relativeHeight="251658240" behindDoc="0" locked="0" layoutInCell="1" allowOverlap="1" wp14:anchorId="190E6FDA" wp14:editId="0E267250">
                <wp:simplePos x="0" y="0"/>
                <wp:positionH relativeFrom="page">
                  <wp:posOffset>4905375</wp:posOffset>
                </wp:positionH>
                <wp:positionV relativeFrom="page">
                  <wp:posOffset>819150</wp:posOffset>
                </wp:positionV>
                <wp:extent cx="2820035" cy="777875"/>
                <wp:effectExtent l="0" t="0" r="18415" b="22225"/>
                <wp:wrapNone/>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035" cy="777875"/>
                          <a:chOff x="8474" y="1342"/>
                          <a:chExt cx="3736" cy="1225"/>
                        </a:xfrm>
                      </wpg:grpSpPr>
                      <wps:wsp>
                        <wps:cNvPr id="19" name="Text Box 10"/>
                        <wps:cNvSpPr txBox="1">
                          <a:spLocks noChangeArrowheads="1"/>
                        </wps:cNvSpPr>
                        <wps:spPr bwMode="auto">
                          <a:xfrm>
                            <a:off x="8474" y="1539"/>
                            <a:ext cx="1981" cy="81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6B709127" w14:textId="54EB3712" w:rsidR="00833BBA" w:rsidRPr="009D038C" w:rsidRDefault="00833BBA">
                              <w:pPr>
                                <w:contextualSpacing/>
                                <w:jc w:val="right"/>
                                <w:rPr>
                                  <w:rFonts w:ascii="Calibri" w:hAnsi="Calibri"/>
                                  <w:b/>
                                  <w:color w:val="808080"/>
                                  <w:sz w:val="32"/>
                                  <w:szCs w:val="32"/>
                                </w:rPr>
                              </w:pPr>
                              <w:r>
                                <w:rPr>
                                  <w:rFonts w:ascii="Calibri" w:hAnsi="Calibri"/>
                                  <w:b/>
                                  <w:color w:val="808080"/>
                                  <w:sz w:val="32"/>
                                  <w:szCs w:val="32"/>
                                </w:rPr>
                                <w:t>Semester</w:t>
                              </w:r>
                            </w:p>
                          </w:txbxContent>
                        </wps:txbx>
                        <wps:bodyPr rot="0" vert="horz" wrap="square" lIns="0" tIns="0" rIns="0" bIns="0" anchor="t" anchorCtr="0" upright="1">
                          <a:noAutofit/>
                        </wps:bodyPr>
                      </wps:wsp>
                      <wps:wsp>
                        <wps:cNvPr id="20" name="Text Box 11"/>
                        <wps:cNvSpPr txBox="1">
                          <a:spLocks noChangeArrowheads="1"/>
                        </wps:cNvSpPr>
                        <wps:spPr bwMode="auto">
                          <a:xfrm>
                            <a:off x="10641" y="1342"/>
                            <a:ext cx="1569" cy="1192"/>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127CE0E" w14:textId="2E64C79E" w:rsidR="00833BBA" w:rsidRPr="009D038C" w:rsidRDefault="00833BBA">
                              <w:pPr>
                                <w:contextualSpacing/>
                                <w:rPr>
                                  <w:rFonts w:ascii="Calibri" w:hAnsi="Calibri"/>
                                  <w:color w:val="548DD4"/>
                                  <w:sz w:val="92"/>
                                  <w:szCs w:val="92"/>
                                </w:rPr>
                              </w:pPr>
                              <w:r>
                                <w:rPr>
                                  <w:rFonts w:ascii="Calibri" w:hAnsi="Calibri"/>
                                  <w:color w:val="548DD4"/>
                                  <w:sz w:val="92"/>
                                  <w:szCs w:val="92"/>
                                </w:rPr>
                                <w:t>Year</w:t>
                              </w:r>
                            </w:p>
                          </w:txbxContent>
                        </wps:txbx>
                        <wps:bodyPr rot="0" vert="horz" wrap="square" lIns="0" tIns="0" rIns="0" bIns="0" anchor="t" anchorCtr="0" upright="1">
                          <a:noAutofit/>
                        </wps:bodyPr>
                      </wps:wsp>
                      <wps:wsp>
                        <wps:cNvPr id="21" name="AutoShape 12"/>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0E6FDA" id="Group 9" o:spid="_x0000_s1026" style="position:absolute;margin-left:386.25pt;margin-top:64.5pt;width:222.05pt;height:61.25pt;z-index:251658240;mso-position-horizontal-relative:page;mso-position-vertical-relative:page" coordorigin="8474,1342" coordsize="3736,12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">
                <v:shapetype id="_x0000_t202" coordsize="21600,21600" o:spt="202" path="m,l,21600r21600,l21600,xe">
                  <v:stroke joinstyle="miter"/>
                  <v:path gradientshapeok="t" o:connecttype="rect"/>
                </v:shapetype>
                <v:shape id="Text Box 10" o:spid="_x0000_s1027" type="#_x0000_t202" style="position:absolute;left:8474;top:1539;width:1981;height:8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6B709127" w14:textId="54EB3712" w:rsidR="00833BBA" w:rsidRPr="009D038C" w:rsidRDefault="00833BBA">
                        <w:pPr>
                          <w:contextualSpacing/>
                          <w:jc w:val="right"/>
                          <w:rPr>
                            <w:rFonts w:ascii="Calibri" w:hAnsi="Calibri"/>
                            <w:b/>
                            <w:color w:val="808080"/>
                            <w:sz w:val="32"/>
                            <w:szCs w:val="32"/>
                          </w:rPr>
                        </w:pPr>
                        <w:r>
                          <w:rPr>
                            <w:rFonts w:ascii="Calibri" w:hAnsi="Calibri"/>
                            <w:b/>
                            <w:color w:val="808080"/>
                            <w:sz w:val="32"/>
                            <w:szCs w:val="32"/>
                          </w:rPr>
                          <w:t>Semester</w:t>
                        </w:r>
                      </w:p>
                    </w:txbxContent>
                  </v:textbox>
                </v:shape>
                <v:shape id="Text Box 11" o:spid="_x0000_s1028" type="#_x0000_t202" style="position:absolute;left:10641;top:1342;width:1569;height:1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" filled="f" stroked="f">
                  <v:textbox inset="0,0,0,0">
                    <w:txbxContent>
                      <w:p w14:paraId="6127CE0E" w14:textId="2E64C79E" w:rsidR="00833BBA" w:rsidRPr="009D038C" w:rsidRDefault="00833BBA">
                        <w:pPr>
                          <w:contextualSpacing/>
                          <w:rPr>
                            <w:rFonts w:ascii="Calibri" w:hAnsi="Calibri"/>
                            <w:color w:val="548DD4"/>
                            <w:sz w:val="92"/>
                            <w:szCs w:val="92"/>
                          </w:rPr>
                        </w:pPr>
                        <w:r>
                          <w:rPr>
                            <w:rFonts w:ascii="Calibri" w:hAnsi="Calibri"/>
                            <w:color w:val="548DD4"/>
                            <w:sz w:val="92"/>
                            <w:szCs w:val="92"/>
                          </w:rPr>
                          <w:t>Year</w:t>
                        </w:r>
                      </w:p>
                    </w:txbxContent>
                  </v:textbox>
                </v:shape>
                <v:shapetype id="_x0000_t32" coordsize="21600,21600" o:spt="32" o:oned="t" path="m,l21600,21600e" filled="f">
                  <v:path arrowok="t" fillok="f" o:connecttype="none"/>
                  <o:lock v:ext="edit" shapetype="t"/>
                </v:shapetype>
                <v:shape id="AutoShape 12" o:spid="_x0000_s1029" type="#_x0000_t32" style="position:absolute;left:10571;top:1644;width:0;height:9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" strokecolor="gray" strokeweight="1.5pt"/>
                <w10:wrap anchorx="page" anchory="page"/>
              </v:group>
            </w:pict>
          </mc:Fallback>
        </mc:AlternateContent>
      </w:r>
      <w:r w:rsidR="00921E7C">
        <w:rPr>
          <w:noProof/>
        </w:rPr>
        <mc:AlternateContent>
          <mc:Choice Requires="wps">
            <w:drawing>
              <wp:anchor distT="0" distB="0" distL="114300" distR="114300" simplePos="0" relativeHeight="251655168" behindDoc="0" locked="0" layoutInCell="1" allowOverlap="1" wp14:anchorId="4A9560AC" wp14:editId="63AAE1EB">
                <wp:simplePos x="0" y="0"/>
                <wp:positionH relativeFrom="page">
                  <wp:posOffset>429895</wp:posOffset>
                </wp:positionH>
                <wp:positionV relativeFrom="page">
                  <wp:posOffset>9107805</wp:posOffset>
                </wp:positionV>
                <wp:extent cx="6858000" cy="388620"/>
                <wp:effectExtent l="0" t="1905" r="1905" b="3175"/>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3CEE119" w14:textId="6D75A44E" w:rsidR="00833BBA" w:rsidRPr="009D038C" w:rsidRDefault="00833BBA">
                            <w:pPr>
                              <w:contextualSpacing/>
                              <w:rPr>
                                <w:rFonts w:ascii="Calibri" w:hAnsi="Calibri"/>
                                <w:b/>
                                <w:bCs/>
                                <w:color w:val="548DD4"/>
                                <w:spacing w:val="60"/>
                                <w:sz w:val="20"/>
                                <w:szCs w:val="20"/>
                              </w:rPr>
                            </w:pPr>
                            <w:proofErr w:type="spellStart"/>
                            <w:r>
                              <w:rPr>
                                <w:rFonts w:ascii="Calibri" w:hAnsi="Calibri"/>
                                <w:b/>
                                <w:bCs/>
                                <w:color w:val="548DD4"/>
                                <w:spacing w:val="60"/>
                                <w:sz w:val="20"/>
                                <w:szCs w:val="20"/>
                              </w:rPr>
                              <w:t>Joslen</w:t>
                            </w:r>
                            <w:proofErr w:type="spellEnd"/>
                            <w:r>
                              <w:rPr>
                                <w:rFonts w:ascii="Calibri" w:hAnsi="Calibri"/>
                                <w:b/>
                                <w:bCs/>
                                <w:color w:val="548DD4"/>
                                <w:spacing w:val="60"/>
                                <w:sz w:val="20"/>
                                <w:szCs w:val="20"/>
                              </w:rPr>
                              <w:t xml:space="preserve"> </w:t>
                            </w:r>
                            <w:proofErr w:type="spellStart"/>
                            <w:r>
                              <w:rPr>
                                <w:rFonts w:ascii="Calibri" w:hAnsi="Calibri"/>
                                <w:b/>
                                <w:bCs/>
                                <w:color w:val="548DD4"/>
                                <w:spacing w:val="60"/>
                                <w:sz w:val="20"/>
                                <w:szCs w:val="20"/>
                              </w:rPr>
                              <w:t>Tardencilla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560AC" id="Rectangle 6" o:spid="_x0000_s1030" style="position:absolute;margin-left:33.85pt;margin-top:717.15pt;width:540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" filled="f" stroked="f">
                <v:textbox>
                  <w:txbxContent>
                    <w:p w14:paraId="43CEE119" w14:textId="6D75A44E" w:rsidR="00833BBA" w:rsidRPr="009D038C" w:rsidRDefault="00833BBA">
                      <w:pPr>
                        <w:contextualSpacing/>
                        <w:rPr>
                          <w:rFonts w:ascii="Calibri" w:hAnsi="Calibri"/>
                          <w:b/>
                          <w:bCs/>
                          <w:color w:val="548DD4"/>
                          <w:spacing w:val="60"/>
                          <w:sz w:val="20"/>
                          <w:szCs w:val="20"/>
                        </w:rPr>
                      </w:pPr>
                      <w:proofErr w:type="spellStart"/>
                      <w:r>
                        <w:rPr>
                          <w:rFonts w:ascii="Calibri" w:hAnsi="Calibri"/>
                          <w:b/>
                          <w:bCs/>
                          <w:color w:val="548DD4"/>
                          <w:spacing w:val="60"/>
                          <w:sz w:val="20"/>
                          <w:szCs w:val="20"/>
                        </w:rPr>
                        <w:t>Joslen</w:t>
                      </w:r>
                      <w:proofErr w:type="spellEnd"/>
                      <w:r>
                        <w:rPr>
                          <w:rFonts w:ascii="Calibri" w:hAnsi="Calibri"/>
                          <w:b/>
                          <w:bCs/>
                          <w:color w:val="548DD4"/>
                          <w:spacing w:val="60"/>
                          <w:sz w:val="20"/>
                          <w:szCs w:val="20"/>
                        </w:rPr>
                        <w:t xml:space="preserve"> </w:t>
                      </w:r>
                      <w:proofErr w:type="spellStart"/>
                      <w:r>
                        <w:rPr>
                          <w:rFonts w:ascii="Calibri" w:hAnsi="Calibri"/>
                          <w:b/>
                          <w:bCs/>
                          <w:color w:val="548DD4"/>
                          <w:spacing w:val="60"/>
                          <w:sz w:val="20"/>
                          <w:szCs w:val="20"/>
                        </w:rPr>
                        <w:t>Tardencilla</w:t>
                      </w:r>
                      <w:proofErr w:type="spellEnd"/>
                    </w:p>
                  </w:txbxContent>
                </v:textbox>
                <w10:wrap anchorx="page" anchory="page"/>
              </v:rect>
            </w:pict>
          </mc:Fallback>
        </mc:AlternateContent>
      </w:r>
      <w:r w:rsidR="00921E7C">
        <w:rPr>
          <w:noProof/>
        </w:rPr>
        <mc:AlternateContent>
          <mc:Choice Requires="wps">
            <w:drawing>
              <wp:anchor distT="0" distB="0" distL="114300" distR="114300" simplePos="0" relativeHeight="251657216" behindDoc="0" locked="0" layoutInCell="1" allowOverlap="1" wp14:anchorId="291B5812" wp14:editId="047AD3D8">
                <wp:simplePos x="0" y="0"/>
                <wp:positionH relativeFrom="page">
                  <wp:posOffset>274320</wp:posOffset>
                </wp:positionH>
                <wp:positionV relativeFrom="page">
                  <wp:posOffset>457200</wp:posOffset>
                </wp:positionV>
                <wp:extent cx="7223760" cy="223520"/>
                <wp:effectExtent l="0" t="0" r="0" b="5080"/>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8EACC2D" id="Rectangle 8" o:spid="_x0000_s1026" style="position:absolute;margin-left:21.6pt;margin-top:36pt;width:568.8pt;height:1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" fillcolor="#8db3e2" stroked="f">
                <v:textbox inset=",7.2pt,,7.2pt"/>
                <w10:wrap anchorx="page" anchory="page"/>
              </v:rect>
            </w:pict>
          </mc:Fallback>
        </mc:AlternateContent>
      </w:r>
      <w:r w:rsidR="00921E7C">
        <w:rPr>
          <w:noProof/>
        </w:rPr>
        <mc:AlternateContent>
          <mc:Choice Requires="wpg">
            <w:drawing>
              <wp:anchor distT="0" distB="0" distL="114300" distR="114300" simplePos="0" relativeHeight="251660288" behindDoc="1" locked="0" layoutInCell="1" allowOverlap="1" wp14:anchorId="59E5B258" wp14:editId="02B9A86F">
                <wp:simplePos x="0" y="0"/>
                <wp:positionH relativeFrom="page">
                  <wp:posOffset>274320</wp:posOffset>
                </wp:positionH>
                <wp:positionV relativeFrom="page">
                  <wp:posOffset>8915400</wp:posOffset>
                </wp:positionV>
                <wp:extent cx="7223760" cy="686435"/>
                <wp:effectExtent l="0" t="0" r="7620" b="12065"/>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16" name="AutoShape 17"/>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7" name="AutoShape 18"/>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841A327" id="Group 16"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">
                <v:shape id="AutoShape 17"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i+cMEAAADbAAAADwAAAGRycy9kb3ducmV2LnhtbERPTWvCQBC9C/6HZYTezMYcpERXKUKh&#10;iCBJGvA47E6T0Oxsml01/feuUOhtHu9ztvvJ9uJGo+8cK1glKQhi7UzHjYLP6n35CsIHZIO9Y1Lw&#10;Sx72u/lsi7lxdy7oVoZGxBD2OSpoQxhyKb1uyaJP3EAcuS83WgwRjo00I95juO1llqZrabHj2NDi&#10;QIeW9Hd5tQqm+pJpeVrVusuGoz7/HCpZlEq9LKa3DYhAU/gX/7k/TJy/hucv8Q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L5wwQAAANsAAAAPAAAAAAAAAAAAAAAA&#10;AKECAABkcnMvZG93bnJldi54bWxQSwUGAAAAAAQABAD5AAAAjwMAAAAA&#10;" strokecolor="gray"/>
                <v:shape id="AutoShape 18"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Qb68IAAADbAAAADwAAAGRycy9kb3ducmV2LnhtbERPTWvCQBC9F/wPywje6iY5WEldpQQE&#10;KYWSpEKPw+40Cc3Oxuyq6b/vCoK3ebzP2ewm24sLjb5zrCBdJiCItTMdNwq+6v3zGoQPyAZ7x6Tg&#10;jzzstrOnDebGXbmkSxUaEUPY56igDWHIpfS6JYt+6QbiyP240WKIcGykGfEaw20vsyRZSYsdx4YW&#10;Bypa0r/V2SqYjt+Zlh/pUXfZ8K4/T0Uty0qpxXx6ewURaAoP8d19MHH+C9x+i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Qb68IAAADbAAAADwAAAAAAAAAAAAAA&#10;AAChAgAAZHJzL2Rvd25yZXYueG1sUEsFBgAAAAAEAAQA+QAAAJADAAAAAA==&#10;" strokecolor="gray"/>
                <w10:wrap anchorx="page" anchory="page"/>
              </v:group>
            </w:pict>
          </mc:Fallback>
        </mc:AlternateContent>
      </w:r>
      <w:r w:rsidR="00921E7C">
        <w:rPr>
          <w:noProof/>
        </w:rPr>
        <mc:AlternateContent>
          <mc:Choice Requires="wpg">
            <w:drawing>
              <wp:anchor distT="0" distB="0" distL="114300" distR="114300" simplePos="0" relativeHeight="251659264" behindDoc="0" locked="0" layoutInCell="1" allowOverlap="1" wp14:anchorId="5BF7C3FE" wp14:editId="2E41D199">
                <wp:simplePos x="0" y="0"/>
                <wp:positionH relativeFrom="page">
                  <wp:posOffset>274320</wp:posOffset>
                </wp:positionH>
                <wp:positionV relativeFrom="page">
                  <wp:posOffset>4023360</wp:posOffset>
                </wp:positionV>
                <wp:extent cx="7225030" cy="779145"/>
                <wp:effectExtent l="0" t="0" r="6350" b="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432" y="6336"/>
                          <a:chExt cx="11378" cy="1227"/>
                        </a:xfrm>
                      </wpg:grpSpPr>
                      <wps:wsp>
                        <wps:cNvPr id="13" name="Rectangle 14"/>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D80724" w14:textId="19E5C715" w:rsidR="00833BBA" w:rsidRPr="009D038C" w:rsidRDefault="00833BBA">
                              <w:pPr>
                                <w:spacing w:before="240" w:after="240"/>
                                <w:rPr>
                                  <w:rFonts w:ascii="Calibri" w:hAnsi="Calibri"/>
                                  <w:color w:val="FFFFFF"/>
                                  <w:sz w:val="56"/>
                                  <w:szCs w:val="56"/>
                                </w:rPr>
                              </w:pPr>
                              <w:r>
                                <w:rPr>
                                  <w:rFonts w:ascii="Calibri" w:hAnsi="Calibri"/>
                                  <w:color w:val="FFFFFF"/>
                                  <w:sz w:val="56"/>
                                  <w:szCs w:val="56"/>
                                </w:rPr>
                                <w:t>Roof Restoration</w:t>
                              </w:r>
                            </w:p>
                          </w:txbxContent>
                        </wps:txbx>
                        <wps:bodyPr rot="0" vert="horz" wrap="square" lIns="228600" tIns="45720" rIns="914400" bIns="0" anchor="b" anchorCtr="0" upright="1">
                          <a:noAutofit/>
                        </wps:bodyPr>
                      </wps:wsp>
                      <wps:wsp>
                        <wps:cNvPr id="14" name="Rectangle 15"/>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F7C3FE" id="Group 13" o:spid="_x0000_s1031" style="position:absolute;margin-left:21.6pt;margin-top:316.8pt;width:568.9pt;height:61.35pt;z-index:251659264;mso-position-horizontal-relative:page;mso-position-vertical-relative:page" coordorigin="432,6336" coordsize="11378,1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">
                <v:rect id="Rectangle 14" o:spid="_x0000_s1032" style="position:absolute;left:432;top:6336;width:11016;height:12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" fillcolor="#365f91" stroked="f">
                  <v:textbox inset="18pt,,1in,0">
                    <w:txbxContent>
                      <w:p w14:paraId="06D80724" w14:textId="19E5C715" w:rsidR="00833BBA" w:rsidRPr="009D038C" w:rsidRDefault="00833BBA">
                        <w:pPr>
                          <w:spacing w:before="240" w:after="240"/>
                          <w:rPr>
                            <w:rFonts w:ascii="Calibri" w:hAnsi="Calibri"/>
                            <w:color w:val="FFFFFF"/>
                            <w:sz w:val="56"/>
                            <w:szCs w:val="56"/>
                          </w:rPr>
                        </w:pPr>
                        <w:r>
                          <w:rPr>
                            <w:rFonts w:ascii="Calibri" w:hAnsi="Calibri"/>
                            <w:color w:val="FFFFFF"/>
                            <w:sz w:val="56"/>
                            <w:szCs w:val="56"/>
                          </w:rPr>
                          <w:t>Roof Restoration</w:t>
                        </w:r>
                      </w:p>
                    </w:txbxContent>
                  </v:textbox>
                </v:rect>
                <v:rect id="Rectangle 15" o:spid="_x0000_s1033" style="position:absolute;left:11449;top:6336;width:361;height:1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" fillcolor="#8db3e2" stroked="f">
                  <v:textbox inset=",7.2pt,,7.2pt"/>
                </v:rect>
                <w10:wrap anchorx="page" anchory="page"/>
              </v:group>
            </w:pict>
          </mc:Fallback>
        </mc:AlternateContent>
      </w:r>
      <w:r w:rsidR="00921E7C">
        <w:rPr>
          <w:noProof/>
        </w:rPr>
        <mc:AlternateContent>
          <mc:Choice Requires="wpg">
            <w:drawing>
              <wp:anchor distT="0" distB="0" distL="114300" distR="114300" simplePos="0" relativeHeight="251654144" behindDoc="0" locked="0" layoutInCell="1" allowOverlap="1" wp14:anchorId="4B26C1F0" wp14:editId="7088967D">
                <wp:simplePos x="0" y="0"/>
                <wp:positionH relativeFrom="column">
                  <wp:posOffset>4629150</wp:posOffset>
                </wp:positionH>
                <wp:positionV relativeFrom="paragraph">
                  <wp:posOffset>-4898390</wp:posOffset>
                </wp:positionV>
                <wp:extent cx="1819275" cy="771525"/>
                <wp:effectExtent l="6350" t="3810" r="3175"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9" name="Text Box 3"/>
                        <wps:cNvSpPr txBox="1">
                          <a:spLocks noChangeArrowheads="1"/>
                        </wps:cNvSpPr>
                        <wps:spPr bwMode="auto">
                          <a:xfrm>
                            <a:off x="10290" y="1230"/>
                            <a:ext cx="1470" cy="121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72423B7" w14:textId="77777777" w:rsidR="00833BBA" w:rsidRDefault="00833BB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0"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 name="Text Box 5"/>
                        <wps:cNvSpPr txBox="1">
                          <a:spLocks noChangeArrowheads="1"/>
                        </wps:cNvSpPr>
                        <wps:spPr bwMode="auto">
                          <a:xfrm>
                            <a:off x="8895" y="1455"/>
                            <a:ext cx="1365" cy="63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D9C10C" w14:textId="77777777" w:rsidR="00833BBA" w:rsidRDefault="00833BB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6C1F0" id="Group 2" o:spid="_x0000_s1034" style="position:absolute;margin-left:364.5pt;margin-top:-385.7pt;width:143.25pt;height:60.75pt;z-index:251654144"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">
                <v:shape id="Text Box 3" o:spid="_x0000_s1035"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372423B7" w14:textId="77777777" w:rsidR="00833BBA" w:rsidRDefault="00833BBA">
                        <w:pPr>
                          <w:rPr>
                            <w:color w:val="FFFFFF"/>
                            <w:sz w:val="92"/>
                            <w:szCs w:val="92"/>
                          </w:rPr>
                        </w:pPr>
                        <w:r>
                          <w:rPr>
                            <w:color w:val="FFFFFF"/>
                            <w:sz w:val="92"/>
                            <w:szCs w:val="92"/>
                          </w:rPr>
                          <w:t>08</w:t>
                        </w:r>
                      </w:p>
                    </w:txbxContent>
                  </v:textbox>
                </v:shape>
                <v:shape id="AutoShape 4" o:spid="_x0000_s1036"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" strokecolor="white" strokeweight="1.5pt"/>
                <v:shape id="Text Box 5" o:spid="_x0000_s1037"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06D9C10C" w14:textId="77777777" w:rsidR="00833BBA" w:rsidRDefault="00833BB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12C67A8" w14:textId="1372AE0A" w:rsidR="003044DD" w:rsidRDefault="003044DD">
      <w:pPr>
        <w:pStyle w:val="Title"/>
      </w:pPr>
    </w:p>
    <w:p w14:paraId="58337C4A" w14:textId="330852E4" w:rsidR="00330705" w:rsidRPr="00330705" w:rsidRDefault="00330705" w:rsidP="00330705">
      <w:pPr>
        <w:shd w:val="clear" w:color="auto" w:fill="FFFFFF"/>
        <w:spacing w:before="100" w:beforeAutospacing="1" w:after="100" w:afterAutospacing="1"/>
        <w:ind w:left="720"/>
        <w:jc w:val="right"/>
        <w:textAlignment w:val="top"/>
        <w:rPr>
          <w:rFonts w:ascii="Calibri" w:hAnsi="Calibri" w:cs="Calibri"/>
          <w:color w:val="444444"/>
          <w:sz w:val="40"/>
          <w:szCs w:val="40"/>
        </w:rPr>
      </w:pPr>
      <w:r w:rsidRPr="00330705">
        <w:rPr>
          <w:rFonts w:ascii="Calibri" w:hAnsi="Calibri" w:cs="Calibri"/>
          <w:color w:val="444444"/>
          <w:sz w:val="40"/>
          <w:szCs w:val="40"/>
        </w:rPr>
        <w:t>Fall-2208-MAN2582-2113 / 2020</w:t>
      </w:r>
    </w:p>
    <w:p w14:paraId="78CC1CDE" w14:textId="77777777" w:rsidR="003044DD" w:rsidRPr="003044DD" w:rsidRDefault="003044DD" w:rsidP="00330705">
      <w:pPr>
        <w:jc w:val="right"/>
      </w:pPr>
    </w:p>
    <w:p w14:paraId="0D533D69" w14:textId="77777777" w:rsidR="003044DD" w:rsidRPr="003044DD" w:rsidRDefault="003044DD" w:rsidP="00330705"/>
    <w:p w14:paraId="1A42BE57" w14:textId="77777777" w:rsidR="003044DD" w:rsidRPr="003044DD" w:rsidRDefault="003044DD" w:rsidP="003044DD"/>
    <w:p w14:paraId="70663D49" w14:textId="77777777" w:rsidR="003044DD" w:rsidRPr="003044DD" w:rsidRDefault="003044DD" w:rsidP="003044DD"/>
    <w:p w14:paraId="3A9F2FDC" w14:textId="77777777" w:rsidR="003044DD" w:rsidRPr="003044DD" w:rsidRDefault="003044DD" w:rsidP="003044DD"/>
    <w:p w14:paraId="649B08FC" w14:textId="77777777" w:rsidR="003044DD" w:rsidRPr="003044DD" w:rsidRDefault="003044DD" w:rsidP="003044DD"/>
    <w:p w14:paraId="6E64AAFB" w14:textId="77777777" w:rsidR="003044DD" w:rsidRPr="003044DD" w:rsidRDefault="003044DD" w:rsidP="003044DD"/>
    <w:p w14:paraId="54BCC642" w14:textId="77777777" w:rsidR="003044DD" w:rsidRPr="003044DD" w:rsidRDefault="003044DD" w:rsidP="003044DD"/>
    <w:p w14:paraId="76493B69" w14:textId="77777777" w:rsidR="003044DD" w:rsidRPr="003044DD" w:rsidRDefault="003044DD" w:rsidP="003044DD"/>
    <w:p w14:paraId="2A47CC1F" w14:textId="77777777" w:rsidR="003044DD" w:rsidRPr="003044DD" w:rsidRDefault="003044DD" w:rsidP="003044DD"/>
    <w:p w14:paraId="70389203" w14:textId="77777777" w:rsidR="003044DD" w:rsidRPr="003044DD" w:rsidRDefault="003044DD" w:rsidP="003044DD"/>
    <w:p w14:paraId="3B83C087" w14:textId="77777777" w:rsidR="003044DD" w:rsidRPr="003044DD" w:rsidRDefault="003044DD" w:rsidP="003044DD"/>
    <w:p w14:paraId="1FDB0293" w14:textId="77777777" w:rsidR="003044DD" w:rsidRPr="003044DD" w:rsidRDefault="003044DD" w:rsidP="003044DD"/>
    <w:p w14:paraId="53DE9EFB" w14:textId="77777777" w:rsidR="003044DD" w:rsidRPr="003044DD" w:rsidRDefault="003044DD" w:rsidP="003044DD"/>
    <w:p w14:paraId="12ECC4CA" w14:textId="77777777" w:rsidR="003044DD" w:rsidRPr="003044DD" w:rsidRDefault="003044DD" w:rsidP="003044DD"/>
    <w:p w14:paraId="431938B8" w14:textId="77777777" w:rsidR="003044DD" w:rsidRPr="003044DD" w:rsidRDefault="003044DD" w:rsidP="003044DD"/>
    <w:p w14:paraId="0C5CB243" w14:textId="77777777" w:rsidR="003044DD" w:rsidRPr="003044DD" w:rsidRDefault="003044DD" w:rsidP="003044DD"/>
    <w:p w14:paraId="318B8116" w14:textId="041EC00B" w:rsidR="003044DD" w:rsidRPr="008D2B5E" w:rsidRDefault="003044DD" w:rsidP="008D2B5E">
      <w:pPr>
        <w:pStyle w:val="Title"/>
        <w:jc w:val="both"/>
        <w:rPr>
          <w:rFonts w:asciiTheme="majorHAnsi" w:hAnsiTheme="majorHAnsi"/>
          <w:color w:val="4F81BD" w:themeColor="accent1"/>
          <w:sz w:val="24"/>
          <w:szCs w:val="24"/>
        </w:rPr>
      </w:pPr>
      <w:r w:rsidRPr="008D2B5E">
        <w:rPr>
          <w:rFonts w:asciiTheme="majorHAnsi" w:hAnsiTheme="majorHAnsi"/>
          <w:color w:val="4F81BD" w:themeColor="accent1"/>
          <w:sz w:val="24"/>
          <w:szCs w:val="24"/>
        </w:rPr>
        <w:t xml:space="preserve">[ </w:t>
      </w:r>
      <w:r w:rsidR="008D2B5E" w:rsidRPr="008D2B5E">
        <w:rPr>
          <w:rFonts w:ascii="Calibri" w:hAnsi="Calibri"/>
          <w:b/>
          <w:color w:val="4F81BD" w:themeColor="accent1"/>
          <w:sz w:val="24"/>
          <w:szCs w:val="24"/>
        </w:rPr>
        <w:t>Company will take care of all inspections, permissions, financial claims, and execution towards the homeowner’s roof restoration.</w:t>
      </w:r>
      <w:r w:rsidRPr="008D2B5E">
        <w:rPr>
          <w:rFonts w:asciiTheme="majorHAnsi" w:hAnsiTheme="majorHAnsi"/>
          <w:color w:val="4F81BD" w:themeColor="accent1"/>
          <w:sz w:val="24"/>
          <w:szCs w:val="24"/>
        </w:rPr>
        <w:t>]</w:t>
      </w:r>
    </w:p>
    <w:p w14:paraId="3F3C6313" w14:textId="3E7C255A" w:rsidR="008D2B5E" w:rsidRPr="008D2B5E" w:rsidRDefault="008D2B5E" w:rsidP="008D2B5E">
      <w:pPr>
        <w:pStyle w:val="Body"/>
        <w:rPr>
          <w:color w:val="4F81BD" w:themeColor="accent1"/>
          <w:sz w:val="40"/>
          <w:szCs w:val="40"/>
        </w:rPr>
      </w:pPr>
      <w:proofErr w:type="spellStart"/>
      <w:r w:rsidRPr="008D2B5E">
        <w:rPr>
          <w:color w:val="4F81BD" w:themeColor="accent1"/>
          <w:sz w:val="40"/>
          <w:szCs w:val="40"/>
        </w:rPr>
        <w:t>Joslen</w:t>
      </w:r>
      <w:proofErr w:type="spellEnd"/>
      <w:r w:rsidRPr="008D2B5E">
        <w:rPr>
          <w:color w:val="4F81BD" w:themeColor="accent1"/>
          <w:sz w:val="40"/>
          <w:szCs w:val="40"/>
        </w:rPr>
        <w:t xml:space="preserve"> </w:t>
      </w:r>
      <w:proofErr w:type="spellStart"/>
      <w:r w:rsidRPr="008D2B5E">
        <w:rPr>
          <w:color w:val="4F81BD" w:themeColor="accent1"/>
          <w:sz w:val="40"/>
          <w:szCs w:val="40"/>
        </w:rPr>
        <w:t>Tardencilla</w:t>
      </w:r>
      <w:proofErr w:type="spellEnd"/>
    </w:p>
    <w:p w14:paraId="4369BD36" w14:textId="2F153E58" w:rsidR="008C7C3F" w:rsidRPr="00A5137E" w:rsidRDefault="008C7C3F">
      <w:pPr>
        <w:pStyle w:val="Title"/>
        <w:rPr>
          <w:sz w:val="56"/>
          <w:szCs w:val="56"/>
        </w:rPr>
      </w:pPr>
      <w:r w:rsidRPr="003044DD">
        <w:br w:type="page"/>
      </w:r>
      <w:r w:rsidR="003044DD">
        <w:lastRenderedPageBreak/>
        <w:br/>
      </w:r>
      <w:r w:rsidRPr="00A5137E">
        <w:rPr>
          <w:sz w:val="56"/>
          <w:szCs w:val="56"/>
        </w:rPr>
        <w:t>Table of Contents</w:t>
      </w:r>
      <w:r w:rsidR="003044DD">
        <w:rPr>
          <w:sz w:val="56"/>
          <w:szCs w:val="56"/>
        </w:rPr>
        <w:br/>
      </w:r>
    </w:p>
    <w:p w14:paraId="6F91522C" w14:textId="42A57589" w:rsidR="00137539" w:rsidRPr="00137539" w:rsidRDefault="0053321F" w:rsidP="00137539">
      <w:pPr>
        <w:pStyle w:val="Heading1"/>
        <w:pBdr>
          <w:top w:val="single" w:sz="4" w:space="1" w:color="auto"/>
        </w:pBdr>
      </w:pPr>
      <w:r>
        <w:t>Project</w:t>
      </w:r>
      <w:r w:rsidR="008C7C3F">
        <w:t xml:space="preserve"> Reports</w:t>
      </w:r>
    </w:p>
    <w:p w14:paraId="350A6064" w14:textId="58259D58" w:rsidR="00137539" w:rsidRDefault="001F1132" w:rsidP="003044DD">
      <w:pPr>
        <w:pStyle w:val="Body"/>
        <w:tabs>
          <w:tab w:val="right" w:leader="dot" w:pos="8820"/>
        </w:tabs>
        <w:spacing w:after="60" w:line="276" w:lineRule="auto"/>
        <w:ind w:left="720"/>
        <w:rPr>
          <w:rFonts w:ascii="Calibri" w:hAnsi="Calibri"/>
        </w:rPr>
      </w:pPr>
      <w:r>
        <w:rPr>
          <w:rFonts w:ascii="Calibri" w:hAnsi="Calibri"/>
        </w:rPr>
        <w:t>Work Request</w:t>
      </w:r>
      <w:r>
        <w:rPr>
          <w:rFonts w:ascii="Calibri" w:hAnsi="Calibri"/>
        </w:rPr>
        <w:tab/>
      </w:r>
      <w:r w:rsidR="009A7F9E">
        <w:rPr>
          <w:rFonts w:ascii="Calibri" w:hAnsi="Calibri"/>
        </w:rPr>
        <w:t>Pg. 2</w:t>
      </w:r>
    </w:p>
    <w:p w14:paraId="5BF6623D" w14:textId="0A58B763" w:rsidR="00DD437F" w:rsidRPr="00137539" w:rsidRDefault="00DD437F" w:rsidP="003044DD">
      <w:pPr>
        <w:pStyle w:val="Body"/>
        <w:tabs>
          <w:tab w:val="right" w:leader="dot" w:pos="8820"/>
        </w:tabs>
        <w:spacing w:after="60" w:line="276" w:lineRule="auto"/>
        <w:ind w:left="720"/>
        <w:rPr>
          <w:rFonts w:ascii="Calibri" w:hAnsi="Calibri"/>
          <w:b/>
          <w:color w:val="D10709"/>
          <w:sz w:val="22"/>
        </w:rPr>
      </w:pPr>
      <w:r>
        <w:rPr>
          <w:rFonts w:ascii="Calibri" w:hAnsi="Calibri"/>
        </w:rPr>
        <w:t xml:space="preserve">      ROI Analysis</w:t>
      </w:r>
      <w:r>
        <w:rPr>
          <w:rFonts w:ascii="Calibri" w:hAnsi="Calibri"/>
        </w:rPr>
        <w:tab/>
      </w:r>
      <w:r w:rsidR="009A7F9E">
        <w:rPr>
          <w:rFonts w:ascii="Calibri" w:hAnsi="Calibri"/>
        </w:rPr>
        <w:t>Pg. 4</w:t>
      </w:r>
    </w:p>
    <w:p w14:paraId="00B2070F" w14:textId="66CD5CFC" w:rsidR="008C7C3F" w:rsidRDefault="00663828" w:rsidP="003044DD">
      <w:pPr>
        <w:pStyle w:val="Body"/>
        <w:tabs>
          <w:tab w:val="right" w:leader="dot" w:pos="8820"/>
        </w:tabs>
        <w:spacing w:after="60" w:line="276" w:lineRule="auto"/>
        <w:ind w:left="720"/>
        <w:rPr>
          <w:rFonts w:ascii="Calibri" w:hAnsi="Calibri"/>
          <w:b/>
          <w:color w:val="D10709"/>
          <w:sz w:val="22"/>
        </w:rPr>
      </w:pPr>
      <w:r>
        <w:rPr>
          <w:rFonts w:ascii="Calibri" w:hAnsi="Calibri"/>
        </w:rPr>
        <w:t xml:space="preserve">Project </w:t>
      </w:r>
      <w:r w:rsidR="008C7C3F">
        <w:rPr>
          <w:rFonts w:ascii="Calibri" w:hAnsi="Calibri"/>
        </w:rPr>
        <w:t>Charter</w:t>
      </w:r>
      <w:r w:rsidR="008C7C3F">
        <w:rPr>
          <w:rFonts w:ascii="Calibri" w:hAnsi="Calibri"/>
        </w:rPr>
        <w:tab/>
      </w:r>
      <w:r w:rsidR="009A7F9E">
        <w:rPr>
          <w:rFonts w:ascii="Calibri" w:hAnsi="Calibri"/>
        </w:rPr>
        <w:t>Pg. 5</w:t>
      </w:r>
    </w:p>
    <w:p w14:paraId="48C58B90" w14:textId="3F50786F" w:rsidR="008C7C3F" w:rsidRDefault="007F679C" w:rsidP="003044DD">
      <w:pPr>
        <w:pStyle w:val="Body"/>
        <w:tabs>
          <w:tab w:val="right" w:leader="dot" w:pos="8820"/>
        </w:tabs>
        <w:spacing w:after="60" w:line="276" w:lineRule="auto"/>
        <w:ind w:left="720"/>
        <w:rPr>
          <w:rFonts w:ascii="Calibri" w:hAnsi="Calibri"/>
          <w:b/>
          <w:color w:val="D10709"/>
          <w:sz w:val="22"/>
        </w:rPr>
      </w:pPr>
      <w:r>
        <w:rPr>
          <w:rFonts w:ascii="Calibri" w:hAnsi="Calibri"/>
        </w:rPr>
        <w:t>Scope Statement</w:t>
      </w:r>
      <w:r w:rsidR="008C7C3F">
        <w:rPr>
          <w:rFonts w:ascii="Calibri" w:hAnsi="Calibri"/>
        </w:rPr>
        <w:tab/>
      </w:r>
      <w:r w:rsidR="009A7F9E">
        <w:rPr>
          <w:rFonts w:ascii="Calibri" w:hAnsi="Calibri"/>
        </w:rPr>
        <w:t>Pg. 9</w:t>
      </w:r>
    </w:p>
    <w:p w14:paraId="5D87E73B" w14:textId="27FDF340" w:rsidR="008C7C3F" w:rsidRDefault="000507C4" w:rsidP="003044DD">
      <w:pPr>
        <w:pStyle w:val="Body"/>
        <w:tabs>
          <w:tab w:val="right" w:leader="dot" w:pos="8820"/>
        </w:tabs>
        <w:spacing w:after="60" w:line="276" w:lineRule="auto"/>
        <w:ind w:left="720"/>
        <w:rPr>
          <w:rFonts w:ascii="Calibri" w:hAnsi="Calibri"/>
          <w:b/>
          <w:color w:val="D10709"/>
          <w:sz w:val="22"/>
        </w:rPr>
      </w:pPr>
      <w:r>
        <w:rPr>
          <w:rFonts w:ascii="Calibri" w:hAnsi="Calibri"/>
        </w:rPr>
        <w:t>Communication Plan</w:t>
      </w:r>
      <w:r w:rsidR="00137539">
        <w:rPr>
          <w:rFonts w:ascii="Calibri" w:hAnsi="Calibri"/>
        </w:rPr>
        <w:tab/>
      </w:r>
      <w:r w:rsidR="009A7F9E">
        <w:rPr>
          <w:rFonts w:ascii="Calibri" w:hAnsi="Calibri"/>
        </w:rPr>
        <w:t>Pg. 12</w:t>
      </w:r>
    </w:p>
    <w:p w14:paraId="4CB9AA58" w14:textId="54A80364" w:rsidR="008C7C3F" w:rsidRPr="00645DBB" w:rsidRDefault="00DD437F" w:rsidP="003044DD">
      <w:pPr>
        <w:pStyle w:val="Body"/>
        <w:tabs>
          <w:tab w:val="right" w:leader="dot" w:pos="8820"/>
        </w:tabs>
        <w:spacing w:after="60" w:line="276" w:lineRule="auto"/>
        <w:ind w:left="720"/>
        <w:rPr>
          <w:rFonts w:ascii="Calibri" w:hAnsi="Calibri"/>
          <w:b/>
          <w:color w:val="D10709"/>
          <w:sz w:val="22"/>
        </w:rPr>
      </w:pPr>
      <w:r>
        <w:rPr>
          <w:rFonts w:ascii="Calibri" w:hAnsi="Calibri"/>
        </w:rPr>
        <w:t>Quality Management</w:t>
      </w:r>
      <w:r w:rsidR="008C7C3F">
        <w:rPr>
          <w:rFonts w:ascii="Calibri" w:hAnsi="Calibri"/>
        </w:rPr>
        <w:t xml:space="preserve"> Plan</w:t>
      </w:r>
      <w:r w:rsidR="00137539">
        <w:rPr>
          <w:rFonts w:ascii="Calibri" w:hAnsi="Calibri"/>
        </w:rPr>
        <w:tab/>
      </w:r>
      <w:r w:rsidR="009A7F9E">
        <w:rPr>
          <w:rFonts w:ascii="Calibri" w:hAnsi="Calibri"/>
        </w:rPr>
        <w:t>Pg. 14</w:t>
      </w:r>
    </w:p>
    <w:p w14:paraId="09C8DE9E" w14:textId="3D0B225C" w:rsidR="008C7C3F" w:rsidRDefault="008C7C3F" w:rsidP="003044DD">
      <w:pPr>
        <w:pStyle w:val="Body"/>
        <w:tabs>
          <w:tab w:val="right" w:leader="dot" w:pos="8820"/>
        </w:tabs>
        <w:spacing w:after="60" w:line="276" w:lineRule="auto"/>
        <w:ind w:left="720"/>
        <w:rPr>
          <w:rFonts w:ascii="Calibri" w:hAnsi="Calibri"/>
          <w:b/>
          <w:color w:val="D10709"/>
          <w:sz w:val="22"/>
        </w:rPr>
      </w:pPr>
      <w:r>
        <w:rPr>
          <w:rFonts w:ascii="Calibri" w:hAnsi="Calibri"/>
        </w:rPr>
        <w:t>Risk Management Plan</w:t>
      </w:r>
      <w:r w:rsidR="00137539">
        <w:rPr>
          <w:rFonts w:ascii="Calibri" w:hAnsi="Calibri"/>
        </w:rPr>
        <w:tab/>
      </w:r>
      <w:r w:rsidR="009A7F9E">
        <w:rPr>
          <w:rFonts w:ascii="Calibri" w:hAnsi="Calibri"/>
        </w:rPr>
        <w:t>Pg. 16</w:t>
      </w:r>
    </w:p>
    <w:p w14:paraId="778E3EA8" w14:textId="36AFA9C6" w:rsidR="00DD437F" w:rsidRDefault="00DD437F" w:rsidP="003044DD">
      <w:pPr>
        <w:pStyle w:val="Body"/>
        <w:tabs>
          <w:tab w:val="right" w:leader="dot" w:pos="8820"/>
        </w:tabs>
        <w:spacing w:after="60" w:line="276" w:lineRule="auto"/>
        <w:ind w:left="720"/>
        <w:rPr>
          <w:rFonts w:ascii="Calibri" w:hAnsi="Calibri"/>
        </w:rPr>
      </w:pPr>
      <w:r>
        <w:rPr>
          <w:rFonts w:ascii="Calibri" w:hAnsi="Calibri"/>
        </w:rPr>
        <w:t>Deliverable Report</w:t>
      </w:r>
      <w:r>
        <w:rPr>
          <w:rFonts w:ascii="Calibri" w:hAnsi="Calibri"/>
        </w:rPr>
        <w:tab/>
      </w:r>
      <w:r w:rsidR="009A7F9E">
        <w:rPr>
          <w:rFonts w:ascii="Calibri" w:hAnsi="Calibri"/>
        </w:rPr>
        <w:t>Pg. 17</w:t>
      </w:r>
    </w:p>
    <w:p w14:paraId="447634CE" w14:textId="278A8536" w:rsidR="00DD437F" w:rsidRDefault="00DD437F" w:rsidP="003044DD">
      <w:pPr>
        <w:pStyle w:val="Body"/>
        <w:tabs>
          <w:tab w:val="right" w:leader="dot" w:pos="8820"/>
        </w:tabs>
        <w:spacing w:after="60" w:line="276" w:lineRule="auto"/>
        <w:ind w:left="720"/>
        <w:rPr>
          <w:rFonts w:ascii="Calibri" w:hAnsi="Calibri"/>
        </w:rPr>
      </w:pPr>
      <w:r>
        <w:rPr>
          <w:rFonts w:ascii="Calibri" w:hAnsi="Calibri"/>
        </w:rPr>
        <w:t>Milestone Report</w:t>
      </w:r>
      <w:r>
        <w:rPr>
          <w:rFonts w:ascii="Calibri" w:hAnsi="Calibri"/>
        </w:rPr>
        <w:tab/>
      </w:r>
      <w:r w:rsidR="009A7F9E">
        <w:rPr>
          <w:rFonts w:ascii="Calibri" w:hAnsi="Calibri"/>
        </w:rPr>
        <w:t>N/A</w:t>
      </w:r>
    </w:p>
    <w:p w14:paraId="609AE468" w14:textId="39FF15F1" w:rsidR="0053321F" w:rsidRDefault="008C7C3F" w:rsidP="003044DD">
      <w:pPr>
        <w:pStyle w:val="Body"/>
        <w:tabs>
          <w:tab w:val="right" w:leader="dot" w:pos="8820"/>
        </w:tabs>
        <w:spacing w:after="60" w:line="276" w:lineRule="auto"/>
        <w:ind w:left="720"/>
        <w:rPr>
          <w:rFonts w:ascii="Calibri" w:hAnsi="Calibri"/>
        </w:rPr>
      </w:pPr>
      <w:r>
        <w:rPr>
          <w:rFonts w:ascii="Calibri" w:hAnsi="Calibri"/>
        </w:rPr>
        <w:t>Lesson Learned</w:t>
      </w:r>
      <w:r w:rsidR="00137539">
        <w:rPr>
          <w:rFonts w:ascii="Calibri" w:hAnsi="Calibri"/>
        </w:rPr>
        <w:tab/>
      </w:r>
      <w:r w:rsidR="009A7F9E">
        <w:rPr>
          <w:rFonts w:ascii="Calibri" w:hAnsi="Calibri"/>
        </w:rPr>
        <w:t>Pg. 19</w:t>
      </w:r>
    </w:p>
    <w:p w14:paraId="4BA8582F" w14:textId="7C8996B0" w:rsidR="0053321F" w:rsidRDefault="0053321F" w:rsidP="003044DD">
      <w:pPr>
        <w:pStyle w:val="Body"/>
        <w:tabs>
          <w:tab w:val="right" w:leader="dot" w:pos="8820"/>
        </w:tabs>
        <w:spacing w:after="60" w:line="276" w:lineRule="auto"/>
        <w:ind w:left="720"/>
        <w:rPr>
          <w:rFonts w:ascii="Calibri" w:hAnsi="Calibri"/>
        </w:rPr>
      </w:pPr>
      <w:r>
        <w:rPr>
          <w:rFonts w:ascii="Calibri" w:hAnsi="Calibri"/>
        </w:rPr>
        <w:t>RACI Chart ………………………………………………………………………………………………………</w:t>
      </w:r>
      <w:r w:rsidR="009A7F9E">
        <w:rPr>
          <w:rFonts w:ascii="Calibri" w:hAnsi="Calibri"/>
        </w:rPr>
        <w:t>Pg. 21</w:t>
      </w:r>
    </w:p>
    <w:p w14:paraId="56558EE5" w14:textId="26B28B5D" w:rsidR="00411490" w:rsidRDefault="0053321F" w:rsidP="003044DD">
      <w:pPr>
        <w:pStyle w:val="Body"/>
        <w:tabs>
          <w:tab w:val="right" w:leader="dot" w:pos="8820"/>
        </w:tabs>
        <w:spacing w:after="60" w:line="276" w:lineRule="auto"/>
        <w:ind w:left="720"/>
        <w:rPr>
          <w:rFonts w:ascii="Calibri" w:hAnsi="Calibri"/>
        </w:rPr>
      </w:pPr>
      <w:r>
        <w:rPr>
          <w:rFonts w:ascii="Calibri" w:hAnsi="Calibri"/>
        </w:rPr>
        <w:t>Initial Draft Schedule …………………………………………………………………………………………</w:t>
      </w:r>
      <w:r w:rsidR="009A7F9E">
        <w:rPr>
          <w:rFonts w:ascii="Calibri" w:hAnsi="Calibri"/>
        </w:rPr>
        <w:t>N/A</w:t>
      </w:r>
    </w:p>
    <w:p w14:paraId="50942680" w14:textId="77777777" w:rsidR="008C7C3F" w:rsidRDefault="008C7C3F">
      <w:pPr>
        <w:pStyle w:val="Body"/>
        <w:spacing w:after="40"/>
        <w:rPr>
          <w:rFonts w:ascii="Times New Roman" w:eastAsia="Times New Roman" w:hAnsi="Times New Roman"/>
          <w:color w:val="auto"/>
          <w:sz w:val="20"/>
          <w:lang w:bidi="x-none"/>
        </w:rPr>
      </w:pPr>
    </w:p>
    <w:p w14:paraId="5E95CF38" w14:textId="77777777" w:rsidR="008C7C3F" w:rsidRDefault="008C7C3F">
      <w:pPr>
        <w:pStyle w:val="Body"/>
        <w:spacing w:after="40"/>
        <w:rPr>
          <w:rFonts w:ascii="Times New Roman" w:eastAsia="Times New Roman" w:hAnsi="Times New Roman"/>
          <w:color w:val="auto"/>
          <w:sz w:val="20"/>
          <w:lang w:bidi="x-none"/>
        </w:rPr>
      </w:pPr>
    </w:p>
    <w:p w14:paraId="343B8590" w14:textId="135CFE4F" w:rsidR="008C7C3F" w:rsidRDefault="008C7C3F">
      <w:pPr>
        <w:pStyle w:val="Body"/>
        <w:spacing w:after="40"/>
        <w:rPr>
          <w:rFonts w:ascii="Times New Roman" w:eastAsia="Times New Roman" w:hAnsi="Times New Roman"/>
          <w:color w:val="auto"/>
          <w:sz w:val="20"/>
          <w:lang w:bidi="x-none"/>
        </w:rPr>
      </w:pPr>
    </w:p>
    <w:p w14:paraId="3ECDBC12" w14:textId="77777777" w:rsidR="00330705" w:rsidRDefault="00330705">
      <w:pPr>
        <w:pStyle w:val="Body"/>
        <w:spacing w:after="40"/>
        <w:rPr>
          <w:rFonts w:ascii="Times New Roman" w:eastAsia="Times New Roman" w:hAnsi="Times New Roman"/>
          <w:color w:val="auto"/>
          <w:sz w:val="20"/>
          <w:lang w:bidi="x-none"/>
        </w:rPr>
      </w:pPr>
    </w:p>
    <w:p w14:paraId="6A7FC691" w14:textId="77777777" w:rsidR="008C7C3F" w:rsidRDefault="008C7C3F">
      <w:pPr>
        <w:pStyle w:val="Body"/>
        <w:spacing w:after="40"/>
        <w:rPr>
          <w:rFonts w:ascii="Times New Roman" w:eastAsia="Times New Roman" w:hAnsi="Times New Roman"/>
          <w:color w:val="auto"/>
          <w:sz w:val="20"/>
          <w:lang w:bidi="x-none"/>
        </w:rPr>
      </w:pPr>
    </w:p>
    <w:p w14:paraId="488C9705" w14:textId="77777777" w:rsidR="00330705" w:rsidRPr="00B3637E" w:rsidRDefault="00330705" w:rsidP="00330705">
      <w:pPr>
        <w:rPr>
          <w:rFonts w:ascii="Calibri" w:hAnsi="Calibri"/>
          <w:b/>
          <w:bCs/>
          <w:color w:val="000000"/>
        </w:rPr>
      </w:pPr>
      <w:r w:rsidRPr="00B3637E">
        <w:rPr>
          <w:rFonts w:ascii="Calibri" w:hAnsi="Calibri"/>
          <w:b/>
          <w:bCs/>
          <w:color w:val="000000"/>
        </w:rPr>
        <w:t>Project Work Request</w:t>
      </w:r>
      <w:r>
        <w:rPr>
          <w:rFonts w:ascii="Calibri" w:hAnsi="Calibri"/>
          <w:b/>
          <w:bCs/>
          <w:color w:val="000000"/>
        </w:rPr>
        <w:t xml:space="preserve"> (Business Case)</w:t>
      </w: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4428"/>
        <w:gridCol w:w="4428"/>
      </w:tblGrid>
      <w:tr w:rsidR="00330705" w:rsidRPr="00B3637E" w14:paraId="10C850DC" w14:textId="77777777" w:rsidTr="00833BBA">
        <w:tc>
          <w:tcPr>
            <w:tcW w:w="4428" w:type="dxa"/>
            <w:shd w:val="clear" w:color="auto" w:fill="auto"/>
          </w:tcPr>
          <w:p w14:paraId="548A733B" w14:textId="77777777" w:rsidR="00330705" w:rsidRPr="00B3637E" w:rsidRDefault="00330705" w:rsidP="00833BBA">
            <w:pPr>
              <w:rPr>
                <w:rFonts w:ascii="Calibri" w:hAnsi="Calibri"/>
                <w:sz w:val="20"/>
                <w:szCs w:val="20"/>
              </w:rPr>
            </w:pPr>
            <w:r w:rsidRPr="00B3637E">
              <w:rPr>
                <w:rFonts w:ascii="Calibri" w:hAnsi="Calibri"/>
                <w:b/>
                <w:sz w:val="20"/>
                <w:szCs w:val="20"/>
              </w:rPr>
              <w:t>Title of Project</w:t>
            </w:r>
            <w:r w:rsidRPr="00B3637E">
              <w:rPr>
                <w:rFonts w:ascii="Calibri" w:hAnsi="Calibri"/>
                <w:sz w:val="20"/>
                <w:szCs w:val="20"/>
              </w:rPr>
              <w:t>:</w:t>
            </w:r>
            <w:r>
              <w:rPr>
                <w:rFonts w:ascii="Calibri" w:hAnsi="Calibri"/>
                <w:sz w:val="20"/>
                <w:szCs w:val="20"/>
              </w:rPr>
              <w:t xml:space="preserve"> Home Roof restoration</w:t>
            </w:r>
          </w:p>
        </w:tc>
        <w:tc>
          <w:tcPr>
            <w:tcW w:w="4428" w:type="dxa"/>
            <w:shd w:val="clear" w:color="auto" w:fill="auto"/>
          </w:tcPr>
          <w:p w14:paraId="5E738529" w14:textId="77777777" w:rsidR="00330705" w:rsidRPr="00B3637E" w:rsidRDefault="00330705" w:rsidP="00833BBA">
            <w:pPr>
              <w:rPr>
                <w:rFonts w:ascii="Calibri" w:hAnsi="Calibri"/>
                <w:sz w:val="20"/>
                <w:szCs w:val="20"/>
              </w:rPr>
            </w:pPr>
            <w:r w:rsidRPr="00B3637E">
              <w:rPr>
                <w:rFonts w:ascii="Calibri" w:hAnsi="Calibri"/>
                <w:b/>
                <w:sz w:val="20"/>
                <w:szCs w:val="20"/>
              </w:rPr>
              <w:t>Request Date</w:t>
            </w:r>
            <w:r w:rsidRPr="00B3637E">
              <w:rPr>
                <w:rFonts w:ascii="Calibri" w:hAnsi="Calibri"/>
                <w:sz w:val="20"/>
                <w:szCs w:val="20"/>
              </w:rPr>
              <w:t>:</w:t>
            </w:r>
            <w:r>
              <w:rPr>
                <w:rFonts w:ascii="Calibri" w:hAnsi="Calibri"/>
                <w:sz w:val="20"/>
                <w:szCs w:val="20"/>
              </w:rPr>
              <w:t xml:space="preserve"> 7/15/2019</w:t>
            </w:r>
          </w:p>
        </w:tc>
      </w:tr>
      <w:tr w:rsidR="00330705" w:rsidRPr="00B3637E" w14:paraId="44DEA9B8" w14:textId="77777777" w:rsidTr="00833BBA">
        <w:tc>
          <w:tcPr>
            <w:tcW w:w="4428" w:type="dxa"/>
            <w:shd w:val="clear" w:color="auto" w:fill="auto"/>
          </w:tcPr>
          <w:p w14:paraId="6FD2CF07" w14:textId="77777777" w:rsidR="00330705" w:rsidRPr="00B3637E" w:rsidRDefault="00330705" w:rsidP="00833BBA">
            <w:pPr>
              <w:rPr>
                <w:rFonts w:ascii="Calibri" w:hAnsi="Calibri"/>
                <w:sz w:val="20"/>
                <w:szCs w:val="20"/>
              </w:rPr>
            </w:pPr>
            <w:r w:rsidRPr="00B3637E">
              <w:rPr>
                <w:rFonts w:ascii="Calibri" w:hAnsi="Calibri"/>
                <w:b/>
                <w:sz w:val="20"/>
                <w:szCs w:val="20"/>
              </w:rPr>
              <w:t>Requestor Name</w:t>
            </w:r>
            <w:r w:rsidRPr="00B3637E">
              <w:rPr>
                <w:rFonts w:ascii="Calibri" w:hAnsi="Calibri"/>
                <w:sz w:val="20"/>
                <w:szCs w:val="20"/>
              </w:rPr>
              <w:t>:</w:t>
            </w:r>
          </w:p>
          <w:p w14:paraId="055D27D9" w14:textId="77777777" w:rsidR="00330705" w:rsidRPr="00B3637E" w:rsidRDefault="00330705" w:rsidP="00833BBA">
            <w:pPr>
              <w:rPr>
                <w:rFonts w:ascii="Calibri" w:hAnsi="Calibri"/>
                <w:sz w:val="20"/>
                <w:szCs w:val="20"/>
              </w:rPr>
            </w:pPr>
            <w:proofErr w:type="spellStart"/>
            <w:r>
              <w:rPr>
                <w:rFonts w:ascii="Calibri" w:hAnsi="Calibri"/>
                <w:sz w:val="20"/>
                <w:szCs w:val="20"/>
              </w:rPr>
              <w:t>Joslen</w:t>
            </w:r>
            <w:proofErr w:type="spellEnd"/>
            <w:r>
              <w:rPr>
                <w:rFonts w:ascii="Calibri" w:hAnsi="Calibri"/>
                <w:sz w:val="20"/>
                <w:szCs w:val="20"/>
              </w:rPr>
              <w:t xml:space="preserve"> </w:t>
            </w:r>
            <w:proofErr w:type="spellStart"/>
            <w:r>
              <w:rPr>
                <w:rFonts w:ascii="Calibri" w:hAnsi="Calibri"/>
                <w:sz w:val="20"/>
                <w:szCs w:val="20"/>
              </w:rPr>
              <w:t>Tardencilla</w:t>
            </w:r>
            <w:proofErr w:type="spellEnd"/>
            <w:r>
              <w:rPr>
                <w:rFonts w:ascii="Calibri" w:hAnsi="Calibri"/>
                <w:sz w:val="20"/>
                <w:szCs w:val="20"/>
              </w:rPr>
              <w:t xml:space="preserve"> </w:t>
            </w:r>
          </w:p>
        </w:tc>
        <w:tc>
          <w:tcPr>
            <w:tcW w:w="4428" w:type="dxa"/>
            <w:shd w:val="clear" w:color="auto" w:fill="auto"/>
          </w:tcPr>
          <w:p w14:paraId="61CE5D50" w14:textId="77777777" w:rsidR="00330705" w:rsidRPr="00B3637E" w:rsidRDefault="00330705" w:rsidP="00833BBA">
            <w:pPr>
              <w:rPr>
                <w:rFonts w:ascii="Calibri" w:hAnsi="Calibri"/>
                <w:sz w:val="20"/>
                <w:szCs w:val="20"/>
              </w:rPr>
            </w:pPr>
            <w:r w:rsidRPr="00B3637E">
              <w:rPr>
                <w:rFonts w:ascii="Calibri" w:hAnsi="Calibri"/>
                <w:b/>
                <w:sz w:val="20"/>
                <w:szCs w:val="20"/>
              </w:rPr>
              <w:t xml:space="preserve">Requesting </w:t>
            </w:r>
            <w:r>
              <w:rPr>
                <w:rFonts w:ascii="Calibri" w:hAnsi="Calibri"/>
                <w:b/>
                <w:sz w:val="20"/>
                <w:szCs w:val="20"/>
              </w:rPr>
              <w:t>Department</w:t>
            </w:r>
            <w:r w:rsidRPr="00B3637E">
              <w:rPr>
                <w:rFonts w:ascii="Calibri" w:hAnsi="Calibri"/>
                <w:sz w:val="20"/>
                <w:szCs w:val="20"/>
              </w:rPr>
              <w:t>:</w:t>
            </w:r>
            <w:r>
              <w:rPr>
                <w:rFonts w:ascii="Calibri" w:hAnsi="Calibri"/>
                <w:sz w:val="20"/>
                <w:szCs w:val="20"/>
              </w:rPr>
              <w:t xml:space="preserve"> Estimate Coordinator</w:t>
            </w:r>
          </w:p>
        </w:tc>
      </w:tr>
      <w:tr w:rsidR="00330705" w:rsidRPr="00B3637E" w14:paraId="691900A0" w14:textId="77777777" w:rsidTr="00833BBA">
        <w:tc>
          <w:tcPr>
            <w:tcW w:w="4428" w:type="dxa"/>
            <w:shd w:val="clear" w:color="auto" w:fill="auto"/>
          </w:tcPr>
          <w:p w14:paraId="2D21C1A6" w14:textId="77777777" w:rsidR="00330705" w:rsidRPr="00B3637E" w:rsidRDefault="00330705" w:rsidP="00833BBA">
            <w:pPr>
              <w:rPr>
                <w:rFonts w:ascii="Calibri" w:hAnsi="Calibri"/>
                <w:sz w:val="20"/>
                <w:szCs w:val="20"/>
              </w:rPr>
            </w:pPr>
            <w:r w:rsidRPr="00B3637E">
              <w:rPr>
                <w:rFonts w:ascii="Calibri" w:hAnsi="Calibri"/>
                <w:b/>
                <w:sz w:val="20"/>
                <w:szCs w:val="20"/>
              </w:rPr>
              <w:t>Requestor Phone</w:t>
            </w:r>
            <w:r w:rsidRPr="00B3637E">
              <w:rPr>
                <w:rFonts w:ascii="Calibri" w:hAnsi="Calibri"/>
                <w:sz w:val="20"/>
                <w:szCs w:val="20"/>
              </w:rPr>
              <w:t>:</w:t>
            </w:r>
          </w:p>
          <w:p w14:paraId="030ED3ED" w14:textId="77777777" w:rsidR="00330705" w:rsidRPr="00B3637E" w:rsidRDefault="00330705" w:rsidP="00833BBA">
            <w:pPr>
              <w:rPr>
                <w:rFonts w:ascii="Calibri" w:hAnsi="Calibri"/>
                <w:sz w:val="20"/>
                <w:szCs w:val="20"/>
              </w:rPr>
            </w:pPr>
            <w:r>
              <w:rPr>
                <w:rFonts w:ascii="Calibri" w:hAnsi="Calibri"/>
                <w:sz w:val="20"/>
                <w:szCs w:val="20"/>
              </w:rPr>
              <w:t>(305) 721 4826</w:t>
            </w:r>
          </w:p>
        </w:tc>
        <w:tc>
          <w:tcPr>
            <w:tcW w:w="4428" w:type="dxa"/>
            <w:shd w:val="clear" w:color="auto" w:fill="auto"/>
          </w:tcPr>
          <w:p w14:paraId="6AE4DDAC" w14:textId="77777777" w:rsidR="00330705" w:rsidRPr="00B3637E" w:rsidRDefault="00330705" w:rsidP="00833BBA">
            <w:pPr>
              <w:rPr>
                <w:rFonts w:ascii="Calibri" w:hAnsi="Calibri"/>
                <w:sz w:val="20"/>
                <w:szCs w:val="20"/>
              </w:rPr>
            </w:pPr>
            <w:r>
              <w:rPr>
                <w:rFonts w:ascii="Calibri" w:hAnsi="Calibri"/>
                <w:b/>
                <w:sz w:val="20"/>
                <w:szCs w:val="20"/>
              </w:rPr>
              <w:t xml:space="preserve">(Office use) </w:t>
            </w:r>
            <w:r w:rsidRPr="00B3637E">
              <w:rPr>
                <w:rFonts w:ascii="Calibri" w:hAnsi="Calibri"/>
                <w:b/>
                <w:sz w:val="20"/>
                <w:szCs w:val="20"/>
              </w:rPr>
              <w:t>Request tracking number</w:t>
            </w:r>
            <w:r w:rsidRPr="00B3637E">
              <w:rPr>
                <w:rFonts w:ascii="Calibri" w:hAnsi="Calibri"/>
                <w:sz w:val="20"/>
                <w:szCs w:val="20"/>
              </w:rPr>
              <w:t>:</w:t>
            </w:r>
            <w:r>
              <w:rPr>
                <w:rFonts w:ascii="Calibri" w:hAnsi="Calibri"/>
                <w:sz w:val="20"/>
                <w:szCs w:val="20"/>
              </w:rPr>
              <w:t xml:space="preserve"> ST19204319</w:t>
            </w:r>
          </w:p>
        </w:tc>
      </w:tr>
    </w:tbl>
    <w:p w14:paraId="7F39F5AE" w14:textId="77777777" w:rsidR="00330705" w:rsidRPr="00F15A12" w:rsidRDefault="00330705" w:rsidP="00330705">
      <w:pPr>
        <w:rPr>
          <w:rFonts w:ascii="Calibri" w:hAnsi="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30705" w:rsidRPr="00B3637E" w14:paraId="18789A77" w14:textId="77777777" w:rsidTr="00833BBA">
        <w:tc>
          <w:tcPr>
            <w:tcW w:w="8856" w:type="dxa"/>
            <w:gridSpan w:val="2"/>
            <w:tcBorders>
              <w:top w:val="single" w:sz="24" w:space="0" w:color="auto"/>
              <w:left w:val="single" w:sz="24" w:space="0" w:color="auto"/>
              <w:bottom w:val="single" w:sz="4" w:space="0" w:color="auto"/>
              <w:right w:val="single" w:sz="24" w:space="0" w:color="auto"/>
            </w:tcBorders>
            <w:shd w:val="clear" w:color="auto" w:fill="auto"/>
          </w:tcPr>
          <w:p w14:paraId="6D930234" w14:textId="77777777" w:rsidR="00330705" w:rsidRDefault="00330705" w:rsidP="00833BBA">
            <w:pPr>
              <w:rPr>
                <w:rFonts w:ascii="Calibri" w:hAnsi="Calibri"/>
                <w:sz w:val="20"/>
                <w:szCs w:val="20"/>
              </w:rPr>
            </w:pPr>
            <w:r w:rsidRPr="00B3637E">
              <w:rPr>
                <w:rFonts w:ascii="Calibri" w:hAnsi="Calibri"/>
                <w:b/>
                <w:sz w:val="20"/>
                <w:szCs w:val="20"/>
              </w:rPr>
              <w:t>Business Need</w:t>
            </w:r>
            <w:r w:rsidRPr="00B3637E">
              <w:rPr>
                <w:rFonts w:ascii="Calibri" w:hAnsi="Calibri"/>
                <w:sz w:val="20"/>
                <w:szCs w:val="20"/>
              </w:rPr>
              <w:t>:</w:t>
            </w:r>
          </w:p>
          <w:p w14:paraId="3BC8779B" w14:textId="77777777" w:rsidR="00330705" w:rsidRPr="00B3637E" w:rsidRDefault="00330705" w:rsidP="00833BBA">
            <w:pPr>
              <w:rPr>
                <w:rFonts w:ascii="Calibri" w:hAnsi="Calibri"/>
                <w:sz w:val="20"/>
                <w:szCs w:val="20"/>
              </w:rPr>
            </w:pPr>
            <w:r>
              <w:rPr>
                <w:rFonts w:ascii="Calibri" w:hAnsi="Calibri"/>
                <w:sz w:val="20"/>
                <w:szCs w:val="20"/>
              </w:rPr>
              <w:t>Restoration towards 25 y/o roof.</w:t>
            </w:r>
          </w:p>
          <w:p w14:paraId="14A152BF" w14:textId="77777777" w:rsidR="00330705" w:rsidRPr="00B3637E" w:rsidRDefault="00330705" w:rsidP="00833BBA">
            <w:pPr>
              <w:rPr>
                <w:rFonts w:ascii="Calibri" w:hAnsi="Calibri"/>
                <w:sz w:val="20"/>
                <w:szCs w:val="20"/>
              </w:rPr>
            </w:pPr>
          </w:p>
          <w:p w14:paraId="0BF03046" w14:textId="77777777" w:rsidR="00330705" w:rsidRPr="00B3637E" w:rsidRDefault="00330705" w:rsidP="00833BBA">
            <w:pPr>
              <w:rPr>
                <w:rFonts w:ascii="Calibri" w:hAnsi="Calibri"/>
                <w:sz w:val="20"/>
                <w:szCs w:val="20"/>
              </w:rPr>
            </w:pPr>
          </w:p>
        </w:tc>
      </w:tr>
      <w:tr w:rsidR="00330705" w:rsidRPr="00B3637E" w14:paraId="71D2AEB1" w14:textId="77777777" w:rsidTr="00833BBA">
        <w:tc>
          <w:tcPr>
            <w:tcW w:w="8856" w:type="dxa"/>
            <w:gridSpan w:val="2"/>
            <w:tcBorders>
              <w:top w:val="single" w:sz="4" w:space="0" w:color="auto"/>
              <w:left w:val="single" w:sz="24" w:space="0" w:color="auto"/>
              <w:right w:val="single" w:sz="24" w:space="0" w:color="auto"/>
            </w:tcBorders>
            <w:shd w:val="clear" w:color="auto" w:fill="auto"/>
          </w:tcPr>
          <w:p w14:paraId="65CA8113" w14:textId="77777777" w:rsidR="00330705" w:rsidRDefault="00330705" w:rsidP="00833BBA">
            <w:pPr>
              <w:rPr>
                <w:rFonts w:ascii="Calibri" w:hAnsi="Calibri"/>
                <w:b/>
                <w:sz w:val="20"/>
                <w:szCs w:val="20"/>
              </w:rPr>
            </w:pPr>
            <w:r>
              <w:rPr>
                <w:rFonts w:ascii="Calibri" w:hAnsi="Calibri"/>
                <w:b/>
                <w:sz w:val="20"/>
                <w:szCs w:val="20"/>
              </w:rPr>
              <w:t>Project Description:</w:t>
            </w:r>
          </w:p>
          <w:p w14:paraId="24C6986F" w14:textId="77777777" w:rsidR="00330705" w:rsidRPr="00B3637E" w:rsidRDefault="00330705" w:rsidP="00833BBA">
            <w:pPr>
              <w:rPr>
                <w:rFonts w:ascii="Calibri" w:hAnsi="Calibri"/>
                <w:b/>
                <w:sz w:val="20"/>
                <w:szCs w:val="20"/>
              </w:rPr>
            </w:pPr>
            <w:r>
              <w:rPr>
                <w:rFonts w:ascii="Calibri" w:hAnsi="Calibri"/>
                <w:b/>
                <w:sz w:val="20"/>
                <w:szCs w:val="20"/>
              </w:rPr>
              <w:t xml:space="preserve">Company will take care of all inspections, permissions, financial claims, and execution towards the homeowner’s roof restoration. </w:t>
            </w:r>
          </w:p>
        </w:tc>
      </w:tr>
      <w:tr w:rsidR="00330705" w:rsidRPr="00B3637E" w14:paraId="31E9917E" w14:textId="77777777" w:rsidTr="00833BBA">
        <w:tc>
          <w:tcPr>
            <w:tcW w:w="4428" w:type="dxa"/>
            <w:tcBorders>
              <w:top w:val="single" w:sz="4" w:space="0" w:color="auto"/>
              <w:left w:val="single" w:sz="24" w:space="0" w:color="auto"/>
            </w:tcBorders>
            <w:shd w:val="clear" w:color="auto" w:fill="auto"/>
          </w:tcPr>
          <w:p w14:paraId="3A84AA5F" w14:textId="77777777" w:rsidR="00330705" w:rsidRPr="00B3637E" w:rsidRDefault="00330705" w:rsidP="00833BBA">
            <w:pPr>
              <w:rPr>
                <w:rFonts w:ascii="Calibri" w:hAnsi="Calibri"/>
                <w:b/>
                <w:sz w:val="20"/>
                <w:szCs w:val="20"/>
              </w:rPr>
            </w:pPr>
            <w:r w:rsidRPr="00B3637E">
              <w:rPr>
                <w:rFonts w:ascii="Calibri" w:hAnsi="Calibri"/>
                <w:b/>
                <w:sz w:val="20"/>
                <w:szCs w:val="20"/>
              </w:rPr>
              <w:t xml:space="preserve">Business Value </w:t>
            </w:r>
            <w:r w:rsidRPr="00B3637E">
              <w:rPr>
                <w:rFonts w:ascii="Calibri" w:hAnsi="Calibri"/>
                <w:i/>
                <w:sz w:val="18"/>
                <w:szCs w:val="18"/>
              </w:rPr>
              <w:t>(check all that apply)</w:t>
            </w:r>
          </w:p>
        </w:tc>
        <w:tc>
          <w:tcPr>
            <w:tcW w:w="4428" w:type="dxa"/>
            <w:tcBorders>
              <w:top w:val="single" w:sz="4" w:space="0" w:color="auto"/>
              <w:right w:val="single" w:sz="24" w:space="0" w:color="auto"/>
            </w:tcBorders>
            <w:shd w:val="clear" w:color="auto" w:fill="auto"/>
          </w:tcPr>
          <w:p w14:paraId="0E88D1E9" w14:textId="77777777" w:rsidR="00330705" w:rsidRPr="00B3637E" w:rsidRDefault="00330705" w:rsidP="00833BBA">
            <w:pPr>
              <w:rPr>
                <w:rFonts w:ascii="Calibri" w:hAnsi="Calibri"/>
                <w:b/>
                <w:sz w:val="20"/>
                <w:szCs w:val="20"/>
              </w:rPr>
            </w:pPr>
            <w:r w:rsidRPr="00B3637E">
              <w:rPr>
                <w:rFonts w:ascii="Calibri" w:hAnsi="Calibri"/>
                <w:b/>
                <w:sz w:val="20"/>
                <w:szCs w:val="20"/>
              </w:rPr>
              <w:t>Estimated Benefits</w:t>
            </w:r>
          </w:p>
        </w:tc>
      </w:tr>
      <w:tr w:rsidR="00330705" w:rsidRPr="00B3637E" w14:paraId="7B50CC70" w14:textId="77777777" w:rsidTr="00833BBA">
        <w:tc>
          <w:tcPr>
            <w:tcW w:w="4428" w:type="dxa"/>
            <w:tcBorders>
              <w:left w:val="single" w:sz="24" w:space="0" w:color="auto"/>
            </w:tcBorders>
            <w:shd w:val="clear" w:color="auto" w:fill="auto"/>
          </w:tcPr>
          <w:p w14:paraId="687F4AF0"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Satisfy regulatory requirements</w:t>
            </w:r>
          </w:p>
        </w:tc>
        <w:tc>
          <w:tcPr>
            <w:tcW w:w="4428" w:type="dxa"/>
            <w:tcBorders>
              <w:right w:val="single" w:sz="24" w:space="0" w:color="auto"/>
            </w:tcBorders>
            <w:shd w:val="clear" w:color="auto" w:fill="auto"/>
          </w:tcPr>
          <w:p w14:paraId="766AD3EB" w14:textId="77777777" w:rsidR="00330705" w:rsidRPr="00B3637E" w:rsidRDefault="00330705" w:rsidP="00833BBA">
            <w:pPr>
              <w:rPr>
                <w:rFonts w:ascii="Calibri" w:hAnsi="Calibri"/>
                <w:sz w:val="20"/>
                <w:szCs w:val="20"/>
              </w:rPr>
            </w:pPr>
            <w:r>
              <w:rPr>
                <w:rFonts w:ascii="Calibri" w:hAnsi="Calibri"/>
                <w:sz w:val="20"/>
                <w:szCs w:val="20"/>
              </w:rPr>
              <w:t xml:space="preserve">Installation is success and improves efficiency. </w:t>
            </w:r>
          </w:p>
        </w:tc>
      </w:tr>
      <w:tr w:rsidR="00330705" w:rsidRPr="00B3637E" w14:paraId="13F2E52B" w14:textId="77777777" w:rsidTr="00833BBA">
        <w:tc>
          <w:tcPr>
            <w:tcW w:w="4428" w:type="dxa"/>
            <w:tcBorders>
              <w:left w:val="single" w:sz="24" w:space="0" w:color="auto"/>
            </w:tcBorders>
            <w:shd w:val="clear" w:color="auto" w:fill="auto"/>
          </w:tcPr>
          <w:p w14:paraId="65BFDE72"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Increase revenue</w:t>
            </w:r>
          </w:p>
        </w:tc>
        <w:tc>
          <w:tcPr>
            <w:tcW w:w="4428" w:type="dxa"/>
            <w:tcBorders>
              <w:right w:val="single" w:sz="24" w:space="0" w:color="auto"/>
            </w:tcBorders>
            <w:shd w:val="clear" w:color="auto" w:fill="auto"/>
          </w:tcPr>
          <w:p w14:paraId="0CC59BB3" w14:textId="77777777" w:rsidR="00330705" w:rsidRPr="00B3637E" w:rsidRDefault="00330705" w:rsidP="00833BBA">
            <w:pPr>
              <w:rPr>
                <w:rFonts w:ascii="Calibri" w:hAnsi="Calibri"/>
                <w:sz w:val="20"/>
                <w:szCs w:val="20"/>
              </w:rPr>
            </w:pPr>
            <w:r>
              <w:rPr>
                <w:rFonts w:ascii="Calibri" w:hAnsi="Calibri"/>
                <w:sz w:val="20"/>
                <w:szCs w:val="20"/>
              </w:rPr>
              <w:t>Home value will increase due to restoration.</w:t>
            </w:r>
          </w:p>
        </w:tc>
      </w:tr>
      <w:tr w:rsidR="00330705" w:rsidRPr="00B3637E" w14:paraId="2758A980" w14:textId="77777777" w:rsidTr="00833BBA">
        <w:tc>
          <w:tcPr>
            <w:tcW w:w="4428" w:type="dxa"/>
            <w:tcBorders>
              <w:left w:val="single" w:sz="24" w:space="0" w:color="auto"/>
            </w:tcBorders>
            <w:shd w:val="clear" w:color="auto" w:fill="auto"/>
          </w:tcPr>
          <w:p w14:paraId="684E4C81"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Improve Productivity</w:t>
            </w:r>
          </w:p>
        </w:tc>
        <w:tc>
          <w:tcPr>
            <w:tcW w:w="4428" w:type="dxa"/>
            <w:tcBorders>
              <w:right w:val="single" w:sz="24" w:space="0" w:color="auto"/>
            </w:tcBorders>
            <w:shd w:val="clear" w:color="auto" w:fill="auto"/>
          </w:tcPr>
          <w:p w14:paraId="1ED9DF4F" w14:textId="77777777" w:rsidR="00330705" w:rsidRPr="00B3637E" w:rsidRDefault="00330705" w:rsidP="00833BBA">
            <w:pPr>
              <w:rPr>
                <w:rFonts w:ascii="Calibri" w:hAnsi="Calibri"/>
                <w:sz w:val="20"/>
                <w:szCs w:val="20"/>
              </w:rPr>
            </w:pPr>
            <w:r>
              <w:rPr>
                <w:rFonts w:ascii="Calibri" w:hAnsi="Calibri"/>
                <w:sz w:val="20"/>
                <w:szCs w:val="20"/>
              </w:rPr>
              <w:t xml:space="preserve">Home will have better resistance towards weather and natural disasters. </w:t>
            </w:r>
          </w:p>
        </w:tc>
      </w:tr>
      <w:tr w:rsidR="00330705" w:rsidRPr="00B3637E" w14:paraId="1FF89221" w14:textId="77777777" w:rsidTr="00833BBA">
        <w:tc>
          <w:tcPr>
            <w:tcW w:w="4428" w:type="dxa"/>
            <w:tcBorders>
              <w:left w:val="single" w:sz="24" w:space="0" w:color="auto"/>
            </w:tcBorders>
            <w:shd w:val="clear" w:color="auto" w:fill="auto"/>
          </w:tcPr>
          <w:p w14:paraId="0F6B5823"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Increase retention</w:t>
            </w:r>
          </w:p>
        </w:tc>
        <w:tc>
          <w:tcPr>
            <w:tcW w:w="4428" w:type="dxa"/>
            <w:tcBorders>
              <w:right w:val="single" w:sz="24" w:space="0" w:color="auto"/>
            </w:tcBorders>
            <w:shd w:val="clear" w:color="auto" w:fill="auto"/>
          </w:tcPr>
          <w:p w14:paraId="2420F8E1" w14:textId="77777777" w:rsidR="00330705" w:rsidRPr="00B3637E" w:rsidRDefault="00330705" w:rsidP="00833BBA">
            <w:pPr>
              <w:rPr>
                <w:rFonts w:ascii="Calibri" w:hAnsi="Calibri"/>
                <w:sz w:val="20"/>
                <w:szCs w:val="20"/>
              </w:rPr>
            </w:pPr>
            <w:r>
              <w:rPr>
                <w:rFonts w:ascii="Calibri" w:hAnsi="Calibri"/>
                <w:sz w:val="20"/>
                <w:szCs w:val="20"/>
              </w:rPr>
              <w:t xml:space="preserve">Leaks and poor insulation will be diminished, if not eliminated. </w:t>
            </w:r>
          </w:p>
        </w:tc>
      </w:tr>
      <w:tr w:rsidR="00330705" w:rsidRPr="00B3637E" w14:paraId="67321C06" w14:textId="77777777" w:rsidTr="00833BBA">
        <w:tc>
          <w:tcPr>
            <w:tcW w:w="4428" w:type="dxa"/>
            <w:tcBorders>
              <w:left w:val="single" w:sz="24" w:space="0" w:color="auto"/>
            </w:tcBorders>
            <w:shd w:val="clear" w:color="auto" w:fill="auto"/>
          </w:tcPr>
          <w:p w14:paraId="1E0AACEB"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Support additional capacity</w:t>
            </w:r>
          </w:p>
        </w:tc>
        <w:tc>
          <w:tcPr>
            <w:tcW w:w="4428" w:type="dxa"/>
            <w:tcBorders>
              <w:right w:val="single" w:sz="24" w:space="0" w:color="auto"/>
            </w:tcBorders>
            <w:shd w:val="clear" w:color="auto" w:fill="auto"/>
          </w:tcPr>
          <w:p w14:paraId="1A987E4D" w14:textId="77777777" w:rsidR="00330705" w:rsidRPr="00B3637E" w:rsidRDefault="00330705" w:rsidP="00833BBA">
            <w:pPr>
              <w:rPr>
                <w:rFonts w:ascii="Calibri" w:hAnsi="Calibri"/>
                <w:sz w:val="20"/>
                <w:szCs w:val="20"/>
              </w:rPr>
            </w:pPr>
            <w:r>
              <w:rPr>
                <w:rFonts w:ascii="Calibri" w:hAnsi="Calibri"/>
                <w:sz w:val="20"/>
                <w:szCs w:val="20"/>
              </w:rPr>
              <w:t xml:space="preserve">Shingles will appear newer; color will be more vibrant. </w:t>
            </w:r>
          </w:p>
        </w:tc>
      </w:tr>
      <w:tr w:rsidR="00330705" w:rsidRPr="00B3637E" w14:paraId="6268E75A" w14:textId="77777777" w:rsidTr="00833BBA">
        <w:tc>
          <w:tcPr>
            <w:tcW w:w="4428" w:type="dxa"/>
            <w:tcBorders>
              <w:left w:val="single" w:sz="24" w:space="0" w:color="auto"/>
            </w:tcBorders>
            <w:shd w:val="clear" w:color="auto" w:fill="auto"/>
          </w:tcPr>
          <w:p w14:paraId="0869FA09"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Improve competitiveness</w:t>
            </w:r>
          </w:p>
        </w:tc>
        <w:tc>
          <w:tcPr>
            <w:tcW w:w="4428" w:type="dxa"/>
            <w:tcBorders>
              <w:right w:val="single" w:sz="24" w:space="0" w:color="auto"/>
            </w:tcBorders>
            <w:shd w:val="clear" w:color="auto" w:fill="auto"/>
          </w:tcPr>
          <w:p w14:paraId="64A9D54D" w14:textId="77777777" w:rsidR="00330705" w:rsidRPr="00B3637E" w:rsidRDefault="00330705" w:rsidP="00833BBA">
            <w:pPr>
              <w:rPr>
                <w:rFonts w:ascii="Calibri" w:hAnsi="Calibri"/>
                <w:sz w:val="20"/>
                <w:szCs w:val="20"/>
              </w:rPr>
            </w:pPr>
            <w:r>
              <w:rPr>
                <w:rFonts w:ascii="Calibri" w:hAnsi="Calibri"/>
                <w:sz w:val="20"/>
                <w:szCs w:val="20"/>
              </w:rPr>
              <w:t xml:space="preserve">Company will provide an affordable installation option that is hopefully covered by the homeowner’s insurance. </w:t>
            </w:r>
          </w:p>
        </w:tc>
      </w:tr>
      <w:tr w:rsidR="00330705" w:rsidRPr="00B3637E" w14:paraId="03D8014B" w14:textId="77777777" w:rsidTr="00833BBA">
        <w:tc>
          <w:tcPr>
            <w:tcW w:w="4428" w:type="dxa"/>
            <w:tcBorders>
              <w:left w:val="single" w:sz="24" w:space="0" w:color="auto"/>
            </w:tcBorders>
            <w:shd w:val="clear" w:color="auto" w:fill="auto"/>
          </w:tcPr>
          <w:p w14:paraId="6D80559D" w14:textId="77777777" w:rsidR="00330705" w:rsidRPr="00B3637E" w:rsidRDefault="00330705" w:rsidP="00833BBA">
            <w:pPr>
              <w:rPr>
                <w:rFonts w:ascii="Calibri" w:hAnsi="Calibri"/>
                <w:sz w:val="20"/>
                <w:szCs w:val="20"/>
              </w:rPr>
            </w:pPr>
            <w:r w:rsidRPr="00B3637E">
              <w:rPr>
                <w:rFonts w:ascii="Menlo Regular" w:eastAsia="MS Gothic" w:hAnsi="Menlo Regular" w:cs="Menlo Regular"/>
                <w:color w:val="000000"/>
              </w:rPr>
              <w:t>☐</w:t>
            </w:r>
            <w:r w:rsidRPr="00B3637E">
              <w:rPr>
                <w:rFonts w:ascii="Menlo Regular" w:eastAsia="MS Gothic" w:hAnsi="Menlo Regular" w:cs="Menlo Regular"/>
                <w:color w:val="000000"/>
                <w:sz w:val="20"/>
                <w:szCs w:val="20"/>
              </w:rPr>
              <w:t xml:space="preserve"> </w:t>
            </w:r>
            <w:r w:rsidRPr="00B3637E">
              <w:rPr>
                <w:rFonts w:ascii="Calibri" w:eastAsia="MS Gothic" w:hAnsi="Calibri" w:cs="Menlo Regular"/>
                <w:color w:val="000000"/>
                <w:sz w:val="20"/>
                <w:szCs w:val="20"/>
              </w:rPr>
              <w:t>Decrease expenses</w:t>
            </w:r>
          </w:p>
        </w:tc>
        <w:tc>
          <w:tcPr>
            <w:tcW w:w="4428" w:type="dxa"/>
            <w:tcBorders>
              <w:right w:val="single" w:sz="24" w:space="0" w:color="auto"/>
            </w:tcBorders>
            <w:shd w:val="clear" w:color="auto" w:fill="auto"/>
          </w:tcPr>
          <w:p w14:paraId="6F6153C8" w14:textId="67EB81F1" w:rsidR="00330705" w:rsidRPr="00B3637E" w:rsidRDefault="00D869D4" w:rsidP="00833BBA">
            <w:pPr>
              <w:rPr>
                <w:rFonts w:ascii="Calibri" w:hAnsi="Calibri"/>
                <w:sz w:val="20"/>
                <w:szCs w:val="20"/>
              </w:rPr>
            </w:pPr>
            <w:r>
              <w:rPr>
                <w:rFonts w:ascii="Calibri" w:hAnsi="Calibri"/>
                <w:sz w:val="20"/>
                <w:szCs w:val="20"/>
              </w:rPr>
              <w:t xml:space="preserve">Company has Inspector when needed. </w:t>
            </w:r>
          </w:p>
        </w:tc>
      </w:tr>
      <w:tr w:rsidR="00330705" w:rsidRPr="00B3637E" w14:paraId="62521217" w14:textId="77777777" w:rsidTr="00833BBA">
        <w:tc>
          <w:tcPr>
            <w:tcW w:w="4428" w:type="dxa"/>
            <w:tcBorders>
              <w:top w:val="single" w:sz="4" w:space="0" w:color="auto"/>
              <w:left w:val="single" w:sz="24" w:space="0" w:color="auto"/>
            </w:tcBorders>
            <w:shd w:val="clear" w:color="auto" w:fill="auto"/>
          </w:tcPr>
          <w:p w14:paraId="10B64170" w14:textId="77777777" w:rsidR="00330705" w:rsidRPr="00DB5B26" w:rsidRDefault="00330705" w:rsidP="00833BBA">
            <w:pPr>
              <w:rPr>
                <w:rFonts w:ascii="Calibri" w:eastAsia="MS Gothic" w:hAnsi="Calibri" w:cs="Menlo Regular"/>
                <w:b/>
                <w:color w:val="000000"/>
                <w:sz w:val="20"/>
                <w:szCs w:val="20"/>
              </w:rPr>
            </w:pPr>
            <w:r w:rsidRPr="00DB5B26">
              <w:rPr>
                <w:rFonts w:ascii="Calibri" w:eastAsia="MS Gothic" w:hAnsi="Calibri" w:cs="Menlo Regular"/>
                <w:b/>
                <w:color w:val="000000"/>
                <w:sz w:val="20"/>
                <w:szCs w:val="20"/>
              </w:rPr>
              <w:t xml:space="preserve">Project Estimates (+/- 25%): </w:t>
            </w:r>
          </w:p>
          <w:p w14:paraId="3AF91917"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ab/>
              <w:t>1. Total cost:</w:t>
            </w:r>
          </w:p>
          <w:p w14:paraId="01445210"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ab/>
              <w:t>2. Length of time:</w:t>
            </w:r>
          </w:p>
          <w:p w14:paraId="350CE6F6" w14:textId="77777777" w:rsidR="00330705" w:rsidRPr="00B3637E" w:rsidRDefault="00330705" w:rsidP="00833BBA">
            <w:pPr>
              <w:rPr>
                <w:rFonts w:ascii="Calibri" w:hAnsi="Calibri"/>
                <w:b/>
                <w:sz w:val="20"/>
                <w:szCs w:val="20"/>
              </w:rPr>
            </w:pPr>
            <w:r>
              <w:rPr>
                <w:rFonts w:ascii="Calibri" w:eastAsia="MS Gothic" w:hAnsi="Calibri" w:cs="Menlo Regular"/>
                <w:color w:val="000000"/>
                <w:sz w:val="20"/>
                <w:szCs w:val="20"/>
              </w:rPr>
              <w:tab/>
            </w:r>
          </w:p>
        </w:tc>
        <w:tc>
          <w:tcPr>
            <w:tcW w:w="4428" w:type="dxa"/>
            <w:tcBorders>
              <w:top w:val="single" w:sz="4" w:space="0" w:color="auto"/>
              <w:right w:val="single" w:sz="24" w:space="0" w:color="auto"/>
            </w:tcBorders>
            <w:shd w:val="clear" w:color="auto" w:fill="auto"/>
          </w:tcPr>
          <w:p w14:paraId="4B053938" w14:textId="77777777" w:rsidR="00330705" w:rsidRDefault="00330705" w:rsidP="00330705">
            <w:pPr>
              <w:pStyle w:val="ListParagraph"/>
              <w:numPr>
                <w:ilvl w:val="0"/>
                <w:numId w:val="10"/>
              </w:numPr>
              <w:spacing w:after="0"/>
              <w:rPr>
                <w:rFonts w:ascii="Calibri" w:hAnsi="Calibri"/>
                <w:b/>
                <w:sz w:val="20"/>
                <w:szCs w:val="20"/>
              </w:rPr>
            </w:pPr>
            <w:r>
              <w:rPr>
                <w:rFonts w:ascii="Calibri" w:hAnsi="Calibri"/>
                <w:b/>
                <w:sz w:val="20"/>
                <w:szCs w:val="20"/>
              </w:rPr>
              <w:t>Total: $20,000</w:t>
            </w:r>
          </w:p>
          <w:p w14:paraId="2270F41F" w14:textId="77777777" w:rsidR="00330705" w:rsidRPr="00DE24DE" w:rsidRDefault="00330705" w:rsidP="00330705">
            <w:pPr>
              <w:pStyle w:val="ListParagraph"/>
              <w:numPr>
                <w:ilvl w:val="0"/>
                <w:numId w:val="10"/>
              </w:numPr>
              <w:spacing w:after="0"/>
              <w:rPr>
                <w:rFonts w:ascii="Calibri" w:hAnsi="Calibri"/>
                <w:b/>
                <w:sz w:val="20"/>
                <w:szCs w:val="20"/>
              </w:rPr>
            </w:pPr>
            <w:r>
              <w:rPr>
                <w:rFonts w:ascii="Calibri" w:hAnsi="Calibri"/>
                <w:b/>
                <w:sz w:val="20"/>
                <w:szCs w:val="20"/>
              </w:rPr>
              <w:t>Length of time: One month</w:t>
            </w:r>
          </w:p>
        </w:tc>
      </w:tr>
      <w:tr w:rsidR="00330705" w:rsidRPr="00B3637E" w14:paraId="26F71D15" w14:textId="77777777" w:rsidTr="00833BBA">
        <w:tc>
          <w:tcPr>
            <w:tcW w:w="8856" w:type="dxa"/>
            <w:gridSpan w:val="2"/>
            <w:tcBorders>
              <w:left w:val="single" w:sz="24" w:space="0" w:color="auto"/>
              <w:right w:val="single" w:sz="24" w:space="0" w:color="auto"/>
            </w:tcBorders>
            <w:shd w:val="clear" w:color="auto" w:fill="auto"/>
          </w:tcPr>
          <w:p w14:paraId="018CEB7A" w14:textId="02E2E7B5" w:rsidR="00330705" w:rsidRPr="00B3637E" w:rsidRDefault="00330705" w:rsidP="00833BBA">
            <w:pPr>
              <w:rPr>
                <w:rFonts w:ascii="Calibri" w:eastAsia="MS Gothic" w:hAnsi="Calibri" w:cs="Menlo Regular"/>
                <w:color w:val="000000"/>
                <w:sz w:val="20"/>
                <w:szCs w:val="20"/>
              </w:rPr>
            </w:pPr>
            <w:r w:rsidRPr="00B3637E">
              <w:rPr>
                <w:rFonts w:ascii="Calibri" w:eastAsia="MS Gothic" w:hAnsi="Calibri" w:cs="Menlo Regular"/>
                <w:b/>
                <w:color w:val="000000"/>
                <w:sz w:val="20"/>
                <w:szCs w:val="20"/>
              </w:rPr>
              <w:t>Constraints</w:t>
            </w:r>
            <w:r>
              <w:rPr>
                <w:rFonts w:ascii="Calibri" w:eastAsia="MS Gothic" w:hAnsi="Calibri" w:cs="Menlo Regular"/>
                <w:b/>
                <w:color w:val="000000"/>
                <w:sz w:val="20"/>
                <w:szCs w:val="20"/>
              </w:rPr>
              <w:t xml:space="preserve">: Working weather conditions. Materials not arriving on time. </w:t>
            </w:r>
            <w:proofErr w:type="spellStart"/>
            <w:r>
              <w:rPr>
                <w:rFonts w:ascii="Calibri" w:eastAsia="MS Gothic" w:hAnsi="Calibri" w:cs="Menlo Regular"/>
                <w:b/>
                <w:color w:val="000000"/>
                <w:sz w:val="20"/>
                <w:szCs w:val="20"/>
              </w:rPr>
              <w:t>Unprecidented</w:t>
            </w:r>
            <w:proofErr w:type="spellEnd"/>
            <w:r>
              <w:rPr>
                <w:rFonts w:ascii="Calibri" w:eastAsia="MS Gothic" w:hAnsi="Calibri" w:cs="Menlo Regular"/>
                <w:b/>
                <w:color w:val="000000"/>
                <w:sz w:val="20"/>
                <w:szCs w:val="20"/>
              </w:rPr>
              <w:t xml:space="preserve"> services required after planning and scope is completed. </w:t>
            </w:r>
          </w:p>
          <w:p w14:paraId="1632691C" w14:textId="77777777" w:rsidR="00330705" w:rsidRPr="00B3637E" w:rsidRDefault="00330705" w:rsidP="00833BBA">
            <w:pPr>
              <w:rPr>
                <w:rFonts w:ascii="Calibri" w:hAnsi="Calibri"/>
                <w:sz w:val="20"/>
                <w:szCs w:val="20"/>
              </w:rPr>
            </w:pPr>
          </w:p>
        </w:tc>
      </w:tr>
      <w:tr w:rsidR="00330705" w:rsidRPr="00B3637E" w14:paraId="72B1B10D" w14:textId="77777777" w:rsidTr="00833BBA">
        <w:tc>
          <w:tcPr>
            <w:tcW w:w="8856" w:type="dxa"/>
            <w:gridSpan w:val="2"/>
            <w:tcBorders>
              <w:left w:val="single" w:sz="24" w:space="0" w:color="auto"/>
              <w:right w:val="single" w:sz="24" w:space="0" w:color="auto"/>
            </w:tcBorders>
            <w:shd w:val="clear" w:color="auto" w:fill="auto"/>
          </w:tcPr>
          <w:p w14:paraId="71237FA9" w14:textId="77777777" w:rsidR="00330705" w:rsidRDefault="00330705"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lastRenderedPageBreak/>
              <w:t>A</w:t>
            </w:r>
            <w:r w:rsidRPr="00B3637E">
              <w:rPr>
                <w:rFonts w:ascii="Calibri" w:eastAsia="MS Gothic" w:hAnsi="Calibri" w:cs="Menlo Regular"/>
                <w:b/>
                <w:color w:val="000000"/>
                <w:sz w:val="20"/>
                <w:szCs w:val="20"/>
              </w:rPr>
              <w:t>ssumptions</w:t>
            </w:r>
            <w:r>
              <w:rPr>
                <w:rFonts w:ascii="Calibri" w:eastAsia="MS Gothic" w:hAnsi="Calibri" w:cs="Menlo Regular"/>
                <w:b/>
                <w:color w:val="000000"/>
                <w:sz w:val="20"/>
                <w:szCs w:val="20"/>
              </w:rPr>
              <w:t xml:space="preserve">: This project will be easy to execute, the claim department and the responsible party for the city permit will allow for a quick and affordable insurance coverage. </w:t>
            </w:r>
          </w:p>
          <w:p w14:paraId="79E57475" w14:textId="77777777" w:rsidR="00330705" w:rsidRPr="00B3637E" w:rsidRDefault="00330705" w:rsidP="00833BBA">
            <w:pPr>
              <w:rPr>
                <w:rFonts w:ascii="Calibri" w:eastAsia="MS Gothic" w:hAnsi="Calibri" w:cs="Menlo Regular"/>
                <w:b/>
                <w:color w:val="000000"/>
                <w:sz w:val="20"/>
                <w:szCs w:val="20"/>
              </w:rPr>
            </w:pPr>
          </w:p>
        </w:tc>
      </w:tr>
      <w:tr w:rsidR="00330705" w:rsidRPr="00B3637E" w14:paraId="655578A8" w14:textId="77777777" w:rsidTr="00833BBA">
        <w:tc>
          <w:tcPr>
            <w:tcW w:w="8856" w:type="dxa"/>
            <w:gridSpan w:val="2"/>
            <w:tcBorders>
              <w:left w:val="single" w:sz="24" w:space="0" w:color="auto"/>
              <w:bottom w:val="single" w:sz="24" w:space="0" w:color="auto"/>
              <w:right w:val="single" w:sz="24" w:space="0" w:color="auto"/>
            </w:tcBorders>
            <w:shd w:val="clear" w:color="auto" w:fill="auto"/>
          </w:tcPr>
          <w:p w14:paraId="25E22600" w14:textId="77777777" w:rsidR="00330705" w:rsidRDefault="00330705"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High-level </w:t>
            </w:r>
            <w:r w:rsidRPr="00B3637E">
              <w:rPr>
                <w:rFonts w:ascii="Calibri" w:eastAsia="MS Gothic" w:hAnsi="Calibri" w:cs="Menlo Regular"/>
                <w:b/>
                <w:color w:val="000000"/>
                <w:sz w:val="20"/>
                <w:szCs w:val="20"/>
              </w:rPr>
              <w:t>risks</w:t>
            </w:r>
            <w:r>
              <w:rPr>
                <w:rFonts w:ascii="Calibri" w:eastAsia="MS Gothic" w:hAnsi="Calibri" w:cs="Menlo Regular"/>
                <w:b/>
                <w:color w:val="000000"/>
                <w:sz w:val="20"/>
                <w:szCs w:val="20"/>
              </w:rPr>
              <w:t xml:space="preserve">: The executing team becoming injured. No approval for a city permit. No coverage by an accredited insurance. </w:t>
            </w:r>
          </w:p>
          <w:p w14:paraId="6FD8A597" w14:textId="77777777" w:rsidR="00330705" w:rsidRPr="00B3637E" w:rsidRDefault="00330705" w:rsidP="00833BBA">
            <w:pPr>
              <w:rPr>
                <w:rFonts w:ascii="Calibri" w:eastAsia="MS Gothic" w:hAnsi="Calibri" w:cs="Menlo Regular"/>
                <w:b/>
                <w:color w:val="000000"/>
                <w:sz w:val="20"/>
                <w:szCs w:val="20"/>
              </w:rPr>
            </w:pPr>
          </w:p>
        </w:tc>
      </w:tr>
      <w:tr w:rsidR="00330705" w:rsidRPr="00B3637E" w14:paraId="37E1FE2B" w14:textId="77777777" w:rsidTr="00833BBA">
        <w:tc>
          <w:tcPr>
            <w:tcW w:w="4428" w:type="dxa"/>
            <w:tcBorders>
              <w:top w:val="single" w:sz="24" w:space="0" w:color="auto"/>
              <w:left w:val="nil"/>
              <w:bottom w:val="single" w:sz="24" w:space="0" w:color="auto"/>
              <w:right w:val="nil"/>
            </w:tcBorders>
            <w:shd w:val="clear" w:color="auto" w:fill="auto"/>
          </w:tcPr>
          <w:p w14:paraId="314AFA78" w14:textId="77777777" w:rsidR="00330705" w:rsidRDefault="00330705" w:rsidP="00833BBA">
            <w:pPr>
              <w:rPr>
                <w:rFonts w:ascii="Calibri" w:eastAsia="MS Gothic" w:hAnsi="Calibri" w:cs="Menlo Regular"/>
                <w:b/>
                <w:color w:val="000000"/>
                <w:sz w:val="16"/>
                <w:szCs w:val="16"/>
              </w:rPr>
            </w:pPr>
          </w:p>
          <w:p w14:paraId="2477A8B5" w14:textId="77777777" w:rsidR="00330705" w:rsidRPr="00F15A12" w:rsidRDefault="00330705" w:rsidP="00833BBA">
            <w:pPr>
              <w:rPr>
                <w:rFonts w:ascii="Calibri" w:eastAsia="MS Gothic" w:hAnsi="Calibri" w:cs="Menlo Regular"/>
                <w:b/>
                <w:color w:val="000000"/>
                <w:sz w:val="16"/>
                <w:szCs w:val="16"/>
              </w:rPr>
            </w:pPr>
          </w:p>
        </w:tc>
        <w:tc>
          <w:tcPr>
            <w:tcW w:w="4428" w:type="dxa"/>
            <w:tcBorders>
              <w:top w:val="single" w:sz="24" w:space="0" w:color="auto"/>
              <w:left w:val="nil"/>
              <w:bottom w:val="single" w:sz="24" w:space="0" w:color="auto"/>
              <w:right w:val="nil"/>
            </w:tcBorders>
            <w:shd w:val="clear" w:color="auto" w:fill="auto"/>
          </w:tcPr>
          <w:p w14:paraId="1D8FFCCD" w14:textId="77777777" w:rsidR="00330705" w:rsidRPr="00B3637E" w:rsidRDefault="00330705" w:rsidP="00833BBA">
            <w:pPr>
              <w:rPr>
                <w:rFonts w:ascii="Calibri" w:hAnsi="Calibri"/>
                <w:sz w:val="20"/>
                <w:szCs w:val="20"/>
              </w:rPr>
            </w:pPr>
          </w:p>
        </w:tc>
      </w:tr>
      <w:tr w:rsidR="00330705" w:rsidRPr="00B3637E" w14:paraId="109854B7" w14:textId="77777777" w:rsidTr="00833BBA">
        <w:tc>
          <w:tcPr>
            <w:tcW w:w="4428" w:type="dxa"/>
            <w:vMerge w:val="restart"/>
            <w:tcBorders>
              <w:top w:val="single" w:sz="24" w:space="0" w:color="auto"/>
              <w:left w:val="single" w:sz="24" w:space="0" w:color="auto"/>
            </w:tcBorders>
            <w:shd w:val="clear" w:color="auto" w:fill="auto"/>
          </w:tcPr>
          <w:p w14:paraId="73E08C36" w14:textId="77777777" w:rsidR="00330705" w:rsidRPr="00B3637E" w:rsidRDefault="00330705" w:rsidP="00833BBA">
            <w:pPr>
              <w:rPr>
                <w:rFonts w:ascii="Calibri" w:eastAsia="MS Gothic" w:hAnsi="Calibri" w:cs="Menlo Regular"/>
                <w:b/>
                <w:color w:val="000000"/>
                <w:sz w:val="20"/>
                <w:szCs w:val="20"/>
              </w:rPr>
            </w:pPr>
            <w:r w:rsidRPr="00B3637E">
              <w:rPr>
                <w:rFonts w:ascii="Calibri" w:eastAsia="MS Gothic" w:hAnsi="Calibri" w:cs="Menlo Regular"/>
                <w:b/>
                <w:color w:val="000000"/>
                <w:sz w:val="20"/>
                <w:szCs w:val="20"/>
              </w:rPr>
              <w:t>Key Stakeholders</w:t>
            </w:r>
            <w:r>
              <w:rPr>
                <w:rFonts w:ascii="Calibri" w:eastAsia="MS Gothic" w:hAnsi="Calibri" w:cs="Menlo Regular"/>
                <w:b/>
                <w:color w:val="000000"/>
                <w:sz w:val="20"/>
                <w:szCs w:val="20"/>
              </w:rPr>
              <w:t xml:space="preserve">: Client, suppliers, financial firm, community, site supervisor. </w:t>
            </w:r>
          </w:p>
          <w:p w14:paraId="086FF698" w14:textId="77777777" w:rsidR="00330705" w:rsidRPr="00B3637E" w:rsidRDefault="00330705" w:rsidP="00833BBA">
            <w:pPr>
              <w:rPr>
                <w:rFonts w:ascii="Calibri" w:eastAsia="MS Gothic" w:hAnsi="Calibri" w:cs="Menlo Regular"/>
                <w:color w:val="000000"/>
                <w:sz w:val="20"/>
                <w:szCs w:val="20"/>
              </w:rPr>
            </w:pPr>
          </w:p>
        </w:tc>
        <w:tc>
          <w:tcPr>
            <w:tcW w:w="4428" w:type="dxa"/>
            <w:tcBorders>
              <w:top w:val="single" w:sz="24" w:space="0" w:color="auto"/>
              <w:right w:val="single" w:sz="24" w:space="0" w:color="auto"/>
            </w:tcBorders>
            <w:shd w:val="clear" w:color="auto" w:fill="auto"/>
          </w:tcPr>
          <w:p w14:paraId="4A53EC2D" w14:textId="77777777" w:rsidR="00330705" w:rsidRPr="00B3637E" w:rsidRDefault="00330705" w:rsidP="00833BBA">
            <w:pPr>
              <w:rPr>
                <w:rFonts w:ascii="Calibri" w:hAnsi="Calibri"/>
                <w:sz w:val="20"/>
                <w:szCs w:val="20"/>
              </w:rPr>
            </w:pPr>
            <w:r w:rsidRPr="00B3637E">
              <w:rPr>
                <w:rFonts w:ascii="Calibri" w:hAnsi="Calibri"/>
                <w:sz w:val="20"/>
                <w:szCs w:val="20"/>
              </w:rPr>
              <w:t>Departments affected:</w:t>
            </w:r>
            <w:r>
              <w:rPr>
                <w:rFonts w:ascii="Calibri" w:hAnsi="Calibri"/>
                <w:sz w:val="20"/>
                <w:szCs w:val="20"/>
              </w:rPr>
              <w:t xml:space="preserve">  Executing party.</w:t>
            </w:r>
          </w:p>
        </w:tc>
      </w:tr>
      <w:tr w:rsidR="00330705" w:rsidRPr="00B3637E" w14:paraId="659291F4" w14:textId="77777777" w:rsidTr="00833BBA">
        <w:tc>
          <w:tcPr>
            <w:tcW w:w="4428" w:type="dxa"/>
            <w:vMerge/>
            <w:tcBorders>
              <w:left w:val="single" w:sz="24" w:space="0" w:color="auto"/>
            </w:tcBorders>
            <w:shd w:val="clear" w:color="auto" w:fill="auto"/>
          </w:tcPr>
          <w:p w14:paraId="3EF6A634" w14:textId="77777777" w:rsidR="00330705" w:rsidRPr="00B3637E" w:rsidRDefault="00330705" w:rsidP="00833BBA">
            <w:pPr>
              <w:rPr>
                <w:rFonts w:ascii="Calibri" w:eastAsia="MS Gothic" w:hAnsi="Calibri" w:cs="Menlo Regular"/>
                <w:color w:val="000000"/>
                <w:sz w:val="20"/>
                <w:szCs w:val="20"/>
              </w:rPr>
            </w:pPr>
          </w:p>
        </w:tc>
        <w:tc>
          <w:tcPr>
            <w:tcW w:w="4428" w:type="dxa"/>
            <w:tcBorders>
              <w:right w:val="single" w:sz="24" w:space="0" w:color="auto"/>
            </w:tcBorders>
            <w:shd w:val="clear" w:color="auto" w:fill="auto"/>
          </w:tcPr>
          <w:p w14:paraId="1752FBCC" w14:textId="77777777" w:rsidR="00330705" w:rsidRPr="00B3637E" w:rsidRDefault="00330705" w:rsidP="00833BBA">
            <w:pPr>
              <w:rPr>
                <w:rFonts w:ascii="Calibri" w:hAnsi="Calibri"/>
                <w:sz w:val="20"/>
                <w:szCs w:val="20"/>
              </w:rPr>
            </w:pPr>
            <w:r>
              <w:rPr>
                <w:rFonts w:ascii="Calibri" w:hAnsi="Calibri"/>
                <w:sz w:val="20"/>
                <w:szCs w:val="20"/>
              </w:rPr>
              <w:t>Financial firm that deals with loans and insurance coverage.</w:t>
            </w:r>
          </w:p>
        </w:tc>
      </w:tr>
      <w:tr w:rsidR="00330705" w:rsidRPr="00B3637E" w14:paraId="699B8203" w14:textId="77777777" w:rsidTr="00833BBA">
        <w:tc>
          <w:tcPr>
            <w:tcW w:w="4428" w:type="dxa"/>
            <w:vMerge/>
            <w:tcBorders>
              <w:left w:val="single" w:sz="24" w:space="0" w:color="auto"/>
            </w:tcBorders>
            <w:shd w:val="clear" w:color="auto" w:fill="auto"/>
          </w:tcPr>
          <w:p w14:paraId="42F63D78" w14:textId="77777777" w:rsidR="00330705" w:rsidRPr="00B3637E" w:rsidRDefault="00330705" w:rsidP="00833BBA">
            <w:pPr>
              <w:rPr>
                <w:rFonts w:ascii="Calibri" w:eastAsia="MS Gothic" w:hAnsi="Calibri" w:cs="Menlo Regular"/>
                <w:color w:val="000000"/>
                <w:sz w:val="20"/>
                <w:szCs w:val="20"/>
              </w:rPr>
            </w:pPr>
          </w:p>
        </w:tc>
        <w:tc>
          <w:tcPr>
            <w:tcW w:w="4428" w:type="dxa"/>
            <w:tcBorders>
              <w:right w:val="single" w:sz="24" w:space="0" w:color="auto"/>
            </w:tcBorders>
            <w:shd w:val="clear" w:color="auto" w:fill="auto"/>
          </w:tcPr>
          <w:p w14:paraId="7BA0F9C9" w14:textId="77777777" w:rsidR="00330705" w:rsidRPr="00B3637E" w:rsidRDefault="00330705" w:rsidP="00833BBA">
            <w:pPr>
              <w:rPr>
                <w:rFonts w:ascii="Calibri" w:hAnsi="Calibri"/>
                <w:sz w:val="20"/>
                <w:szCs w:val="20"/>
              </w:rPr>
            </w:pPr>
            <w:r>
              <w:rPr>
                <w:rFonts w:ascii="Calibri" w:hAnsi="Calibri"/>
                <w:sz w:val="20"/>
                <w:szCs w:val="20"/>
              </w:rPr>
              <w:t xml:space="preserve">The homeowner’s community. </w:t>
            </w:r>
          </w:p>
        </w:tc>
      </w:tr>
      <w:tr w:rsidR="00330705" w:rsidRPr="00B3637E" w14:paraId="278E8771" w14:textId="77777777" w:rsidTr="00833BBA">
        <w:tc>
          <w:tcPr>
            <w:tcW w:w="4428" w:type="dxa"/>
            <w:vMerge/>
            <w:tcBorders>
              <w:left w:val="single" w:sz="24" w:space="0" w:color="auto"/>
            </w:tcBorders>
            <w:shd w:val="clear" w:color="auto" w:fill="auto"/>
          </w:tcPr>
          <w:p w14:paraId="0DD79FCF" w14:textId="77777777" w:rsidR="00330705" w:rsidRPr="00B3637E" w:rsidRDefault="00330705" w:rsidP="00833BBA">
            <w:pPr>
              <w:rPr>
                <w:rFonts w:ascii="Calibri" w:eastAsia="MS Gothic" w:hAnsi="Calibri" w:cs="Menlo Regular"/>
                <w:color w:val="000000"/>
                <w:sz w:val="20"/>
                <w:szCs w:val="20"/>
              </w:rPr>
            </w:pPr>
          </w:p>
        </w:tc>
        <w:tc>
          <w:tcPr>
            <w:tcW w:w="4428" w:type="dxa"/>
            <w:tcBorders>
              <w:right w:val="single" w:sz="24" w:space="0" w:color="auto"/>
            </w:tcBorders>
            <w:shd w:val="clear" w:color="auto" w:fill="auto"/>
          </w:tcPr>
          <w:p w14:paraId="241A7F33" w14:textId="77777777" w:rsidR="00330705" w:rsidRPr="00B3637E" w:rsidRDefault="00330705" w:rsidP="00833BBA">
            <w:pPr>
              <w:rPr>
                <w:rFonts w:ascii="Calibri" w:hAnsi="Calibri"/>
                <w:sz w:val="20"/>
                <w:szCs w:val="20"/>
              </w:rPr>
            </w:pPr>
            <w:r>
              <w:rPr>
                <w:rFonts w:ascii="Calibri" w:hAnsi="Calibri"/>
                <w:sz w:val="20"/>
                <w:szCs w:val="20"/>
              </w:rPr>
              <w:t>The party responsible for supplies.</w:t>
            </w:r>
          </w:p>
        </w:tc>
      </w:tr>
      <w:tr w:rsidR="00330705" w:rsidRPr="00B3637E" w14:paraId="7D5D6C47" w14:textId="77777777" w:rsidTr="00833BBA">
        <w:tc>
          <w:tcPr>
            <w:tcW w:w="4428" w:type="dxa"/>
            <w:vMerge/>
            <w:tcBorders>
              <w:left w:val="single" w:sz="24" w:space="0" w:color="auto"/>
            </w:tcBorders>
            <w:shd w:val="clear" w:color="auto" w:fill="auto"/>
          </w:tcPr>
          <w:p w14:paraId="21EED192" w14:textId="77777777" w:rsidR="00330705" w:rsidRPr="00B3637E" w:rsidRDefault="00330705" w:rsidP="00833BBA">
            <w:pPr>
              <w:rPr>
                <w:rFonts w:ascii="Calibri" w:eastAsia="MS Gothic" w:hAnsi="Calibri" w:cs="Menlo Regular"/>
                <w:color w:val="000000"/>
                <w:sz w:val="20"/>
                <w:szCs w:val="20"/>
              </w:rPr>
            </w:pPr>
          </w:p>
        </w:tc>
        <w:tc>
          <w:tcPr>
            <w:tcW w:w="4428" w:type="dxa"/>
            <w:tcBorders>
              <w:right w:val="single" w:sz="24" w:space="0" w:color="auto"/>
            </w:tcBorders>
            <w:shd w:val="clear" w:color="auto" w:fill="auto"/>
          </w:tcPr>
          <w:p w14:paraId="61EA8782" w14:textId="77777777" w:rsidR="00330705" w:rsidRPr="00B3637E" w:rsidRDefault="00330705" w:rsidP="00833BBA">
            <w:pPr>
              <w:rPr>
                <w:rFonts w:ascii="Calibri" w:hAnsi="Calibri"/>
                <w:sz w:val="20"/>
                <w:szCs w:val="20"/>
              </w:rPr>
            </w:pPr>
          </w:p>
        </w:tc>
      </w:tr>
      <w:tr w:rsidR="00330705" w:rsidRPr="00B3637E" w14:paraId="6C3E3364" w14:textId="77777777" w:rsidTr="00833BBA">
        <w:tc>
          <w:tcPr>
            <w:tcW w:w="4428" w:type="dxa"/>
            <w:tcBorders>
              <w:left w:val="single" w:sz="24" w:space="0" w:color="auto"/>
            </w:tcBorders>
            <w:shd w:val="clear" w:color="auto" w:fill="auto"/>
          </w:tcPr>
          <w:p w14:paraId="040FC8C6" w14:textId="77777777" w:rsidR="00330705" w:rsidRPr="00B3637E" w:rsidRDefault="00330705" w:rsidP="00833BBA">
            <w:pPr>
              <w:rPr>
                <w:rFonts w:ascii="Calibri" w:eastAsia="MS Gothic" w:hAnsi="Calibri" w:cs="Menlo Regular"/>
                <w:i/>
                <w:color w:val="000000"/>
                <w:sz w:val="18"/>
                <w:szCs w:val="18"/>
              </w:rPr>
            </w:pPr>
            <w:r w:rsidRPr="00B3637E">
              <w:rPr>
                <w:rFonts w:ascii="Calibri" w:eastAsia="MS Gothic" w:hAnsi="Calibri" w:cs="Menlo Regular"/>
                <w:b/>
                <w:color w:val="000000"/>
                <w:sz w:val="20"/>
                <w:szCs w:val="20"/>
              </w:rPr>
              <w:t>Request Sponsor:</w:t>
            </w:r>
            <w:r w:rsidRPr="00B3637E">
              <w:rPr>
                <w:rFonts w:ascii="Calibri" w:eastAsia="MS Gothic" w:hAnsi="Calibri" w:cs="Menlo Regular"/>
                <w:color w:val="000000"/>
                <w:sz w:val="20"/>
                <w:szCs w:val="20"/>
              </w:rPr>
              <w:t xml:space="preserve"> </w:t>
            </w:r>
            <w:r w:rsidRPr="00B3637E">
              <w:rPr>
                <w:rFonts w:ascii="Calibri" w:eastAsia="MS Gothic" w:hAnsi="Calibri" w:cs="Menlo Regular"/>
                <w:i/>
                <w:color w:val="000000"/>
                <w:sz w:val="18"/>
                <w:szCs w:val="18"/>
              </w:rPr>
              <w:t>(VP accountable for project)</w:t>
            </w:r>
          </w:p>
          <w:p w14:paraId="6C95F379"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Sean Shapiro</w:t>
            </w:r>
          </w:p>
          <w:p w14:paraId="4FAA54DA"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CEO</w:t>
            </w:r>
          </w:p>
          <w:p w14:paraId="54861E9D"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Reliant Roofing, Inc</w:t>
            </w:r>
          </w:p>
          <w:p w14:paraId="38514AB2" w14:textId="77777777" w:rsidR="00330705"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822 N. A1A Highway Suite 310</w:t>
            </w:r>
          </w:p>
          <w:p w14:paraId="21AB6A74" w14:textId="77777777" w:rsidR="00330705" w:rsidRPr="00B3637E" w:rsidRDefault="00330705" w:rsidP="00833BBA">
            <w:pPr>
              <w:rPr>
                <w:rFonts w:ascii="Calibri" w:eastAsia="MS Gothic" w:hAnsi="Calibri" w:cs="Menlo Regular"/>
                <w:color w:val="000000"/>
                <w:sz w:val="20"/>
                <w:szCs w:val="20"/>
              </w:rPr>
            </w:pPr>
            <w:r>
              <w:rPr>
                <w:rFonts w:ascii="Calibri" w:eastAsia="MS Gothic" w:hAnsi="Calibri" w:cs="Menlo Regular"/>
                <w:color w:val="000000"/>
                <w:sz w:val="20"/>
                <w:szCs w:val="20"/>
              </w:rPr>
              <w:t xml:space="preserve">Ponte </w:t>
            </w:r>
            <w:proofErr w:type="spellStart"/>
            <w:r>
              <w:rPr>
                <w:rFonts w:ascii="Calibri" w:eastAsia="MS Gothic" w:hAnsi="Calibri" w:cs="Menlo Regular"/>
                <w:color w:val="000000"/>
                <w:sz w:val="20"/>
                <w:szCs w:val="20"/>
              </w:rPr>
              <w:t>Vedra</w:t>
            </w:r>
            <w:proofErr w:type="spellEnd"/>
            <w:r>
              <w:rPr>
                <w:rFonts w:ascii="Calibri" w:eastAsia="MS Gothic" w:hAnsi="Calibri" w:cs="Menlo Regular"/>
                <w:color w:val="000000"/>
                <w:sz w:val="20"/>
                <w:szCs w:val="20"/>
              </w:rPr>
              <w:t xml:space="preserve"> Beach, FL 32082</w:t>
            </w:r>
          </w:p>
          <w:p w14:paraId="481FAB2C" w14:textId="77777777" w:rsidR="00330705" w:rsidRPr="00B3637E" w:rsidRDefault="00330705" w:rsidP="00833BBA">
            <w:pPr>
              <w:rPr>
                <w:rFonts w:ascii="Calibri" w:eastAsia="MS Gothic" w:hAnsi="Calibri" w:cs="Menlo Regular"/>
                <w:color w:val="000000"/>
                <w:sz w:val="20"/>
                <w:szCs w:val="20"/>
              </w:rPr>
            </w:pPr>
          </w:p>
        </w:tc>
        <w:tc>
          <w:tcPr>
            <w:tcW w:w="4428" w:type="dxa"/>
            <w:tcBorders>
              <w:right w:val="single" w:sz="24" w:space="0" w:color="auto"/>
            </w:tcBorders>
            <w:shd w:val="clear" w:color="auto" w:fill="auto"/>
          </w:tcPr>
          <w:p w14:paraId="01F69852" w14:textId="77777777" w:rsidR="00330705" w:rsidRPr="00B3637E" w:rsidRDefault="00330705" w:rsidP="00833BBA">
            <w:pPr>
              <w:rPr>
                <w:rFonts w:ascii="Calibri" w:hAnsi="Calibri"/>
                <w:b/>
                <w:sz w:val="20"/>
                <w:szCs w:val="20"/>
              </w:rPr>
            </w:pPr>
            <w:r w:rsidRPr="00B3637E">
              <w:rPr>
                <w:rFonts w:ascii="Calibri" w:hAnsi="Calibri"/>
                <w:b/>
                <w:sz w:val="20"/>
                <w:szCs w:val="20"/>
              </w:rPr>
              <w:t>Sponsor signature</w:t>
            </w:r>
          </w:p>
        </w:tc>
      </w:tr>
      <w:tr w:rsidR="00330705" w:rsidRPr="00B3637E" w14:paraId="49C81B6C" w14:textId="77777777" w:rsidTr="00833BBA">
        <w:tc>
          <w:tcPr>
            <w:tcW w:w="4428" w:type="dxa"/>
            <w:tcBorders>
              <w:left w:val="single" w:sz="24" w:space="0" w:color="auto"/>
              <w:bottom w:val="single" w:sz="24" w:space="0" w:color="auto"/>
            </w:tcBorders>
            <w:shd w:val="clear" w:color="auto" w:fill="auto"/>
          </w:tcPr>
          <w:p w14:paraId="2946669D" w14:textId="77777777" w:rsidR="00330705" w:rsidRPr="00B3637E" w:rsidRDefault="00330705"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Requester’s Name: </w:t>
            </w:r>
            <w:proofErr w:type="spellStart"/>
            <w:r>
              <w:rPr>
                <w:rFonts w:ascii="Calibri" w:eastAsia="MS Gothic" w:hAnsi="Calibri" w:cs="Menlo Regular"/>
                <w:b/>
                <w:color w:val="000000"/>
                <w:sz w:val="20"/>
                <w:szCs w:val="20"/>
              </w:rPr>
              <w:t>Joslen</w:t>
            </w:r>
            <w:proofErr w:type="spellEnd"/>
            <w:r>
              <w:rPr>
                <w:rFonts w:ascii="Calibri" w:eastAsia="MS Gothic" w:hAnsi="Calibri" w:cs="Menlo Regular"/>
                <w:b/>
                <w:color w:val="000000"/>
                <w:sz w:val="20"/>
                <w:szCs w:val="20"/>
              </w:rPr>
              <w:t xml:space="preserve"> </w:t>
            </w:r>
            <w:proofErr w:type="spellStart"/>
            <w:r>
              <w:rPr>
                <w:rFonts w:ascii="Calibri" w:eastAsia="MS Gothic" w:hAnsi="Calibri" w:cs="Menlo Regular"/>
                <w:b/>
                <w:color w:val="000000"/>
                <w:sz w:val="20"/>
                <w:szCs w:val="20"/>
              </w:rPr>
              <w:t>Tardencilla</w:t>
            </w:r>
            <w:proofErr w:type="spellEnd"/>
          </w:p>
        </w:tc>
        <w:tc>
          <w:tcPr>
            <w:tcW w:w="4428" w:type="dxa"/>
            <w:tcBorders>
              <w:bottom w:val="single" w:sz="24" w:space="0" w:color="auto"/>
              <w:right w:val="single" w:sz="24" w:space="0" w:color="auto"/>
            </w:tcBorders>
            <w:shd w:val="clear" w:color="auto" w:fill="auto"/>
          </w:tcPr>
          <w:p w14:paraId="0CDB5301" w14:textId="77777777" w:rsidR="00330705" w:rsidRDefault="00330705" w:rsidP="00833BBA">
            <w:pPr>
              <w:rPr>
                <w:rFonts w:ascii="Calibri" w:hAnsi="Calibri"/>
                <w:b/>
                <w:sz w:val="20"/>
                <w:szCs w:val="20"/>
              </w:rPr>
            </w:pPr>
            <w:r>
              <w:rPr>
                <w:rFonts w:ascii="Calibri" w:hAnsi="Calibri"/>
                <w:b/>
                <w:sz w:val="20"/>
                <w:szCs w:val="20"/>
              </w:rPr>
              <w:t>Requester’s signature</w:t>
            </w:r>
          </w:p>
          <w:p w14:paraId="550C0928" w14:textId="77777777" w:rsidR="00330705" w:rsidRPr="00B3637E" w:rsidRDefault="00330705" w:rsidP="00833BBA">
            <w:pPr>
              <w:rPr>
                <w:rFonts w:ascii="Calibri" w:hAnsi="Calibri"/>
                <w:b/>
                <w:sz w:val="20"/>
                <w:szCs w:val="20"/>
              </w:rPr>
            </w:pPr>
          </w:p>
        </w:tc>
      </w:tr>
    </w:tbl>
    <w:p w14:paraId="1CD0DA8C" w14:textId="2073F3F6" w:rsidR="00330705" w:rsidRDefault="00330705" w:rsidP="00330705">
      <w:pPr>
        <w:rPr>
          <w:rFonts w:ascii="Calibri" w:hAnsi="Calibri"/>
          <w:sz w:val="22"/>
          <w:szCs w:val="22"/>
        </w:rPr>
      </w:pPr>
    </w:p>
    <w:p w14:paraId="1B62DB4B" w14:textId="0628C5A0" w:rsidR="006A75D9" w:rsidRDefault="006A75D9" w:rsidP="00330705">
      <w:pPr>
        <w:rPr>
          <w:rFonts w:ascii="Calibri" w:hAnsi="Calibri"/>
          <w:sz w:val="22"/>
          <w:szCs w:val="22"/>
        </w:rPr>
      </w:pPr>
    </w:p>
    <w:p w14:paraId="65323CBA" w14:textId="53508ED9" w:rsidR="008D2B5E" w:rsidRDefault="008D2B5E" w:rsidP="00330705">
      <w:pPr>
        <w:rPr>
          <w:rFonts w:ascii="Calibri" w:hAnsi="Calibri"/>
          <w:sz w:val="22"/>
          <w:szCs w:val="22"/>
        </w:rPr>
      </w:pPr>
    </w:p>
    <w:p w14:paraId="54850E85" w14:textId="0F8AEF8B" w:rsidR="008D2B5E" w:rsidRDefault="008D2B5E" w:rsidP="00330705">
      <w:pPr>
        <w:rPr>
          <w:rFonts w:ascii="Calibri" w:hAnsi="Calibri"/>
          <w:sz w:val="22"/>
          <w:szCs w:val="22"/>
        </w:rPr>
      </w:pPr>
    </w:p>
    <w:p w14:paraId="60145833" w14:textId="078878EB" w:rsidR="008D2B5E" w:rsidRDefault="008D2B5E" w:rsidP="00330705">
      <w:pPr>
        <w:rPr>
          <w:rFonts w:ascii="Calibri" w:hAnsi="Calibri"/>
          <w:sz w:val="22"/>
          <w:szCs w:val="22"/>
        </w:rPr>
      </w:pPr>
    </w:p>
    <w:p w14:paraId="1993816D" w14:textId="4AD8F2F6" w:rsidR="008D2B5E" w:rsidRDefault="008D2B5E" w:rsidP="00330705">
      <w:pPr>
        <w:rPr>
          <w:rFonts w:ascii="Calibri" w:hAnsi="Calibri"/>
          <w:sz w:val="22"/>
          <w:szCs w:val="22"/>
        </w:rPr>
      </w:pPr>
    </w:p>
    <w:p w14:paraId="7FEDA254" w14:textId="5A795DFC" w:rsidR="008D2B5E" w:rsidRDefault="008D2B5E" w:rsidP="00330705">
      <w:pPr>
        <w:rPr>
          <w:rFonts w:ascii="Calibri" w:hAnsi="Calibri"/>
          <w:sz w:val="22"/>
          <w:szCs w:val="22"/>
        </w:rPr>
      </w:pPr>
    </w:p>
    <w:p w14:paraId="7D1774EB" w14:textId="07ED5C8D" w:rsidR="008D2B5E" w:rsidRDefault="008D2B5E" w:rsidP="00330705">
      <w:pPr>
        <w:rPr>
          <w:rFonts w:ascii="Calibri" w:hAnsi="Calibri"/>
          <w:sz w:val="22"/>
          <w:szCs w:val="22"/>
        </w:rPr>
      </w:pPr>
    </w:p>
    <w:p w14:paraId="38044665" w14:textId="170D5AE0" w:rsidR="008D2B5E" w:rsidRDefault="008D2B5E" w:rsidP="00330705">
      <w:pPr>
        <w:rPr>
          <w:rFonts w:ascii="Calibri" w:hAnsi="Calibri"/>
          <w:sz w:val="22"/>
          <w:szCs w:val="22"/>
        </w:rPr>
      </w:pPr>
    </w:p>
    <w:p w14:paraId="7663F01B" w14:textId="72FF2681" w:rsidR="008D2B5E" w:rsidRDefault="008D2B5E" w:rsidP="00330705">
      <w:pPr>
        <w:rPr>
          <w:rFonts w:ascii="Calibri" w:hAnsi="Calibri"/>
          <w:sz w:val="22"/>
          <w:szCs w:val="22"/>
        </w:rPr>
      </w:pPr>
    </w:p>
    <w:p w14:paraId="417515E1" w14:textId="43D52BAF" w:rsidR="008D2B5E" w:rsidRDefault="008D2B5E" w:rsidP="00330705">
      <w:pPr>
        <w:rPr>
          <w:rFonts w:ascii="Calibri" w:hAnsi="Calibri"/>
          <w:sz w:val="22"/>
          <w:szCs w:val="22"/>
        </w:rPr>
      </w:pPr>
    </w:p>
    <w:p w14:paraId="63F9B555" w14:textId="7DAE7922" w:rsidR="008D2B5E" w:rsidRDefault="008D2B5E" w:rsidP="00330705">
      <w:pPr>
        <w:rPr>
          <w:rFonts w:ascii="Calibri" w:hAnsi="Calibri"/>
          <w:sz w:val="22"/>
          <w:szCs w:val="22"/>
        </w:rPr>
      </w:pPr>
    </w:p>
    <w:p w14:paraId="296A05D7" w14:textId="636EBF94" w:rsidR="008D2B5E" w:rsidRDefault="008D2B5E" w:rsidP="00330705">
      <w:pPr>
        <w:rPr>
          <w:rFonts w:ascii="Calibri" w:hAnsi="Calibri"/>
          <w:sz w:val="22"/>
          <w:szCs w:val="22"/>
        </w:rPr>
      </w:pPr>
    </w:p>
    <w:p w14:paraId="2AB86CA1" w14:textId="77777777" w:rsidR="008D2B5E" w:rsidRDefault="008D2B5E" w:rsidP="00330705">
      <w:pPr>
        <w:rPr>
          <w:rFonts w:ascii="Calibri" w:hAnsi="Calibri"/>
          <w:sz w:val="22"/>
          <w:szCs w:val="22"/>
        </w:rPr>
      </w:pPr>
    </w:p>
    <w:p w14:paraId="62998470" w14:textId="38CF5CD2" w:rsidR="006A75D9" w:rsidRPr="008D2B5E" w:rsidRDefault="008D2B5E" w:rsidP="008D2B5E">
      <w:pPr>
        <w:jc w:val="center"/>
        <w:rPr>
          <w:rFonts w:ascii="Calibri" w:hAnsi="Calibri"/>
          <w:b/>
          <w:bCs/>
          <w:sz w:val="22"/>
          <w:szCs w:val="22"/>
          <w:u w:val="single"/>
        </w:rPr>
      </w:pPr>
      <w:r w:rsidRPr="008D2B5E">
        <w:rPr>
          <w:rFonts w:ascii="Calibri" w:hAnsi="Calibri"/>
          <w:b/>
          <w:bCs/>
          <w:sz w:val="22"/>
          <w:szCs w:val="22"/>
          <w:u w:val="single"/>
        </w:rPr>
        <w:t>ROI ANALYSIS</w:t>
      </w:r>
    </w:p>
    <w:p w14:paraId="1F72DFC5" w14:textId="77777777" w:rsidR="008D2B5E" w:rsidRDefault="008D2B5E" w:rsidP="008D2B5E">
      <w:pPr>
        <w:jc w:val="center"/>
        <w:rPr>
          <w:rFonts w:ascii="Calibri" w:hAnsi="Calibri"/>
          <w:sz w:val="22"/>
          <w:szCs w:val="22"/>
        </w:rPr>
      </w:pPr>
    </w:p>
    <w:tbl>
      <w:tblPr>
        <w:tblW w:w="0" w:type="auto"/>
        <w:jc w:val="center"/>
        <w:tblCellSpacing w:w="0" w:type="dxa"/>
        <w:tblCellMar>
          <w:left w:w="0" w:type="dxa"/>
          <w:right w:w="0" w:type="dxa"/>
        </w:tblCellMar>
        <w:tblLook w:val="04A0" w:firstRow="1" w:lastRow="0" w:firstColumn="1" w:lastColumn="0" w:noHBand="0" w:noVBand="1"/>
      </w:tblPr>
      <w:tblGrid>
        <w:gridCol w:w="3920"/>
      </w:tblGrid>
      <w:tr w:rsidR="008D2B5E" w14:paraId="14C9E730" w14:textId="77777777" w:rsidTr="008D2B5E">
        <w:trPr>
          <w:tblCellSpacing w:w="0" w:type="dxa"/>
          <w:jc w:val="center"/>
        </w:trPr>
        <w:tc>
          <w:tcPr>
            <w:tcW w:w="0" w:type="auto"/>
            <w:vAlign w:val="center"/>
            <w:hideMark/>
          </w:tcPr>
          <w:tbl>
            <w:tblPr>
              <w:tblW w:w="0" w:type="auto"/>
              <w:tblBorders>
                <w:top w:val="single" w:sz="6" w:space="0" w:color="666666"/>
                <w:left w:val="single" w:sz="6" w:space="0" w:color="666666"/>
                <w:bottom w:val="single" w:sz="6" w:space="0" w:color="666666"/>
                <w:right w:val="single" w:sz="6" w:space="0" w:color="666666"/>
              </w:tblBorders>
              <w:shd w:val="clear" w:color="auto" w:fill="FAFAFA"/>
              <w:tblCellMar>
                <w:top w:w="15" w:type="dxa"/>
                <w:left w:w="15" w:type="dxa"/>
                <w:bottom w:w="15" w:type="dxa"/>
                <w:right w:w="15" w:type="dxa"/>
              </w:tblCellMar>
              <w:tblLook w:val="04A0" w:firstRow="1" w:lastRow="0" w:firstColumn="1" w:lastColumn="0" w:noHBand="0" w:noVBand="1"/>
            </w:tblPr>
            <w:tblGrid>
              <w:gridCol w:w="2065"/>
              <w:gridCol w:w="1839"/>
            </w:tblGrid>
            <w:tr w:rsidR="008D2B5E" w14:paraId="5F1BAAF7" w14:textId="77777777">
              <w:tc>
                <w:tcPr>
                  <w:tcW w:w="0" w:type="auto"/>
                  <w:tcBorders>
                    <w:top w:val="single" w:sz="6" w:space="0" w:color="666666"/>
                    <w:left w:val="single" w:sz="6" w:space="0" w:color="666666"/>
                    <w:bottom w:val="single" w:sz="6" w:space="0" w:color="666666"/>
                    <w:right w:val="single" w:sz="6" w:space="0" w:color="666666"/>
                  </w:tcBorders>
                  <w:shd w:val="clear" w:color="auto" w:fill="EEEEEE"/>
                  <w:tcMar>
                    <w:top w:w="45" w:type="dxa"/>
                    <w:left w:w="45" w:type="dxa"/>
                    <w:bottom w:w="45" w:type="dxa"/>
                    <w:right w:w="45" w:type="dxa"/>
                  </w:tcMar>
                  <w:vAlign w:val="center"/>
                  <w:hideMark/>
                </w:tcPr>
                <w:p w14:paraId="7DBE8607" w14:textId="77777777" w:rsidR="008D2B5E" w:rsidRDefault="008D2B5E">
                  <w:pPr>
                    <w:rPr>
                      <w:rFonts w:ascii="Arial" w:hAnsi="Arial" w:cs="Arial"/>
                      <w:color w:val="000000"/>
                    </w:rPr>
                  </w:pPr>
                  <w:r>
                    <w:rPr>
                      <w:rFonts w:ascii="Arial" w:hAnsi="Arial" w:cs="Arial"/>
                      <w:color w:val="000000"/>
                    </w:rPr>
                    <w:t>Investment Gain</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5" w:type="dxa"/>
                    <w:left w:w="45" w:type="dxa"/>
                    <w:bottom w:w="45" w:type="dxa"/>
                    <w:right w:w="45" w:type="dxa"/>
                  </w:tcMar>
                  <w:vAlign w:val="center"/>
                  <w:hideMark/>
                </w:tcPr>
                <w:p w14:paraId="1128A3AC" w14:textId="77777777" w:rsidR="008D2B5E" w:rsidRDefault="008D2B5E">
                  <w:pPr>
                    <w:jc w:val="right"/>
                    <w:rPr>
                      <w:rFonts w:ascii="Arial" w:hAnsi="Arial" w:cs="Arial"/>
                      <w:color w:val="000000"/>
                    </w:rPr>
                  </w:pPr>
                  <w:r>
                    <w:rPr>
                      <w:rFonts w:ascii="Arial" w:hAnsi="Arial" w:cs="Arial"/>
                      <w:b/>
                      <w:bCs/>
                      <w:color w:val="008000"/>
                    </w:rPr>
                    <w:t>$12,454.61</w:t>
                  </w:r>
                </w:p>
              </w:tc>
            </w:tr>
            <w:tr w:rsidR="008D2B5E" w14:paraId="2EE0D02F" w14:textId="77777777">
              <w:tc>
                <w:tcPr>
                  <w:tcW w:w="0" w:type="auto"/>
                  <w:tcBorders>
                    <w:top w:val="single" w:sz="6" w:space="0" w:color="666666"/>
                    <w:left w:val="single" w:sz="6" w:space="0" w:color="666666"/>
                    <w:bottom w:val="single" w:sz="6" w:space="0" w:color="666666"/>
                    <w:right w:val="single" w:sz="6" w:space="0" w:color="666666"/>
                  </w:tcBorders>
                  <w:shd w:val="clear" w:color="auto" w:fill="FFFFFF"/>
                  <w:tcMar>
                    <w:top w:w="45" w:type="dxa"/>
                    <w:left w:w="45" w:type="dxa"/>
                    <w:bottom w:w="45" w:type="dxa"/>
                    <w:right w:w="45" w:type="dxa"/>
                  </w:tcMar>
                  <w:vAlign w:val="center"/>
                  <w:hideMark/>
                </w:tcPr>
                <w:p w14:paraId="437AA963" w14:textId="77777777" w:rsidR="008D2B5E" w:rsidRDefault="008D2B5E">
                  <w:pPr>
                    <w:rPr>
                      <w:rFonts w:ascii="Arial" w:hAnsi="Arial" w:cs="Arial"/>
                      <w:color w:val="000000"/>
                    </w:rPr>
                  </w:pPr>
                  <w:r>
                    <w:rPr>
                      <w:rFonts w:ascii="Arial" w:hAnsi="Arial" w:cs="Arial"/>
                      <w:color w:val="000000"/>
                    </w:rPr>
                    <w:t>ROI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5" w:type="dxa"/>
                    <w:left w:w="45" w:type="dxa"/>
                    <w:bottom w:w="45" w:type="dxa"/>
                    <w:right w:w="45" w:type="dxa"/>
                  </w:tcMar>
                  <w:vAlign w:val="center"/>
                  <w:hideMark/>
                </w:tcPr>
                <w:p w14:paraId="53C104C5" w14:textId="77777777" w:rsidR="008D2B5E" w:rsidRDefault="008D2B5E">
                  <w:pPr>
                    <w:jc w:val="right"/>
                    <w:rPr>
                      <w:rFonts w:ascii="Arial" w:hAnsi="Arial" w:cs="Arial"/>
                      <w:color w:val="000000"/>
                    </w:rPr>
                  </w:pPr>
                  <w:r>
                    <w:rPr>
                      <w:rFonts w:ascii="Arial" w:hAnsi="Arial" w:cs="Arial"/>
                      <w:b/>
                      <w:bCs/>
                      <w:color w:val="008000"/>
                    </w:rPr>
                    <w:t>300.00%</w:t>
                  </w:r>
                </w:p>
              </w:tc>
            </w:tr>
            <w:tr w:rsidR="008D2B5E" w14:paraId="76A123E9" w14:textId="77777777">
              <w:tc>
                <w:tcPr>
                  <w:tcW w:w="0" w:type="auto"/>
                  <w:tcBorders>
                    <w:top w:val="single" w:sz="6" w:space="0" w:color="666666"/>
                    <w:left w:val="single" w:sz="6" w:space="0" w:color="666666"/>
                    <w:bottom w:val="single" w:sz="6" w:space="0" w:color="666666"/>
                    <w:right w:val="single" w:sz="6" w:space="0" w:color="666666"/>
                  </w:tcBorders>
                  <w:shd w:val="clear" w:color="auto" w:fill="EEEEEE"/>
                  <w:tcMar>
                    <w:top w:w="45" w:type="dxa"/>
                    <w:left w:w="45" w:type="dxa"/>
                    <w:bottom w:w="45" w:type="dxa"/>
                    <w:right w:w="45" w:type="dxa"/>
                  </w:tcMar>
                  <w:vAlign w:val="center"/>
                  <w:hideMark/>
                </w:tcPr>
                <w:p w14:paraId="019F7405" w14:textId="77777777" w:rsidR="008D2B5E" w:rsidRDefault="008D2B5E">
                  <w:pPr>
                    <w:rPr>
                      <w:rFonts w:ascii="Arial" w:hAnsi="Arial" w:cs="Arial"/>
                      <w:color w:val="000000"/>
                    </w:rPr>
                  </w:pPr>
                  <w:r>
                    <w:rPr>
                      <w:rFonts w:ascii="Arial" w:hAnsi="Arial" w:cs="Arial"/>
                      <w:color w:val="000000"/>
                    </w:rPr>
                    <w:t>Annualized ROI</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45" w:type="dxa"/>
                    <w:left w:w="45" w:type="dxa"/>
                    <w:bottom w:w="45" w:type="dxa"/>
                    <w:right w:w="45" w:type="dxa"/>
                  </w:tcMar>
                  <w:vAlign w:val="center"/>
                  <w:hideMark/>
                </w:tcPr>
                <w:p w14:paraId="5D32883B" w14:textId="77777777" w:rsidR="008D2B5E" w:rsidRDefault="008D2B5E">
                  <w:pPr>
                    <w:jc w:val="right"/>
                    <w:rPr>
                      <w:rFonts w:ascii="Arial" w:hAnsi="Arial" w:cs="Arial"/>
                      <w:color w:val="000000"/>
                    </w:rPr>
                  </w:pPr>
                  <w:r>
                    <w:rPr>
                      <w:rFonts w:ascii="Arial" w:hAnsi="Arial" w:cs="Arial"/>
                      <w:b/>
                      <w:bCs/>
                      <w:color w:val="008000"/>
                    </w:rPr>
                    <w:t>29,735,222.18%</w:t>
                  </w:r>
                </w:p>
              </w:tc>
            </w:tr>
            <w:tr w:rsidR="008D2B5E" w14:paraId="5C300FE7" w14:textId="77777777">
              <w:tc>
                <w:tcPr>
                  <w:tcW w:w="0" w:type="auto"/>
                  <w:tcBorders>
                    <w:top w:val="single" w:sz="6" w:space="0" w:color="666666"/>
                    <w:left w:val="single" w:sz="6" w:space="0" w:color="666666"/>
                    <w:bottom w:val="single" w:sz="6" w:space="0" w:color="666666"/>
                    <w:right w:val="single" w:sz="6" w:space="0" w:color="666666"/>
                  </w:tcBorders>
                  <w:shd w:val="clear" w:color="auto" w:fill="FFFFFF"/>
                  <w:tcMar>
                    <w:top w:w="45" w:type="dxa"/>
                    <w:left w:w="45" w:type="dxa"/>
                    <w:bottom w:w="45" w:type="dxa"/>
                    <w:right w:w="45" w:type="dxa"/>
                  </w:tcMar>
                  <w:vAlign w:val="center"/>
                  <w:hideMark/>
                </w:tcPr>
                <w:p w14:paraId="1EEB9D34" w14:textId="77777777" w:rsidR="008D2B5E" w:rsidRDefault="008D2B5E">
                  <w:pPr>
                    <w:rPr>
                      <w:rFonts w:ascii="Arial" w:hAnsi="Arial" w:cs="Arial"/>
                      <w:color w:val="000000"/>
                    </w:rPr>
                  </w:pPr>
                  <w:r>
                    <w:rPr>
                      <w:rFonts w:ascii="Arial" w:hAnsi="Arial" w:cs="Arial"/>
                      <w:color w:val="000000"/>
                    </w:rPr>
                    <w:t>Investment Length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45" w:type="dxa"/>
                    <w:left w:w="45" w:type="dxa"/>
                    <w:bottom w:w="45" w:type="dxa"/>
                    <w:right w:w="45" w:type="dxa"/>
                  </w:tcMar>
                  <w:vAlign w:val="center"/>
                  <w:hideMark/>
                </w:tcPr>
                <w:p w14:paraId="4FFA9B99" w14:textId="77777777" w:rsidR="008D2B5E" w:rsidRDefault="008D2B5E">
                  <w:pPr>
                    <w:jc w:val="right"/>
                    <w:rPr>
                      <w:rFonts w:ascii="Arial" w:hAnsi="Arial" w:cs="Arial"/>
                      <w:color w:val="000000"/>
                    </w:rPr>
                  </w:pPr>
                  <w:r>
                    <w:rPr>
                      <w:rFonts w:ascii="Arial" w:hAnsi="Arial" w:cs="Arial"/>
                      <w:color w:val="000000"/>
                    </w:rPr>
                    <w:t>0.11 years</w:t>
                  </w:r>
                </w:p>
              </w:tc>
            </w:tr>
          </w:tbl>
          <w:p w14:paraId="3ADEEA29" w14:textId="77777777" w:rsidR="008D2B5E" w:rsidRDefault="008D2B5E">
            <w:pPr>
              <w:rPr>
                <w:rFonts w:ascii="Arial" w:hAnsi="Arial" w:cs="Arial"/>
                <w:color w:val="000000"/>
              </w:rPr>
            </w:pPr>
          </w:p>
        </w:tc>
      </w:tr>
    </w:tbl>
    <w:p w14:paraId="18C52105" w14:textId="5D906DAB" w:rsidR="006A75D9" w:rsidRDefault="006A75D9" w:rsidP="00330705">
      <w:pPr>
        <w:rPr>
          <w:rFonts w:ascii="Calibri" w:hAnsi="Calibri"/>
          <w:sz w:val="22"/>
          <w:szCs w:val="22"/>
        </w:rPr>
      </w:pPr>
    </w:p>
    <w:p w14:paraId="08CC2373" w14:textId="77777777" w:rsidR="006A75D9" w:rsidRDefault="006A75D9" w:rsidP="00330705">
      <w:pPr>
        <w:rPr>
          <w:rFonts w:ascii="Calibri" w:hAnsi="Calibri"/>
          <w:sz w:val="22"/>
          <w:szCs w:val="22"/>
        </w:rPr>
      </w:pPr>
    </w:p>
    <w:p w14:paraId="446FA4FD" w14:textId="002C2A7E" w:rsidR="006A75D9" w:rsidRDefault="006A75D9" w:rsidP="00330705">
      <w:pPr>
        <w:rPr>
          <w:rFonts w:ascii="Calibri" w:hAnsi="Calibri"/>
          <w:sz w:val="22"/>
          <w:szCs w:val="22"/>
        </w:rPr>
      </w:pPr>
    </w:p>
    <w:p w14:paraId="3966DA9F" w14:textId="39DDDE1B" w:rsidR="008D2B5E" w:rsidRDefault="008D2B5E" w:rsidP="00330705">
      <w:pPr>
        <w:rPr>
          <w:rFonts w:ascii="Calibri" w:hAnsi="Calibri"/>
          <w:sz w:val="22"/>
          <w:szCs w:val="22"/>
        </w:rPr>
      </w:pPr>
    </w:p>
    <w:p w14:paraId="0F9E7998" w14:textId="4DAB7025" w:rsidR="008D2B5E" w:rsidRDefault="008D2B5E" w:rsidP="00330705">
      <w:pPr>
        <w:rPr>
          <w:rFonts w:ascii="Calibri" w:hAnsi="Calibri"/>
          <w:sz w:val="22"/>
          <w:szCs w:val="22"/>
        </w:rPr>
      </w:pPr>
    </w:p>
    <w:p w14:paraId="44FA108F" w14:textId="485A24FA" w:rsidR="008D2B5E" w:rsidRDefault="008D2B5E" w:rsidP="00330705">
      <w:pPr>
        <w:rPr>
          <w:rFonts w:ascii="Calibri" w:hAnsi="Calibri"/>
          <w:sz w:val="22"/>
          <w:szCs w:val="22"/>
        </w:rPr>
      </w:pPr>
    </w:p>
    <w:p w14:paraId="45495B4B" w14:textId="2A40293C" w:rsidR="008D2B5E" w:rsidRDefault="008D2B5E" w:rsidP="00330705">
      <w:pPr>
        <w:rPr>
          <w:rFonts w:ascii="Calibri" w:hAnsi="Calibri"/>
          <w:sz w:val="22"/>
          <w:szCs w:val="22"/>
        </w:rPr>
      </w:pPr>
    </w:p>
    <w:p w14:paraId="7A7AA63B" w14:textId="4E48118E" w:rsidR="008D2B5E" w:rsidRDefault="008D2B5E" w:rsidP="00330705">
      <w:pPr>
        <w:rPr>
          <w:rFonts w:ascii="Calibri" w:hAnsi="Calibri"/>
          <w:sz w:val="22"/>
          <w:szCs w:val="22"/>
        </w:rPr>
      </w:pPr>
    </w:p>
    <w:p w14:paraId="3DD6529F" w14:textId="622C7607" w:rsidR="008D2B5E" w:rsidRDefault="008D2B5E" w:rsidP="00330705">
      <w:pPr>
        <w:rPr>
          <w:rFonts w:ascii="Calibri" w:hAnsi="Calibri"/>
          <w:sz w:val="22"/>
          <w:szCs w:val="22"/>
        </w:rPr>
      </w:pPr>
    </w:p>
    <w:p w14:paraId="5EB8C355" w14:textId="712A7715" w:rsidR="008D2B5E" w:rsidRDefault="008D2B5E" w:rsidP="00330705">
      <w:pPr>
        <w:rPr>
          <w:rFonts w:ascii="Calibri" w:hAnsi="Calibri"/>
          <w:sz w:val="22"/>
          <w:szCs w:val="22"/>
        </w:rPr>
      </w:pPr>
    </w:p>
    <w:p w14:paraId="05274D5B" w14:textId="4FCF3EC0" w:rsidR="008D2B5E" w:rsidRDefault="008D2B5E" w:rsidP="00330705">
      <w:pPr>
        <w:rPr>
          <w:rFonts w:ascii="Calibri" w:hAnsi="Calibri"/>
          <w:sz w:val="22"/>
          <w:szCs w:val="22"/>
        </w:rPr>
      </w:pPr>
    </w:p>
    <w:p w14:paraId="5CA72969" w14:textId="13EC7CEF" w:rsidR="008D2B5E" w:rsidRDefault="008D2B5E" w:rsidP="00330705">
      <w:pPr>
        <w:rPr>
          <w:rFonts w:ascii="Calibri" w:hAnsi="Calibri"/>
          <w:sz w:val="22"/>
          <w:szCs w:val="22"/>
        </w:rPr>
      </w:pPr>
    </w:p>
    <w:p w14:paraId="7281A3DA" w14:textId="7277E9E3" w:rsidR="008D2B5E" w:rsidRDefault="008D2B5E" w:rsidP="00330705">
      <w:pPr>
        <w:rPr>
          <w:rFonts w:ascii="Calibri" w:hAnsi="Calibri"/>
          <w:sz w:val="22"/>
          <w:szCs w:val="22"/>
        </w:rPr>
      </w:pPr>
    </w:p>
    <w:p w14:paraId="7D54A7DE" w14:textId="33B8D9F9" w:rsidR="008D2B5E" w:rsidRDefault="008D2B5E" w:rsidP="00330705">
      <w:pPr>
        <w:rPr>
          <w:rFonts w:ascii="Calibri" w:hAnsi="Calibri"/>
          <w:sz w:val="22"/>
          <w:szCs w:val="22"/>
        </w:rPr>
      </w:pPr>
    </w:p>
    <w:p w14:paraId="558EF5B4" w14:textId="6874E8D5" w:rsidR="008D2B5E" w:rsidRDefault="008D2B5E" w:rsidP="00330705">
      <w:pPr>
        <w:rPr>
          <w:rFonts w:ascii="Calibri" w:hAnsi="Calibri"/>
          <w:sz w:val="22"/>
          <w:szCs w:val="22"/>
        </w:rPr>
      </w:pPr>
    </w:p>
    <w:p w14:paraId="6815298A" w14:textId="0EE77E22" w:rsidR="008D2B5E" w:rsidRDefault="008D2B5E" w:rsidP="00330705">
      <w:pPr>
        <w:rPr>
          <w:rFonts w:ascii="Calibri" w:hAnsi="Calibri"/>
          <w:sz w:val="22"/>
          <w:szCs w:val="22"/>
        </w:rPr>
      </w:pPr>
    </w:p>
    <w:p w14:paraId="61DEA083" w14:textId="34C0AA57" w:rsidR="008D2B5E" w:rsidRDefault="008D2B5E" w:rsidP="00330705">
      <w:pPr>
        <w:rPr>
          <w:rFonts w:ascii="Calibri" w:hAnsi="Calibri"/>
          <w:sz w:val="22"/>
          <w:szCs w:val="22"/>
        </w:rPr>
      </w:pPr>
    </w:p>
    <w:p w14:paraId="5E53A2E5" w14:textId="499D1C7C" w:rsidR="008D2B5E" w:rsidRDefault="008D2B5E" w:rsidP="00330705">
      <w:pPr>
        <w:rPr>
          <w:rFonts w:ascii="Calibri" w:hAnsi="Calibri"/>
          <w:sz w:val="22"/>
          <w:szCs w:val="22"/>
        </w:rPr>
      </w:pPr>
    </w:p>
    <w:p w14:paraId="2B5A8D1A" w14:textId="4BE3DFEF" w:rsidR="008D2B5E" w:rsidRDefault="008D2B5E" w:rsidP="00330705">
      <w:pPr>
        <w:rPr>
          <w:rFonts w:ascii="Calibri" w:hAnsi="Calibri"/>
          <w:sz w:val="22"/>
          <w:szCs w:val="22"/>
        </w:rPr>
      </w:pPr>
    </w:p>
    <w:p w14:paraId="0012A43A" w14:textId="6632F4B9" w:rsidR="008D2B5E" w:rsidRDefault="008D2B5E" w:rsidP="00330705">
      <w:pPr>
        <w:rPr>
          <w:rFonts w:ascii="Calibri" w:hAnsi="Calibri"/>
          <w:sz w:val="22"/>
          <w:szCs w:val="22"/>
        </w:rPr>
      </w:pPr>
    </w:p>
    <w:p w14:paraId="4BE34B21" w14:textId="69C60402" w:rsidR="008D2B5E" w:rsidRDefault="008D2B5E" w:rsidP="00330705">
      <w:pPr>
        <w:rPr>
          <w:rFonts w:ascii="Calibri" w:hAnsi="Calibri"/>
          <w:sz w:val="22"/>
          <w:szCs w:val="22"/>
        </w:rPr>
      </w:pPr>
    </w:p>
    <w:p w14:paraId="6C94A474" w14:textId="1D75ED47" w:rsidR="008D2B5E" w:rsidRDefault="008D2B5E" w:rsidP="00330705">
      <w:pPr>
        <w:rPr>
          <w:rFonts w:ascii="Calibri" w:hAnsi="Calibri"/>
          <w:sz w:val="22"/>
          <w:szCs w:val="22"/>
        </w:rPr>
      </w:pPr>
    </w:p>
    <w:p w14:paraId="501C8F70" w14:textId="72B7A2F0" w:rsidR="008D2B5E" w:rsidRDefault="008D2B5E" w:rsidP="00330705">
      <w:pPr>
        <w:rPr>
          <w:rFonts w:ascii="Calibri" w:hAnsi="Calibri"/>
          <w:sz w:val="22"/>
          <w:szCs w:val="22"/>
        </w:rPr>
      </w:pPr>
    </w:p>
    <w:p w14:paraId="09F2B692" w14:textId="3F52A960" w:rsidR="008D2B5E" w:rsidRDefault="008D2B5E" w:rsidP="00330705">
      <w:pPr>
        <w:rPr>
          <w:rFonts w:ascii="Calibri" w:hAnsi="Calibri"/>
          <w:sz w:val="22"/>
          <w:szCs w:val="22"/>
        </w:rPr>
      </w:pPr>
    </w:p>
    <w:p w14:paraId="61389367" w14:textId="527BB3DA" w:rsidR="008D2B5E" w:rsidRDefault="008D2B5E" w:rsidP="00330705">
      <w:pPr>
        <w:rPr>
          <w:rFonts w:ascii="Calibri" w:hAnsi="Calibri"/>
          <w:sz w:val="22"/>
          <w:szCs w:val="22"/>
        </w:rPr>
      </w:pPr>
    </w:p>
    <w:p w14:paraId="6EAF9F70" w14:textId="77777777" w:rsidR="008D2B5E" w:rsidRDefault="008D2B5E" w:rsidP="00330705">
      <w:pPr>
        <w:rPr>
          <w:rFonts w:ascii="Calibri" w:hAnsi="Calibri"/>
          <w:sz w:val="22"/>
          <w:szCs w:val="22"/>
        </w:rPr>
      </w:pPr>
    </w:p>
    <w:p w14:paraId="06C44F65" w14:textId="77777777" w:rsidR="006A75D9" w:rsidRDefault="006A75D9" w:rsidP="00330705">
      <w:pPr>
        <w:rPr>
          <w:rFonts w:ascii="Calibri" w:hAnsi="Calibri"/>
          <w:sz w:val="22"/>
          <w:szCs w:val="22"/>
        </w:rPr>
      </w:pPr>
    </w:p>
    <w:p w14:paraId="04ED873D" w14:textId="5C74977D" w:rsidR="006A75D9" w:rsidRPr="00B3637E" w:rsidRDefault="006A75D9" w:rsidP="006A75D9">
      <w:pPr>
        <w:rPr>
          <w:rFonts w:ascii="Calibri" w:hAnsi="Calibri"/>
          <w:b/>
          <w:bCs/>
          <w:color w:val="000000"/>
        </w:rPr>
      </w:pPr>
      <w:r w:rsidRPr="00B3637E">
        <w:rPr>
          <w:rFonts w:ascii="Calibri" w:hAnsi="Calibri"/>
          <w:b/>
          <w:bCs/>
          <w:color w:val="000000"/>
        </w:rPr>
        <w:t xml:space="preserve">Project </w:t>
      </w:r>
      <w:r>
        <w:rPr>
          <w:rFonts w:ascii="Calibri" w:hAnsi="Calibri"/>
          <w:b/>
          <w:bCs/>
          <w:color w:val="000000"/>
        </w:rPr>
        <w:t>Charter</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t>Project Serial Number:</w:t>
      </w:r>
      <w:r w:rsidR="00CA0542" w:rsidRPr="00CA0542">
        <w:rPr>
          <w:rFonts w:ascii="Calibri" w:hAnsi="Calibri"/>
          <w:sz w:val="20"/>
          <w:szCs w:val="20"/>
        </w:rPr>
        <w:t xml:space="preserve"> </w:t>
      </w:r>
      <w:r w:rsidR="00CA0542">
        <w:rPr>
          <w:rFonts w:ascii="Calibri" w:hAnsi="Calibri"/>
          <w:sz w:val="20"/>
          <w:szCs w:val="20"/>
        </w:rPr>
        <w:t>ST19204319</w:t>
      </w: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4428"/>
        <w:gridCol w:w="4428"/>
      </w:tblGrid>
      <w:tr w:rsidR="006A75D9" w:rsidRPr="00B3637E" w14:paraId="6321432E" w14:textId="77777777" w:rsidTr="00833BBA">
        <w:tc>
          <w:tcPr>
            <w:tcW w:w="4428" w:type="dxa"/>
            <w:shd w:val="clear" w:color="auto" w:fill="auto"/>
          </w:tcPr>
          <w:p w14:paraId="2769D7B3" w14:textId="77777777" w:rsidR="006A75D9" w:rsidRPr="00B3637E" w:rsidRDefault="006A75D9" w:rsidP="00833BBA">
            <w:pPr>
              <w:rPr>
                <w:rFonts w:ascii="Calibri" w:hAnsi="Calibri"/>
                <w:sz w:val="20"/>
                <w:szCs w:val="20"/>
              </w:rPr>
            </w:pPr>
            <w:r w:rsidRPr="00B3637E">
              <w:rPr>
                <w:rFonts w:ascii="Calibri" w:hAnsi="Calibri"/>
                <w:b/>
                <w:sz w:val="20"/>
                <w:szCs w:val="20"/>
              </w:rPr>
              <w:t>Title of Project</w:t>
            </w:r>
            <w:r w:rsidRPr="00B3637E">
              <w:rPr>
                <w:rFonts w:ascii="Calibri" w:hAnsi="Calibri"/>
                <w:sz w:val="20"/>
                <w:szCs w:val="20"/>
              </w:rPr>
              <w:t>:</w:t>
            </w:r>
            <w:r>
              <w:rPr>
                <w:rFonts w:ascii="Calibri" w:hAnsi="Calibri"/>
                <w:sz w:val="20"/>
                <w:szCs w:val="20"/>
              </w:rPr>
              <w:t xml:space="preserve"> Roof Restoration. </w:t>
            </w:r>
            <w:r w:rsidRPr="00B3637E">
              <w:rPr>
                <w:rFonts w:ascii="Calibri" w:hAnsi="Calibri"/>
                <w:sz w:val="20"/>
                <w:szCs w:val="20"/>
              </w:rPr>
              <w:br/>
            </w:r>
          </w:p>
        </w:tc>
        <w:tc>
          <w:tcPr>
            <w:tcW w:w="4428" w:type="dxa"/>
            <w:shd w:val="clear" w:color="auto" w:fill="auto"/>
          </w:tcPr>
          <w:p w14:paraId="2284ABC5" w14:textId="77777777" w:rsidR="006A75D9" w:rsidRDefault="006A75D9" w:rsidP="00833BBA">
            <w:pPr>
              <w:rPr>
                <w:rFonts w:ascii="Calibri" w:hAnsi="Calibri"/>
                <w:sz w:val="20"/>
                <w:szCs w:val="20"/>
              </w:rPr>
            </w:pPr>
            <w:r>
              <w:rPr>
                <w:rFonts w:ascii="Calibri" w:hAnsi="Calibri"/>
                <w:b/>
                <w:sz w:val="20"/>
                <w:szCs w:val="20"/>
              </w:rPr>
              <w:t>Start</w:t>
            </w:r>
            <w:r w:rsidRPr="00B3637E">
              <w:rPr>
                <w:rFonts w:ascii="Calibri" w:hAnsi="Calibri"/>
                <w:b/>
                <w:sz w:val="20"/>
                <w:szCs w:val="20"/>
              </w:rPr>
              <w:t xml:space="preserve"> Date</w:t>
            </w:r>
            <w:r w:rsidRPr="00B3637E">
              <w:rPr>
                <w:rFonts w:ascii="Calibri" w:hAnsi="Calibri"/>
                <w:sz w:val="20"/>
                <w:szCs w:val="20"/>
              </w:rPr>
              <w:t>:</w:t>
            </w:r>
            <w:r>
              <w:rPr>
                <w:rFonts w:ascii="Calibri" w:hAnsi="Calibri"/>
                <w:sz w:val="20"/>
                <w:szCs w:val="20"/>
              </w:rPr>
              <w:t xml:space="preserve"> 7/15/2019</w:t>
            </w:r>
          </w:p>
          <w:p w14:paraId="56BE71D1" w14:textId="77777777" w:rsidR="006A75D9" w:rsidRPr="008B7878" w:rsidRDefault="006A75D9" w:rsidP="00833BBA">
            <w:pPr>
              <w:rPr>
                <w:rFonts w:ascii="Calibri" w:hAnsi="Calibri"/>
                <w:b/>
                <w:sz w:val="20"/>
                <w:szCs w:val="20"/>
              </w:rPr>
            </w:pPr>
            <w:r w:rsidRPr="008B7878">
              <w:rPr>
                <w:rFonts w:ascii="Calibri" w:hAnsi="Calibri"/>
                <w:b/>
                <w:sz w:val="20"/>
                <w:szCs w:val="20"/>
              </w:rPr>
              <w:t>Finish Date:</w:t>
            </w:r>
            <w:r>
              <w:rPr>
                <w:rFonts w:ascii="Calibri" w:hAnsi="Calibri"/>
                <w:b/>
                <w:sz w:val="20"/>
                <w:szCs w:val="20"/>
              </w:rPr>
              <w:t xml:space="preserve"> 8/23/2019</w:t>
            </w:r>
          </w:p>
        </w:tc>
      </w:tr>
      <w:tr w:rsidR="006A75D9" w:rsidRPr="00B3637E" w14:paraId="318BC69B" w14:textId="77777777" w:rsidTr="00833BBA">
        <w:tc>
          <w:tcPr>
            <w:tcW w:w="4428" w:type="dxa"/>
            <w:shd w:val="clear" w:color="auto" w:fill="auto"/>
          </w:tcPr>
          <w:p w14:paraId="0E1B16E7" w14:textId="77777777" w:rsidR="006A75D9" w:rsidRDefault="006A75D9" w:rsidP="00833BBA">
            <w:pPr>
              <w:rPr>
                <w:rFonts w:ascii="Calibri" w:hAnsi="Calibri"/>
                <w:sz w:val="20"/>
                <w:szCs w:val="20"/>
              </w:rPr>
            </w:pPr>
            <w:r>
              <w:rPr>
                <w:rFonts w:ascii="Calibri" w:hAnsi="Calibri"/>
                <w:b/>
                <w:sz w:val="20"/>
                <w:szCs w:val="20"/>
              </w:rPr>
              <w:t>Project Manager</w:t>
            </w:r>
            <w:r w:rsidRPr="00B3637E">
              <w:rPr>
                <w:rFonts w:ascii="Calibri" w:hAnsi="Calibri"/>
                <w:sz w:val="20"/>
                <w:szCs w:val="20"/>
              </w:rPr>
              <w:t>:</w:t>
            </w:r>
            <w:r>
              <w:rPr>
                <w:rFonts w:ascii="Calibri" w:hAnsi="Calibri"/>
                <w:sz w:val="20"/>
                <w:szCs w:val="20"/>
              </w:rPr>
              <w:t xml:space="preserve"> Sean Shapiro</w:t>
            </w:r>
          </w:p>
          <w:p w14:paraId="404A5191" w14:textId="77777777" w:rsidR="006A75D9" w:rsidRPr="00B3637E" w:rsidRDefault="006A75D9" w:rsidP="00833BBA">
            <w:pPr>
              <w:rPr>
                <w:rFonts w:ascii="Calibri" w:hAnsi="Calibri"/>
                <w:sz w:val="20"/>
                <w:szCs w:val="20"/>
              </w:rPr>
            </w:pPr>
          </w:p>
        </w:tc>
        <w:tc>
          <w:tcPr>
            <w:tcW w:w="4428" w:type="dxa"/>
            <w:shd w:val="clear" w:color="auto" w:fill="auto"/>
          </w:tcPr>
          <w:p w14:paraId="7E28039C" w14:textId="77777777" w:rsidR="006A75D9" w:rsidRDefault="006A75D9" w:rsidP="00833BBA">
            <w:r>
              <w:rPr>
                <w:rFonts w:ascii="Calibri" w:hAnsi="Calibri"/>
                <w:b/>
                <w:sz w:val="20"/>
                <w:szCs w:val="20"/>
              </w:rPr>
              <w:t xml:space="preserve">Total Cost (+/- 10%): </w:t>
            </w:r>
            <w:r>
              <w:rPr>
                <w:color w:val="000000"/>
              </w:rPr>
              <w:t> 16,606.14</w:t>
            </w:r>
          </w:p>
          <w:p w14:paraId="601F7301" w14:textId="77777777" w:rsidR="006A75D9" w:rsidRPr="00B3637E" w:rsidRDefault="006A75D9" w:rsidP="00833BBA">
            <w:pPr>
              <w:rPr>
                <w:rFonts w:ascii="Calibri" w:hAnsi="Calibri"/>
                <w:sz w:val="20"/>
                <w:szCs w:val="20"/>
              </w:rPr>
            </w:pPr>
          </w:p>
        </w:tc>
      </w:tr>
      <w:tr w:rsidR="006A75D9" w:rsidRPr="00B3637E" w14:paraId="7C112132" w14:textId="77777777" w:rsidTr="00833BBA">
        <w:tc>
          <w:tcPr>
            <w:tcW w:w="4428" w:type="dxa"/>
            <w:shd w:val="clear" w:color="auto" w:fill="auto"/>
          </w:tcPr>
          <w:p w14:paraId="5A4EE899" w14:textId="77777777" w:rsidR="006A75D9" w:rsidRDefault="006A75D9" w:rsidP="00833BBA">
            <w:pPr>
              <w:rPr>
                <w:rFonts w:ascii="Calibri" w:hAnsi="Calibri"/>
                <w:b/>
                <w:sz w:val="20"/>
                <w:szCs w:val="20"/>
              </w:rPr>
            </w:pPr>
            <w:r>
              <w:rPr>
                <w:rFonts w:ascii="Calibri" w:hAnsi="Calibri"/>
                <w:b/>
                <w:sz w:val="20"/>
                <w:szCs w:val="20"/>
              </w:rPr>
              <w:t>ROI (+/- 10%): Roughly 35% of the total cost is used towards materials and services, the remaining 65% will be profitable towards the company and those responsible for this project.</w:t>
            </w:r>
          </w:p>
          <w:p w14:paraId="203E0994" w14:textId="77777777" w:rsidR="006A75D9" w:rsidRDefault="006A75D9" w:rsidP="00833BBA">
            <w:pPr>
              <w:rPr>
                <w:rFonts w:ascii="Calibri" w:hAnsi="Calibri"/>
                <w:b/>
                <w:sz w:val="20"/>
                <w:szCs w:val="20"/>
              </w:rPr>
            </w:pPr>
          </w:p>
        </w:tc>
        <w:tc>
          <w:tcPr>
            <w:tcW w:w="4428" w:type="dxa"/>
            <w:shd w:val="clear" w:color="auto" w:fill="auto"/>
          </w:tcPr>
          <w:p w14:paraId="07023DFF" w14:textId="77777777" w:rsidR="006A75D9" w:rsidRDefault="006A75D9" w:rsidP="00833BBA">
            <w:pPr>
              <w:rPr>
                <w:rFonts w:ascii="Calibri" w:hAnsi="Calibri"/>
                <w:b/>
                <w:sz w:val="20"/>
                <w:szCs w:val="20"/>
              </w:rPr>
            </w:pPr>
            <w:r>
              <w:rPr>
                <w:rFonts w:ascii="Calibri" w:hAnsi="Calibri"/>
                <w:b/>
                <w:sz w:val="20"/>
                <w:szCs w:val="20"/>
              </w:rPr>
              <w:t xml:space="preserve">Payback Point (+/- 10%): Normally, it takes the minimum of two week to distribute the profits towards Reliant Roofing Company. </w:t>
            </w:r>
          </w:p>
        </w:tc>
      </w:tr>
    </w:tbl>
    <w:p w14:paraId="383378E5" w14:textId="77777777" w:rsidR="006A75D9" w:rsidRPr="00B3637E" w:rsidRDefault="006A75D9" w:rsidP="006A75D9">
      <w:pPr>
        <w:rPr>
          <w:rFonts w:ascii="Calibri" w:hAnsi="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1138"/>
        <w:gridCol w:w="579"/>
        <w:gridCol w:w="876"/>
        <w:gridCol w:w="854"/>
        <w:gridCol w:w="574"/>
        <w:gridCol w:w="1127"/>
        <w:gridCol w:w="1708"/>
      </w:tblGrid>
      <w:tr w:rsidR="006A75D9" w:rsidRPr="00B3637E" w14:paraId="2268E908" w14:textId="77777777" w:rsidTr="00833BBA">
        <w:tc>
          <w:tcPr>
            <w:tcW w:w="8580" w:type="dxa"/>
            <w:gridSpan w:val="8"/>
            <w:tcBorders>
              <w:top w:val="single" w:sz="24" w:space="0" w:color="auto"/>
              <w:left w:val="single" w:sz="24" w:space="0" w:color="auto"/>
              <w:bottom w:val="single" w:sz="4" w:space="0" w:color="auto"/>
              <w:right w:val="single" w:sz="24" w:space="0" w:color="auto"/>
            </w:tcBorders>
            <w:shd w:val="clear" w:color="auto" w:fill="auto"/>
          </w:tcPr>
          <w:p w14:paraId="29B1BB3D" w14:textId="77777777" w:rsidR="006A75D9" w:rsidRPr="00B3637E" w:rsidRDefault="006A75D9" w:rsidP="00833BBA">
            <w:pPr>
              <w:rPr>
                <w:rFonts w:ascii="Calibri" w:hAnsi="Calibri"/>
                <w:sz w:val="20"/>
                <w:szCs w:val="20"/>
              </w:rPr>
            </w:pPr>
            <w:r>
              <w:rPr>
                <w:rFonts w:ascii="Calibri" w:hAnsi="Calibri"/>
                <w:b/>
                <w:sz w:val="20"/>
                <w:szCs w:val="20"/>
              </w:rPr>
              <w:t>Project Purpose or Justification</w:t>
            </w:r>
            <w:r w:rsidRPr="00B3637E">
              <w:rPr>
                <w:rFonts w:ascii="Calibri" w:hAnsi="Calibri"/>
                <w:sz w:val="20"/>
                <w:szCs w:val="20"/>
              </w:rPr>
              <w:t>:</w:t>
            </w:r>
            <w:r>
              <w:rPr>
                <w:rFonts w:ascii="Calibri" w:hAnsi="Calibri"/>
                <w:sz w:val="20"/>
                <w:szCs w:val="20"/>
              </w:rPr>
              <w:t xml:space="preserve"> This project will be made to restore the 25 y/o roof of a ground level home.</w:t>
            </w:r>
          </w:p>
        </w:tc>
      </w:tr>
      <w:tr w:rsidR="006A75D9" w:rsidRPr="00B3637E" w14:paraId="239541DB" w14:textId="77777777" w:rsidTr="00833BBA">
        <w:tc>
          <w:tcPr>
            <w:tcW w:w="8580" w:type="dxa"/>
            <w:gridSpan w:val="8"/>
            <w:tcBorders>
              <w:top w:val="single" w:sz="4" w:space="0" w:color="auto"/>
              <w:left w:val="single" w:sz="24" w:space="0" w:color="auto"/>
              <w:right w:val="single" w:sz="24" w:space="0" w:color="auto"/>
            </w:tcBorders>
            <w:shd w:val="clear" w:color="auto" w:fill="auto"/>
          </w:tcPr>
          <w:p w14:paraId="2DC09187" w14:textId="77777777" w:rsidR="006A75D9" w:rsidRDefault="006A75D9" w:rsidP="00833BBA">
            <w:pPr>
              <w:rPr>
                <w:rFonts w:ascii="Calibri" w:hAnsi="Calibri"/>
                <w:b/>
                <w:sz w:val="20"/>
                <w:szCs w:val="20"/>
              </w:rPr>
            </w:pPr>
            <w:r>
              <w:rPr>
                <w:rFonts w:ascii="Calibri" w:hAnsi="Calibri"/>
                <w:b/>
                <w:sz w:val="20"/>
                <w:szCs w:val="20"/>
              </w:rPr>
              <w:t>Measurable Project Objectives:</w:t>
            </w:r>
          </w:p>
          <w:p w14:paraId="4F9BB5AB" w14:textId="77777777" w:rsidR="006A75D9" w:rsidRPr="00B3637E" w:rsidRDefault="006A75D9" w:rsidP="00833BBA">
            <w:pPr>
              <w:rPr>
                <w:rFonts w:ascii="Calibri" w:hAnsi="Calibri"/>
                <w:b/>
                <w:sz w:val="20"/>
                <w:szCs w:val="20"/>
              </w:rPr>
            </w:pPr>
            <w:r>
              <w:rPr>
                <w:rFonts w:ascii="Calibri" w:hAnsi="Calibri"/>
                <w:b/>
                <w:sz w:val="20"/>
                <w:szCs w:val="20"/>
              </w:rPr>
              <w:t xml:space="preserve">Estimate coordinator will provide a specific plan towards the materials and execution needed. Claim coordinator will negotiate the reasonable financial coverage for this project. Inspection will provide the ideal information for a city permit and to satisfy the project evaluation. </w:t>
            </w:r>
          </w:p>
        </w:tc>
      </w:tr>
      <w:tr w:rsidR="006A75D9" w:rsidRPr="00B3637E" w14:paraId="73C43E36" w14:textId="77777777" w:rsidTr="00833BBA">
        <w:tc>
          <w:tcPr>
            <w:tcW w:w="8580" w:type="dxa"/>
            <w:gridSpan w:val="8"/>
            <w:tcBorders>
              <w:top w:val="single" w:sz="4" w:space="0" w:color="auto"/>
              <w:left w:val="single" w:sz="24" w:space="0" w:color="auto"/>
              <w:right w:val="single" w:sz="24" w:space="0" w:color="auto"/>
            </w:tcBorders>
            <w:shd w:val="clear" w:color="auto" w:fill="auto"/>
          </w:tcPr>
          <w:p w14:paraId="300C3524" w14:textId="77777777" w:rsidR="006A75D9" w:rsidRDefault="006A75D9" w:rsidP="00833BBA">
            <w:pPr>
              <w:rPr>
                <w:rFonts w:ascii="Calibri" w:hAnsi="Calibri"/>
                <w:b/>
                <w:sz w:val="20"/>
                <w:szCs w:val="20"/>
              </w:rPr>
            </w:pPr>
            <w:r>
              <w:rPr>
                <w:rFonts w:ascii="Calibri" w:hAnsi="Calibri"/>
                <w:b/>
                <w:sz w:val="20"/>
                <w:szCs w:val="20"/>
              </w:rPr>
              <w:t>High-Level Requirements:</w:t>
            </w:r>
          </w:p>
          <w:p w14:paraId="5F5F83F6" w14:textId="77777777" w:rsidR="006A75D9" w:rsidRDefault="006A75D9" w:rsidP="00833BBA">
            <w:pPr>
              <w:rPr>
                <w:rFonts w:ascii="Calibri" w:hAnsi="Calibri"/>
                <w:b/>
                <w:sz w:val="20"/>
                <w:szCs w:val="20"/>
              </w:rPr>
            </w:pPr>
            <w:r>
              <w:rPr>
                <w:rFonts w:ascii="Calibri" w:hAnsi="Calibri"/>
                <w:b/>
                <w:sz w:val="20"/>
                <w:szCs w:val="20"/>
              </w:rPr>
              <w:t xml:space="preserve">It will be required that the financial coverage is acquired as quickly as possible. It will be required for the appropriate materials to be purchased and usable in time for the executing phase. It will also be required for frequent communication between the party executing to the project manager. </w:t>
            </w:r>
          </w:p>
          <w:p w14:paraId="6E56650F" w14:textId="77777777" w:rsidR="006A75D9" w:rsidRDefault="006A75D9" w:rsidP="00833BBA">
            <w:pPr>
              <w:rPr>
                <w:rFonts w:ascii="Calibri" w:hAnsi="Calibri"/>
                <w:b/>
                <w:sz w:val="20"/>
                <w:szCs w:val="20"/>
              </w:rPr>
            </w:pPr>
          </w:p>
          <w:p w14:paraId="036FD17C" w14:textId="77777777" w:rsidR="006A75D9" w:rsidRPr="00B3637E" w:rsidRDefault="006A75D9" w:rsidP="00833BBA">
            <w:pPr>
              <w:rPr>
                <w:rFonts w:ascii="Calibri" w:hAnsi="Calibri"/>
                <w:b/>
                <w:sz w:val="20"/>
                <w:szCs w:val="20"/>
              </w:rPr>
            </w:pPr>
          </w:p>
        </w:tc>
      </w:tr>
      <w:tr w:rsidR="006A75D9" w:rsidRPr="00B3637E" w14:paraId="1B487C8E" w14:textId="77777777" w:rsidTr="00833BBA">
        <w:tc>
          <w:tcPr>
            <w:tcW w:w="8580" w:type="dxa"/>
            <w:gridSpan w:val="8"/>
            <w:tcBorders>
              <w:left w:val="single" w:sz="24" w:space="0" w:color="auto"/>
              <w:bottom w:val="single" w:sz="4" w:space="0" w:color="auto"/>
              <w:right w:val="single" w:sz="24" w:space="0" w:color="auto"/>
            </w:tcBorders>
            <w:shd w:val="clear" w:color="auto" w:fill="F2F2F2"/>
          </w:tcPr>
          <w:p w14:paraId="4A939859" w14:textId="77777777" w:rsidR="006A75D9" w:rsidRDefault="006A75D9" w:rsidP="00833BBA">
            <w:pP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Summary of Milestones:</w:t>
            </w:r>
            <w:r>
              <w:rPr>
                <w:rFonts w:ascii="Calibri" w:eastAsia="MS Gothic" w:hAnsi="Calibri" w:cs="Menlo Regular"/>
                <w:b/>
                <w:color w:val="000000"/>
                <w:sz w:val="20"/>
                <w:szCs w:val="20"/>
              </w:rPr>
              <w:t xml:space="preserve"> The milestones for this project will consist of six stages. The stages are: first inspection, a claim for financial coverage (the client has requested), a quote by the claim coordinator, materials are to be ordered and acquired, one day of execution and services (by a four-person crew and outside-hire personnel), and the final inspection.</w:t>
            </w:r>
          </w:p>
        </w:tc>
      </w:tr>
      <w:tr w:rsidR="006A75D9" w:rsidRPr="00B3637E" w14:paraId="4EBFE2FC" w14:textId="77777777" w:rsidTr="00833BBA">
        <w:trPr>
          <w:trHeight w:val="184"/>
        </w:trPr>
        <w:tc>
          <w:tcPr>
            <w:tcW w:w="2862" w:type="dxa"/>
            <w:gridSpan w:val="2"/>
            <w:tcBorders>
              <w:left w:val="single" w:sz="24" w:space="0" w:color="auto"/>
              <w:right w:val="single" w:sz="4" w:space="0" w:color="auto"/>
            </w:tcBorders>
            <w:shd w:val="clear" w:color="auto" w:fill="auto"/>
          </w:tcPr>
          <w:p w14:paraId="46DF0E7B"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Deliverable</w:t>
            </w:r>
          </w:p>
        </w:tc>
        <w:tc>
          <w:tcPr>
            <w:tcW w:w="2883" w:type="dxa"/>
            <w:gridSpan w:val="4"/>
            <w:tcBorders>
              <w:left w:val="single" w:sz="4" w:space="0" w:color="auto"/>
              <w:right w:val="single" w:sz="4" w:space="0" w:color="auto"/>
            </w:tcBorders>
            <w:shd w:val="clear" w:color="auto" w:fill="auto"/>
          </w:tcPr>
          <w:p w14:paraId="763B55AE"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Deadline</w:t>
            </w:r>
          </w:p>
        </w:tc>
        <w:tc>
          <w:tcPr>
            <w:tcW w:w="2835" w:type="dxa"/>
            <w:gridSpan w:val="2"/>
            <w:tcBorders>
              <w:left w:val="single" w:sz="4" w:space="0" w:color="auto"/>
              <w:right w:val="single" w:sz="24" w:space="0" w:color="auto"/>
            </w:tcBorders>
            <w:shd w:val="clear" w:color="auto" w:fill="auto"/>
          </w:tcPr>
          <w:p w14:paraId="5D52DB9C" w14:textId="77777777" w:rsidR="006A75D9"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Who is responsible</w:t>
            </w:r>
          </w:p>
        </w:tc>
      </w:tr>
      <w:tr w:rsidR="006A75D9" w:rsidRPr="00B3637E" w14:paraId="1C79911C" w14:textId="77777777" w:rsidTr="00833BBA">
        <w:trPr>
          <w:trHeight w:val="181"/>
        </w:trPr>
        <w:tc>
          <w:tcPr>
            <w:tcW w:w="2862" w:type="dxa"/>
            <w:gridSpan w:val="2"/>
            <w:tcBorders>
              <w:left w:val="single" w:sz="24" w:space="0" w:color="auto"/>
              <w:right w:val="single" w:sz="4" w:space="0" w:color="auto"/>
            </w:tcBorders>
            <w:shd w:val="clear" w:color="auto" w:fill="auto"/>
          </w:tcPr>
          <w:p w14:paraId="3273CC4B"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Inspection</w:t>
            </w:r>
          </w:p>
        </w:tc>
        <w:tc>
          <w:tcPr>
            <w:tcW w:w="2883" w:type="dxa"/>
            <w:gridSpan w:val="4"/>
            <w:tcBorders>
              <w:left w:val="single" w:sz="4" w:space="0" w:color="auto"/>
              <w:right w:val="single" w:sz="4" w:space="0" w:color="auto"/>
            </w:tcBorders>
            <w:shd w:val="clear" w:color="auto" w:fill="auto"/>
          </w:tcPr>
          <w:p w14:paraId="1F711E8F" w14:textId="675535E7"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7/18</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51AE0819"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0D9E1AF2" w14:textId="77777777" w:rsidTr="00833BBA">
        <w:trPr>
          <w:trHeight w:val="181"/>
        </w:trPr>
        <w:tc>
          <w:tcPr>
            <w:tcW w:w="2862" w:type="dxa"/>
            <w:gridSpan w:val="2"/>
            <w:tcBorders>
              <w:left w:val="single" w:sz="24" w:space="0" w:color="auto"/>
              <w:right w:val="single" w:sz="4" w:space="0" w:color="auto"/>
            </w:tcBorders>
            <w:shd w:val="clear" w:color="auto" w:fill="auto"/>
          </w:tcPr>
          <w:p w14:paraId="7EC09378"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Financial coverage</w:t>
            </w:r>
          </w:p>
        </w:tc>
        <w:tc>
          <w:tcPr>
            <w:tcW w:w="2883" w:type="dxa"/>
            <w:gridSpan w:val="4"/>
            <w:tcBorders>
              <w:left w:val="single" w:sz="4" w:space="0" w:color="auto"/>
              <w:right w:val="single" w:sz="4" w:space="0" w:color="auto"/>
            </w:tcBorders>
            <w:shd w:val="clear" w:color="auto" w:fill="auto"/>
          </w:tcPr>
          <w:p w14:paraId="3CE65A8E" w14:textId="2199288E"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7/31</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6C2CCC14"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18102016" w14:textId="77777777" w:rsidTr="00833BBA">
        <w:trPr>
          <w:trHeight w:val="181"/>
        </w:trPr>
        <w:tc>
          <w:tcPr>
            <w:tcW w:w="2862" w:type="dxa"/>
            <w:gridSpan w:val="2"/>
            <w:tcBorders>
              <w:left w:val="single" w:sz="24" w:space="0" w:color="auto"/>
              <w:right w:val="single" w:sz="4" w:space="0" w:color="auto"/>
            </w:tcBorders>
            <w:shd w:val="clear" w:color="auto" w:fill="auto"/>
          </w:tcPr>
          <w:p w14:paraId="057C7D2D"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Quote</w:t>
            </w:r>
          </w:p>
        </w:tc>
        <w:tc>
          <w:tcPr>
            <w:tcW w:w="2883" w:type="dxa"/>
            <w:gridSpan w:val="4"/>
            <w:tcBorders>
              <w:left w:val="single" w:sz="4" w:space="0" w:color="auto"/>
              <w:right w:val="single" w:sz="4" w:space="0" w:color="auto"/>
            </w:tcBorders>
            <w:shd w:val="clear" w:color="auto" w:fill="auto"/>
          </w:tcPr>
          <w:p w14:paraId="13DAD0DC" w14:textId="3348661F"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7/31</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4C8B5386"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4FD50262" w14:textId="77777777" w:rsidTr="00833BBA">
        <w:trPr>
          <w:trHeight w:val="181"/>
        </w:trPr>
        <w:tc>
          <w:tcPr>
            <w:tcW w:w="2862" w:type="dxa"/>
            <w:gridSpan w:val="2"/>
            <w:tcBorders>
              <w:left w:val="single" w:sz="24" w:space="0" w:color="auto"/>
              <w:right w:val="single" w:sz="4" w:space="0" w:color="auto"/>
            </w:tcBorders>
            <w:shd w:val="clear" w:color="auto" w:fill="auto"/>
          </w:tcPr>
          <w:p w14:paraId="3DABAEC1"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Planning/ Materials</w:t>
            </w:r>
          </w:p>
        </w:tc>
        <w:tc>
          <w:tcPr>
            <w:tcW w:w="2883" w:type="dxa"/>
            <w:gridSpan w:val="4"/>
            <w:tcBorders>
              <w:left w:val="single" w:sz="4" w:space="0" w:color="auto"/>
              <w:right w:val="single" w:sz="4" w:space="0" w:color="auto"/>
            </w:tcBorders>
            <w:shd w:val="clear" w:color="auto" w:fill="auto"/>
          </w:tcPr>
          <w:p w14:paraId="7E5BF5E1" w14:textId="64FBBBBC"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28F4BBCA"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2A58EE15" w14:textId="77777777" w:rsidTr="00833BBA">
        <w:trPr>
          <w:trHeight w:val="181"/>
        </w:trPr>
        <w:tc>
          <w:tcPr>
            <w:tcW w:w="2862" w:type="dxa"/>
            <w:gridSpan w:val="2"/>
            <w:tcBorders>
              <w:left w:val="single" w:sz="24" w:space="0" w:color="auto"/>
              <w:right w:val="single" w:sz="4" w:space="0" w:color="auto"/>
            </w:tcBorders>
            <w:shd w:val="clear" w:color="auto" w:fill="auto"/>
          </w:tcPr>
          <w:p w14:paraId="39C946D0"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Execution </w:t>
            </w:r>
          </w:p>
        </w:tc>
        <w:tc>
          <w:tcPr>
            <w:tcW w:w="2883" w:type="dxa"/>
            <w:gridSpan w:val="4"/>
            <w:tcBorders>
              <w:left w:val="single" w:sz="4" w:space="0" w:color="auto"/>
              <w:right w:val="single" w:sz="4" w:space="0" w:color="auto"/>
            </w:tcBorders>
            <w:shd w:val="clear" w:color="auto" w:fill="auto"/>
          </w:tcPr>
          <w:p w14:paraId="79AE71E6" w14:textId="1EECCF88"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8/22</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34548AAD"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43C5A8F4" w14:textId="77777777" w:rsidTr="00833BBA">
        <w:trPr>
          <w:trHeight w:val="181"/>
        </w:trPr>
        <w:tc>
          <w:tcPr>
            <w:tcW w:w="2862" w:type="dxa"/>
            <w:gridSpan w:val="2"/>
            <w:tcBorders>
              <w:left w:val="single" w:sz="24" w:space="0" w:color="auto"/>
              <w:right w:val="single" w:sz="4" w:space="0" w:color="auto"/>
            </w:tcBorders>
            <w:shd w:val="clear" w:color="auto" w:fill="auto"/>
          </w:tcPr>
          <w:p w14:paraId="30B2704D"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Inspection </w:t>
            </w:r>
          </w:p>
        </w:tc>
        <w:tc>
          <w:tcPr>
            <w:tcW w:w="2883" w:type="dxa"/>
            <w:gridSpan w:val="4"/>
            <w:tcBorders>
              <w:left w:val="single" w:sz="4" w:space="0" w:color="auto"/>
              <w:right w:val="single" w:sz="4" w:space="0" w:color="auto"/>
            </w:tcBorders>
            <w:shd w:val="clear" w:color="auto" w:fill="auto"/>
          </w:tcPr>
          <w:p w14:paraId="488AF730" w14:textId="3CB37A4C"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8/23</w:t>
            </w:r>
            <w:r w:rsidR="00D869D4">
              <w:rPr>
                <w:rFonts w:ascii="Calibri" w:eastAsia="MS Gothic" w:hAnsi="Calibri" w:cs="Menlo Regular"/>
                <w:b/>
                <w:color w:val="000000"/>
                <w:sz w:val="20"/>
                <w:szCs w:val="20"/>
              </w:rPr>
              <w:t>/19</w:t>
            </w:r>
          </w:p>
        </w:tc>
        <w:tc>
          <w:tcPr>
            <w:tcW w:w="2835" w:type="dxa"/>
            <w:gridSpan w:val="2"/>
            <w:tcBorders>
              <w:left w:val="single" w:sz="4" w:space="0" w:color="auto"/>
              <w:right w:val="single" w:sz="24" w:space="0" w:color="auto"/>
            </w:tcBorders>
            <w:shd w:val="clear" w:color="auto" w:fill="auto"/>
          </w:tcPr>
          <w:p w14:paraId="1639D5A4"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6F11F4D7" w14:textId="77777777" w:rsidTr="00833BBA">
        <w:tc>
          <w:tcPr>
            <w:tcW w:w="8580" w:type="dxa"/>
            <w:gridSpan w:val="8"/>
            <w:tcBorders>
              <w:left w:val="single" w:sz="24" w:space="0" w:color="auto"/>
              <w:right w:val="single" w:sz="24" w:space="0" w:color="auto"/>
            </w:tcBorders>
            <w:shd w:val="clear" w:color="auto" w:fill="auto"/>
          </w:tcPr>
          <w:p w14:paraId="10EF7136" w14:textId="77777777" w:rsidR="006A75D9" w:rsidRDefault="006A75D9" w:rsidP="00833BBA">
            <w:pPr>
              <w:tabs>
                <w:tab w:val="left" w:pos="4451"/>
              </w:tabs>
              <w:rPr>
                <w:rFonts w:ascii="Calibri" w:eastAsia="MS Gothic" w:hAnsi="Calibri" w:cs="Menlo Regular"/>
                <w:b/>
                <w:color w:val="000000"/>
                <w:sz w:val="20"/>
                <w:szCs w:val="20"/>
              </w:rPr>
            </w:pPr>
            <w:r>
              <w:rPr>
                <w:rFonts w:ascii="Calibri" w:eastAsia="MS Gothic" w:hAnsi="Calibri" w:cs="Menlo Regular"/>
                <w:b/>
                <w:color w:val="000000"/>
                <w:sz w:val="20"/>
                <w:szCs w:val="20"/>
              </w:rPr>
              <w:lastRenderedPageBreak/>
              <w:t xml:space="preserve">Success Criteria (Sponsor Acceptance Criteria): The project will be successful if each stage is executed perfectly and without unplanned complications. The project should also meet the requirements to pass final inspection. </w:t>
            </w:r>
          </w:p>
          <w:p w14:paraId="4CD6CC8E" w14:textId="77777777" w:rsidR="006A75D9" w:rsidRDefault="006A75D9" w:rsidP="00833BBA">
            <w:pPr>
              <w:rPr>
                <w:rFonts w:ascii="Calibri" w:eastAsia="MS Gothic" w:hAnsi="Calibri" w:cs="Menlo Regular"/>
                <w:color w:val="000000"/>
                <w:sz w:val="20"/>
                <w:szCs w:val="20"/>
              </w:rPr>
            </w:pPr>
          </w:p>
          <w:p w14:paraId="6772364E" w14:textId="77777777" w:rsidR="006A75D9" w:rsidRDefault="006A75D9" w:rsidP="00833BBA">
            <w:pPr>
              <w:rPr>
                <w:rFonts w:ascii="Calibri" w:eastAsia="MS Gothic" w:hAnsi="Calibri" w:cs="Menlo Regular"/>
                <w:color w:val="000000"/>
                <w:sz w:val="20"/>
                <w:szCs w:val="20"/>
              </w:rPr>
            </w:pPr>
          </w:p>
          <w:p w14:paraId="239A3C8F" w14:textId="77777777" w:rsidR="006A75D9" w:rsidRPr="008B7878" w:rsidRDefault="006A75D9" w:rsidP="00833BBA">
            <w:pPr>
              <w:rPr>
                <w:rFonts w:ascii="Calibri" w:eastAsia="MS Gothic" w:hAnsi="Calibri" w:cs="Menlo Regular"/>
                <w:color w:val="000000"/>
                <w:sz w:val="20"/>
                <w:szCs w:val="20"/>
              </w:rPr>
            </w:pPr>
          </w:p>
        </w:tc>
      </w:tr>
      <w:tr w:rsidR="006A75D9" w:rsidRPr="00B3637E" w14:paraId="31BF63B5" w14:textId="77777777" w:rsidTr="00833BBA">
        <w:tc>
          <w:tcPr>
            <w:tcW w:w="8580" w:type="dxa"/>
            <w:gridSpan w:val="8"/>
            <w:tcBorders>
              <w:left w:val="single" w:sz="24" w:space="0" w:color="auto"/>
              <w:right w:val="single" w:sz="24" w:space="0" w:color="auto"/>
            </w:tcBorders>
            <w:shd w:val="clear" w:color="auto" w:fill="F2F2F2" w:themeFill="background1" w:themeFillShade="F2"/>
          </w:tcPr>
          <w:p w14:paraId="1EEAD378"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High-level </w:t>
            </w:r>
            <w:r w:rsidRPr="00B3637E">
              <w:rPr>
                <w:rFonts w:ascii="Calibri" w:eastAsia="MS Gothic" w:hAnsi="Calibri" w:cs="Menlo Regular"/>
                <w:b/>
                <w:color w:val="000000"/>
                <w:sz w:val="20"/>
                <w:szCs w:val="20"/>
              </w:rPr>
              <w:t>risks</w:t>
            </w:r>
            <w:r>
              <w:rPr>
                <w:rFonts w:ascii="Calibri" w:eastAsia="MS Gothic" w:hAnsi="Calibri" w:cs="Menlo Regular"/>
                <w:b/>
                <w:color w:val="000000"/>
                <w:sz w:val="20"/>
                <w:szCs w:val="20"/>
              </w:rPr>
              <w:t>:</w:t>
            </w:r>
          </w:p>
        </w:tc>
      </w:tr>
      <w:tr w:rsidR="006A75D9" w:rsidRPr="00B3637E" w14:paraId="6B3EFEDA" w14:textId="77777777" w:rsidTr="00833BBA">
        <w:tc>
          <w:tcPr>
            <w:tcW w:w="4317" w:type="dxa"/>
            <w:gridSpan w:val="4"/>
            <w:tcBorders>
              <w:left w:val="single" w:sz="24" w:space="0" w:color="auto"/>
              <w:right w:val="single" w:sz="4" w:space="0" w:color="auto"/>
            </w:tcBorders>
            <w:shd w:val="clear" w:color="auto" w:fill="auto"/>
          </w:tcPr>
          <w:p w14:paraId="1660EAAD"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Risk</w:t>
            </w:r>
          </w:p>
        </w:tc>
        <w:tc>
          <w:tcPr>
            <w:tcW w:w="4263" w:type="dxa"/>
            <w:gridSpan w:val="4"/>
            <w:tcBorders>
              <w:left w:val="single" w:sz="4" w:space="0" w:color="auto"/>
              <w:right w:val="single" w:sz="24" w:space="0" w:color="auto"/>
            </w:tcBorders>
            <w:shd w:val="clear" w:color="auto" w:fill="auto"/>
          </w:tcPr>
          <w:p w14:paraId="1F17B31C" w14:textId="77777777" w:rsidR="006A75D9" w:rsidRPr="00B3637E"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Mitigation Strategy</w:t>
            </w:r>
          </w:p>
        </w:tc>
      </w:tr>
      <w:tr w:rsidR="006A75D9" w:rsidRPr="00B3637E" w14:paraId="0D8E8BFD" w14:textId="77777777" w:rsidTr="00833BBA">
        <w:tc>
          <w:tcPr>
            <w:tcW w:w="4317" w:type="dxa"/>
            <w:gridSpan w:val="4"/>
            <w:tcBorders>
              <w:left w:val="single" w:sz="24" w:space="0" w:color="auto"/>
              <w:right w:val="single" w:sz="4" w:space="0" w:color="auto"/>
            </w:tcBorders>
            <w:shd w:val="clear" w:color="auto" w:fill="auto"/>
          </w:tcPr>
          <w:p w14:paraId="6AC3EE8C"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Possibility of needing more materials than calculated. </w:t>
            </w:r>
          </w:p>
        </w:tc>
        <w:tc>
          <w:tcPr>
            <w:tcW w:w="4263" w:type="dxa"/>
            <w:gridSpan w:val="4"/>
            <w:tcBorders>
              <w:left w:val="single" w:sz="4" w:space="0" w:color="auto"/>
              <w:right w:val="single" w:sz="24" w:space="0" w:color="auto"/>
            </w:tcBorders>
            <w:shd w:val="clear" w:color="auto" w:fill="auto"/>
          </w:tcPr>
          <w:p w14:paraId="79A36CB6" w14:textId="77777777" w:rsidR="006A75D9" w:rsidRPr="00B3637E"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Purchase materials in bulk to have a little left over at the end of the project. The unused materials can be used for future projects.</w:t>
            </w:r>
          </w:p>
        </w:tc>
      </w:tr>
      <w:tr w:rsidR="006A75D9" w:rsidRPr="00B3637E" w14:paraId="5AD0415B" w14:textId="77777777" w:rsidTr="00833BBA">
        <w:tc>
          <w:tcPr>
            <w:tcW w:w="4317" w:type="dxa"/>
            <w:gridSpan w:val="4"/>
            <w:tcBorders>
              <w:left w:val="single" w:sz="24" w:space="0" w:color="auto"/>
              <w:right w:val="single" w:sz="4" w:space="0" w:color="auto"/>
            </w:tcBorders>
            <w:shd w:val="clear" w:color="auto" w:fill="auto"/>
          </w:tcPr>
          <w:p w14:paraId="309D24C7"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Bad weather on days of execution. </w:t>
            </w:r>
          </w:p>
        </w:tc>
        <w:tc>
          <w:tcPr>
            <w:tcW w:w="4263" w:type="dxa"/>
            <w:gridSpan w:val="4"/>
            <w:tcBorders>
              <w:left w:val="single" w:sz="4" w:space="0" w:color="auto"/>
              <w:right w:val="single" w:sz="24" w:space="0" w:color="auto"/>
            </w:tcBorders>
            <w:shd w:val="clear" w:color="auto" w:fill="auto"/>
          </w:tcPr>
          <w:p w14:paraId="1798C528" w14:textId="77777777" w:rsidR="006A75D9" w:rsidRPr="00B3637E"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Always pay attention to the forecast and plan some extra days in case of failure or emergencies.</w:t>
            </w:r>
          </w:p>
        </w:tc>
      </w:tr>
      <w:tr w:rsidR="006A75D9" w:rsidRPr="00B3637E" w14:paraId="5AAF362E" w14:textId="77777777" w:rsidTr="00833BBA">
        <w:tc>
          <w:tcPr>
            <w:tcW w:w="4317" w:type="dxa"/>
            <w:gridSpan w:val="4"/>
            <w:tcBorders>
              <w:left w:val="single" w:sz="24" w:space="0" w:color="auto"/>
              <w:right w:val="single" w:sz="4" w:space="0" w:color="auto"/>
            </w:tcBorders>
            <w:shd w:val="clear" w:color="auto" w:fill="auto"/>
          </w:tcPr>
          <w:p w14:paraId="0268383F"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Injuries to the executing team</w:t>
            </w:r>
          </w:p>
        </w:tc>
        <w:tc>
          <w:tcPr>
            <w:tcW w:w="4263" w:type="dxa"/>
            <w:gridSpan w:val="4"/>
            <w:tcBorders>
              <w:left w:val="single" w:sz="4" w:space="0" w:color="auto"/>
              <w:right w:val="single" w:sz="24" w:space="0" w:color="auto"/>
            </w:tcBorders>
            <w:shd w:val="clear" w:color="auto" w:fill="auto"/>
          </w:tcPr>
          <w:p w14:paraId="734289D9"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Plan and rehearse the services needed, what strategies are appropriate, and what equipment is appropriate.   </w:t>
            </w:r>
          </w:p>
        </w:tc>
      </w:tr>
      <w:tr w:rsidR="006A75D9" w:rsidRPr="00B3637E" w14:paraId="692AECB6" w14:textId="77777777" w:rsidTr="00833BBA">
        <w:trPr>
          <w:trHeight w:val="181"/>
        </w:trPr>
        <w:tc>
          <w:tcPr>
            <w:tcW w:w="2862" w:type="dxa"/>
            <w:gridSpan w:val="2"/>
            <w:tcBorders>
              <w:left w:val="single" w:sz="24" w:space="0" w:color="auto"/>
              <w:right w:val="single" w:sz="4" w:space="0" w:color="auto"/>
            </w:tcBorders>
            <w:shd w:val="clear" w:color="auto" w:fill="F2F2F2"/>
          </w:tcPr>
          <w:p w14:paraId="0EBE664B" w14:textId="77777777" w:rsidR="006A75D9" w:rsidRPr="003F5ED7" w:rsidRDefault="006A75D9" w:rsidP="00833BBA">
            <w:pPr>
              <w:pStyle w:val="NormalWeb"/>
              <w:shd w:val="clear" w:color="auto" w:fill="EFEFEF"/>
            </w:pPr>
            <w:r>
              <w:rPr>
                <w:rFonts w:ascii="Calibri" w:eastAsia="MS Gothic" w:hAnsi="Calibri" w:cs="Menlo Regular"/>
                <w:b/>
                <w:color w:val="000000"/>
                <w:sz w:val="20"/>
                <w:szCs w:val="20"/>
              </w:rPr>
              <w:t>Budget Summary:</w:t>
            </w:r>
            <w:r>
              <w:rPr>
                <w:rFonts w:ascii="Calibri" w:hAnsi="Calibri" w:cs="Calibri"/>
                <w:sz w:val="20"/>
                <w:szCs w:val="20"/>
              </w:rPr>
              <w:t xml:space="preserve"> The project’s budget is broken down to two slots for the materials purchased and shall not exceed the total of the excepted estimate of $80 unless there is a change order that has been approved by the Project Manager. </w:t>
            </w:r>
          </w:p>
        </w:tc>
        <w:tc>
          <w:tcPr>
            <w:tcW w:w="2883" w:type="dxa"/>
            <w:gridSpan w:val="4"/>
            <w:tcBorders>
              <w:left w:val="single" w:sz="4" w:space="0" w:color="auto"/>
              <w:right w:val="single" w:sz="4" w:space="0" w:color="auto"/>
            </w:tcBorders>
            <w:shd w:val="clear" w:color="auto" w:fill="F2F2F2"/>
          </w:tcPr>
          <w:p w14:paraId="39670E15" w14:textId="77777777" w:rsidR="006A75D9" w:rsidRDefault="006A75D9" w:rsidP="00833BBA">
            <w:pPr>
              <w:rPr>
                <w:rFonts w:ascii="Calibri" w:eastAsia="MS Gothic" w:hAnsi="Calibri" w:cs="Menlo Regular"/>
                <w:b/>
                <w:color w:val="000000"/>
                <w:sz w:val="20"/>
                <w:szCs w:val="20"/>
              </w:rPr>
            </w:pPr>
          </w:p>
        </w:tc>
        <w:tc>
          <w:tcPr>
            <w:tcW w:w="2835" w:type="dxa"/>
            <w:gridSpan w:val="2"/>
            <w:tcBorders>
              <w:left w:val="single" w:sz="4" w:space="0" w:color="auto"/>
              <w:right w:val="single" w:sz="24" w:space="0" w:color="auto"/>
            </w:tcBorders>
            <w:shd w:val="clear" w:color="auto" w:fill="F2F2F2"/>
          </w:tcPr>
          <w:p w14:paraId="4194165E" w14:textId="77777777" w:rsidR="006A75D9" w:rsidRDefault="006A75D9" w:rsidP="00833BBA">
            <w:pPr>
              <w:rPr>
                <w:rFonts w:ascii="Calibri" w:eastAsia="MS Gothic" w:hAnsi="Calibri" w:cs="Menlo Regular"/>
                <w:b/>
                <w:color w:val="000000"/>
                <w:sz w:val="20"/>
                <w:szCs w:val="20"/>
              </w:rPr>
            </w:pPr>
          </w:p>
        </w:tc>
      </w:tr>
      <w:tr w:rsidR="006A75D9" w:rsidRPr="00B3637E" w14:paraId="479317FA" w14:textId="77777777" w:rsidTr="00833BBA">
        <w:trPr>
          <w:trHeight w:val="181"/>
        </w:trPr>
        <w:tc>
          <w:tcPr>
            <w:tcW w:w="2862" w:type="dxa"/>
            <w:gridSpan w:val="2"/>
            <w:tcBorders>
              <w:left w:val="single" w:sz="24" w:space="0" w:color="auto"/>
              <w:right w:val="single" w:sz="4" w:space="0" w:color="auto"/>
            </w:tcBorders>
            <w:shd w:val="clear" w:color="auto" w:fill="auto"/>
          </w:tcPr>
          <w:p w14:paraId="2EC7F6C8"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Budget Category</w:t>
            </w:r>
          </w:p>
        </w:tc>
        <w:tc>
          <w:tcPr>
            <w:tcW w:w="2883" w:type="dxa"/>
            <w:gridSpan w:val="4"/>
            <w:tcBorders>
              <w:left w:val="single" w:sz="4" w:space="0" w:color="auto"/>
              <w:right w:val="single" w:sz="4" w:space="0" w:color="auto"/>
            </w:tcBorders>
            <w:shd w:val="clear" w:color="auto" w:fill="auto"/>
          </w:tcPr>
          <w:p w14:paraId="48532960"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Source</w:t>
            </w:r>
          </w:p>
        </w:tc>
        <w:tc>
          <w:tcPr>
            <w:tcW w:w="2835" w:type="dxa"/>
            <w:gridSpan w:val="2"/>
            <w:tcBorders>
              <w:left w:val="single" w:sz="4" w:space="0" w:color="auto"/>
              <w:right w:val="single" w:sz="24" w:space="0" w:color="auto"/>
            </w:tcBorders>
            <w:shd w:val="clear" w:color="auto" w:fill="auto"/>
          </w:tcPr>
          <w:p w14:paraId="39673618"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Cost</w:t>
            </w:r>
          </w:p>
        </w:tc>
      </w:tr>
      <w:tr w:rsidR="006A75D9" w:rsidRPr="00B3637E" w14:paraId="50AC8986"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710BA2D1" w14:textId="77777777" w:rsidR="006A75D9" w:rsidRDefault="006A75D9" w:rsidP="00833BBA">
            <w:pPr>
              <w:rPr>
                <w:rFonts w:ascii="Times" w:hAnsi="Times"/>
                <w:b/>
                <w:bCs/>
                <w:color w:val="000000"/>
                <w:sz w:val="20"/>
                <w:szCs w:val="20"/>
              </w:rPr>
            </w:pPr>
            <w:r>
              <w:rPr>
                <w:rFonts w:ascii="Times" w:hAnsi="Times"/>
                <w:b/>
                <w:bCs/>
                <w:color w:val="000000"/>
                <w:sz w:val="20"/>
                <w:szCs w:val="20"/>
              </w:rPr>
              <w:t xml:space="preserve">Taxes, insurance, permits &amp; fees </w:t>
            </w:r>
          </w:p>
          <w:p w14:paraId="66721353" w14:textId="77777777" w:rsidR="006A75D9" w:rsidRDefault="006A75D9" w:rsidP="00833BBA">
            <w:pPr>
              <w:rPr>
                <w:rFonts w:ascii="Times" w:hAnsi="Times"/>
                <w:b/>
                <w:bCs/>
                <w:color w:val="000000"/>
                <w:sz w:val="20"/>
                <w:szCs w:val="20"/>
              </w:rPr>
            </w:pPr>
          </w:p>
          <w:p w14:paraId="415C4A78" w14:textId="77777777" w:rsidR="006A75D9" w:rsidRDefault="006A75D9" w:rsidP="00833BBA">
            <w:r>
              <w:rPr>
                <w:rFonts w:ascii="Times" w:hAnsi="Times"/>
                <w:b/>
                <w:bCs/>
                <w:color w:val="000000"/>
                <w:sz w:val="20"/>
                <w:szCs w:val="20"/>
              </w:rPr>
              <w:t>(Bid Item) 1.00 EA @ 154.00 = 154.00</w:t>
            </w:r>
          </w:p>
          <w:p w14:paraId="0CA1A5FA" w14:textId="77777777" w:rsidR="006A75D9" w:rsidRPr="00715FDA" w:rsidRDefault="006A75D9" w:rsidP="00833BBA">
            <w:pPr>
              <w:rPr>
                <w:rFonts w:ascii="Calibri" w:eastAsia="MS Gothic" w:hAnsi="Calibri" w:cs="Menlo Regular"/>
                <w:b/>
                <w:color w:val="000000"/>
                <w:sz w:val="20"/>
                <w:szCs w:val="20"/>
              </w:rPr>
            </w:pPr>
          </w:p>
        </w:tc>
        <w:tc>
          <w:tcPr>
            <w:tcW w:w="2883" w:type="dxa"/>
            <w:gridSpan w:val="4"/>
            <w:tcBorders>
              <w:left w:val="single" w:sz="4" w:space="0" w:color="auto"/>
              <w:right w:val="single" w:sz="4" w:space="0" w:color="auto"/>
            </w:tcBorders>
            <w:shd w:val="clear" w:color="auto" w:fill="auto"/>
          </w:tcPr>
          <w:p w14:paraId="30692D21" w14:textId="1D4B5BAA"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Quality Inspection Department </w:t>
            </w:r>
          </w:p>
        </w:tc>
        <w:tc>
          <w:tcPr>
            <w:tcW w:w="2835" w:type="dxa"/>
            <w:gridSpan w:val="2"/>
            <w:tcBorders>
              <w:left w:val="single" w:sz="4" w:space="0" w:color="auto"/>
              <w:right w:val="single" w:sz="24" w:space="0" w:color="auto"/>
            </w:tcBorders>
            <w:shd w:val="clear" w:color="auto" w:fill="auto"/>
          </w:tcPr>
          <w:p w14:paraId="4DF52580" w14:textId="37FE2CF5"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200.00</w:t>
            </w:r>
          </w:p>
        </w:tc>
      </w:tr>
      <w:tr w:rsidR="006A75D9" w:rsidRPr="00B3637E" w14:paraId="2147A1AD"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0624B459" w14:textId="77777777" w:rsidR="006A75D9" w:rsidRDefault="006A75D9" w:rsidP="00833BBA">
            <w:pPr>
              <w:rPr>
                <w:rFonts w:ascii="Times" w:hAnsi="Times"/>
                <w:b/>
                <w:bCs/>
                <w:color w:val="000000"/>
                <w:sz w:val="20"/>
                <w:szCs w:val="20"/>
              </w:rPr>
            </w:pPr>
            <w:r>
              <w:rPr>
                <w:rFonts w:ascii="Times" w:hAnsi="Times"/>
                <w:b/>
                <w:bCs/>
                <w:color w:val="000000"/>
                <w:sz w:val="20"/>
                <w:szCs w:val="20"/>
              </w:rPr>
              <w:t xml:space="preserve">Tear off, haul and dispose of comp. shingles </w:t>
            </w:r>
          </w:p>
          <w:p w14:paraId="49276591" w14:textId="77777777" w:rsidR="006A75D9" w:rsidRDefault="006A75D9" w:rsidP="00833BBA">
            <w:pPr>
              <w:rPr>
                <w:rFonts w:ascii="Times" w:hAnsi="Times"/>
                <w:b/>
                <w:bCs/>
                <w:color w:val="000000"/>
                <w:sz w:val="20"/>
                <w:szCs w:val="20"/>
              </w:rPr>
            </w:pPr>
          </w:p>
          <w:p w14:paraId="07703E1A" w14:textId="77777777" w:rsidR="006A75D9" w:rsidRDefault="006A75D9" w:rsidP="00833BBA">
            <w:r>
              <w:rPr>
                <w:rFonts w:ascii="Times" w:hAnsi="Times"/>
                <w:b/>
                <w:bCs/>
                <w:color w:val="000000"/>
                <w:sz w:val="20"/>
                <w:szCs w:val="20"/>
              </w:rPr>
              <w:t xml:space="preserve">- 3 tab 33.77 SQ @ 47.23 = 1,594.96 3. 3 tab - 25 yr. - </w:t>
            </w:r>
            <w:r>
              <w:rPr>
                <w:rFonts w:ascii="Times" w:hAnsi="Times"/>
                <w:b/>
                <w:bCs/>
                <w:color w:val="000000"/>
                <w:sz w:val="20"/>
                <w:szCs w:val="20"/>
              </w:rPr>
              <w:lastRenderedPageBreak/>
              <w:t>comp. shingle roofing - w/out felt 39.00 SQ @ 212.01 = 8,268.39 4. Roofing felt - 30 lb. 33.77 SQ @ 42.00 = 1,418.34 5. Re-nailing of roof sheathing - complete re-nail 3,377.00 SF @ 0.27 = 911.79</w:t>
            </w:r>
          </w:p>
          <w:p w14:paraId="780B176D" w14:textId="77777777" w:rsidR="006A75D9" w:rsidRDefault="006A75D9" w:rsidP="00833BBA">
            <w:pPr>
              <w:rPr>
                <w:rFonts w:ascii="Calibri" w:eastAsia="MS Gothic" w:hAnsi="Calibri" w:cs="Menlo Regular"/>
                <w:b/>
                <w:color w:val="000000"/>
                <w:sz w:val="20"/>
                <w:szCs w:val="20"/>
              </w:rPr>
            </w:pPr>
          </w:p>
        </w:tc>
        <w:tc>
          <w:tcPr>
            <w:tcW w:w="2883" w:type="dxa"/>
            <w:gridSpan w:val="4"/>
            <w:tcBorders>
              <w:left w:val="single" w:sz="4" w:space="0" w:color="auto"/>
              <w:right w:val="single" w:sz="4" w:space="0" w:color="auto"/>
            </w:tcBorders>
            <w:shd w:val="clear" w:color="auto" w:fill="auto"/>
          </w:tcPr>
          <w:p w14:paraId="5C8EA256" w14:textId="607785AB"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lastRenderedPageBreak/>
              <w:t>Executing Team</w:t>
            </w:r>
          </w:p>
        </w:tc>
        <w:tc>
          <w:tcPr>
            <w:tcW w:w="2835" w:type="dxa"/>
            <w:gridSpan w:val="2"/>
            <w:tcBorders>
              <w:left w:val="single" w:sz="4" w:space="0" w:color="auto"/>
              <w:right w:val="single" w:sz="24" w:space="0" w:color="auto"/>
            </w:tcBorders>
            <w:shd w:val="clear" w:color="auto" w:fill="auto"/>
          </w:tcPr>
          <w:p w14:paraId="66F6B341" w14:textId="48513A3B" w:rsidR="006A75D9" w:rsidRDefault="00CA0542"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1000.00</w:t>
            </w:r>
          </w:p>
        </w:tc>
      </w:tr>
      <w:tr w:rsidR="00CA0542" w:rsidRPr="00B3637E" w14:paraId="1858049E"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54123440" w14:textId="77777777" w:rsidR="00CA0542" w:rsidRDefault="00CA0542" w:rsidP="00CA0542">
            <w:pPr>
              <w:rPr>
                <w:rFonts w:ascii="Times" w:hAnsi="Times"/>
                <w:b/>
                <w:bCs/>
                <w:color w:val="000000"/>
                <w:sz w:val="20"/>
                <w:szCs w:val="20"/>
              </w:rPr>
            </w:pPr>
            <w:r>
              <w:rPr>
                <w:rFonts w:ascii="Times" w:hAnsi="Times"/>
                <w:b/>
                <w:bCs/>
                <w:color w:val="000000"/>
                <w:sz w:val="20"/>
                <w:szCs w:val="20"/>
              </w:rPr>
              <w:t>R&amp;R Gable cornice return</w:t>
            </w:r>
          </w:p>
          <w:p w14:paraId="596B6340" w14:textId="77777777" w:rsidR="00CA0542" w:rsidRDefault="00CA0542" w:rsidP="00CA0542">
            <w:pPr>
              <w:rPr>
                <w:rFonts w:ascii="Times" w:hAnsi="Times"/>
                <w:b/>
                <w:bCs/>
                <w:color w:val="000000"/>
                <w:sz w:val="20"/>
                <w:szCs w:val="20"/>
              </w:rPr>
            </w:pPr>
          </w:p>
          <w:p w14:paraId="07CB6C97" w14:textId="77777777" w:rsidR="00CA0542" w:rsidRDefault="00CA0542" w:rsidP="00CA0542">
            <w:r>
              <w:rPr>
                <w:rFonts w:ascii="Times" w:hAnsi="Times"/>
                <w:b/>
                <w:bCs/>
                <w:color w:val="000000"/>
                <w:sz w:val="20"/>
                <w:szCs w:val="20"/>
              </w:rPr>
              <w:t xml:space="preserve"> - 3 tab 2.00 EA @ 94.31 = 188.62</w:t>
            </w:r>
          </w:p>
          <w:p w14:paraId="22118445" w14:textId="77777777" w:rsidR="00CA0542" w:rsidRDefault="00CA0542" w:rsidP="00CA0542">
            <w:pPr>
              <w:rPr>
                <w:rFonts w:ascii="Calibri" w:eastAsia="MS Gothic" w:hAnsi="Calibri" w:cs="Menlo Regular"/>
                <w:b/>
                <w:color w:val="000000"/>
                <w:sz w:val="20"/>
                <w:szCs w:val="20"/>
              </w:rPr>
            </w:pPr>
          </w:p>
        </w:tc>
        <w:tc>
          <w:tcPr>
            <w:tcW w:w="2883" w:type="dxa"/>
            <w:gridSpan w:val="4"/>
            <w:tcBorders>
              <w:left w:val="single" w:sz="4" w:space="0" w:color="auto"/>
              <w:right w:val="single" w:sz="4" w:space="0" w:color="auto"/>
            </w:tcBorders>
            <w:shd w:val="clear" w:color="auto" w:fill="auto"/>
          </w:tcPr>
          <w:p w14:paraId="150C1360" w14:textId="38991F4F"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0B500838" w14:textId="11173462"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200.00</w:t>
            </w:r>
          </w:p>
        </w:tc>
      </w:tr>
      <w:tr w:rsidR="00CA0542" w:rsidRPr="00B3637E" w14:paraId="500532B6"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03B5E4B0"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R&amp;R Ridge cap </w:t>
            </w:r>
          </w:p>
          <w:p w14:paraId="7412EBC2" w14:textId="77777777" w:rsidR="00CA0542" w:rsidRDefault="00CA0542" w:rsidP="00CA0542">
            <w:pPr>
              <w:rPr>
                <w:rFonts w:ascii="Times" w:hAnsi="Times"/>
                <w:b/>
                <w:bCs/>
                <w:color w:val="000000"/>
                <w:sz w:val="20"/>
                <w:szCs w:val="20"/>
              </w:rPr>
            </w:pPr>
          </w:p>
          <w:p w14:paraId="14EB57AF" w14:textId="77777777" w:rsidR="00CA0542" w:rsidRDefault="00CA0542" w:rsidP="00CA0542">
            <w:r>
              <w:rPr>
                <w:rFonts w:ascii="Times" w:hAnsi="Times"/>
                <w:b/>
                <w:bCs/>
                <w:color w:val="000000"/>
                <w:sz w:val="20"/>
                <w:szCs w:val="20"/>
              </w:rPr>
              <w:t xml:space="preserve">- composition shingles 164.00 LF @ 7.35 = 1,205.40 </w:t>
            </w:r>
          </w:p>
          <w:p w14:paraId="238F7EC3"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52FEBC6E" w14:textId="7809D83A"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118FADA4" w14:textId="2948C856"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2000.00</w:t>
            </w:r>
          </w:p>
        </w:tc>
      </w:tr>
      <w:tr w:rsidR="00CA0542" w:rsidRPr="00B3637E" w14:paraId="53C10125"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72774A8E"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Asphalt starter </w:t>
            </w:r>
          </w:p>
          <w:p w14:paraId="65740CA4" w14:textId="77777777" w:rsidR="00CA0542" w:rsidRDefault="00CA0542" w:rsidP="00CA0542">
            <w:pPr>
              <w:rPr>
                <w:rFonts w:ascii="Times" w:hAnsi="Times"/>
                <w:b/>
                <w:bCs/>
                <w:color w:val="000000"/>
                <w:sz w:val="20"/>
                <w:szCs w:val="20"/>
              </w:rPr>
            </w:pPr>
          </w:p>
          <w:p w14:paraId="3015CE83" w14:textId="77777777" w:rsidR="00CA0542" w:rsidRDefault="00CA0542" w:rsidP="00CA0542">
            <w:r>
              <w:rPr>
                <w:rFonts w:ascii="Times" w:hAnsi="Times"/>
                <w:b/>
                <w:bCs/>
                <w:color w:val="000000"/>
                <w:sz w:val="20"/>
                <w:szCs w:val="20"/>
              </w:rPr>
              <w:t>- universal starter course 198.00 LF @ 2.32 = 459.36</w:t>
            </w:r>
          </w:p>
          <w:p w14:paraId="4FA056C0"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552CD173" w14:textId="577DB312"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336C107B" w14:textId="068F0428"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500.00</w:t>
            </w:r>
          </w:p>
        </w:tc>
      </w:tr>
      <w:tr w:rsidR="00CA0542" w:rsidRPr="00B3637E" w14:paraId="0D3DD5E5"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2E55C6B4"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 R&amp;R Valley metal</w:t>
            </w:r>
          </w:p>
          <w:p w14:paraId="2BB4AE33" w14:textId="77777777" w:rsidR="00CA0542" w:rsidRDefault="00CA0542" w:rsidP="00CA0542">
            <w:pPr>
              <w:rPr>
                <w:rFonts w:ascii="Times" w:hAnsi="Times"/>
                <w:b/>
                <w:bCs/>
                <w:color w:val="000000"/>
                <w:sz w:val="20"/>
                <w:szCs w:val="20"/>
              </w:rPr>
            </w:pPr>
          </w:p>
          <w:p w14:paraId="4D8BA6F4" w14:textId="77777777" w:rsidR="00CA0542" w:rsidRDefault="00CA0542" w:rsidP="00CA0542">
            <w:r>
              <w:rPr>
                <w:rFonts w:ascii="Times" w:hAnsi="Times"/>
                <w:b/>
                <w:bCs/>
                <w:color w:val="000000"/>
                <w:sz w:val="20"/>
                <w:szCs w:val="20"/>
              </w:rPr>
              <w:t xml:space="preserve"> 32.46 LF @ 6.22 = 201.90 </w:t>
            </w:r>
          </w:p>
          <w:p w14:paraId="0190C2F9"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29948640" w14:textId="1B0E93B3"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41EF1D24" w14:textId="784D749B"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250.00</w:t>
            </w:r>
          </w:p>
        </w:tc>
      </w:tr>
      <w:tr w:rsidR="00CA0542" w:rsidRPr="00B3637E" w14:paraId="4A9432C4"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18436BE4"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R&amp;R Flashing </w:t>
            </w:r>
          </w:p>
          <w:p w14:paraId="6D8EB80E" w14:textId="77777777" w:rsidR="00CA0542" w:rsidRDefault="00CA0542" w:rsidP="00CA0542">
            <w:pPr>
              <w:rPr>
                <w:rFonts w:ascii="Times" w:hAnsi="Times"/>
                <w:b/>
                <w:bCs/>
                <w:color w:val="000000"/>
                <w:sz w:val="20"/>
                <w:szCs w:val="20"/>
              </w:rPr>
            </w:pPr>
          </w:p>
          <w:p w14:paraId="1737F410" w14:textId="77777777" w:rsidR="00CA0542" w:rsidRDefault="00CA0542" w:rsidP="00CA0542">
            <w:r>
              <w:rPr>
                <w:rFonts w:ascii="Times" w:hAnsi="Times"/>
                <w:b/>
                <w:bCs/>
                <w:color w:val="000000"/>
                <w:sz w:val="20"/>
                <w:szCs w:val="20"/>
              </w:rPr>
              <w:t>- pipe jack 3.00 EA @ 51.26 = 153.78</w:t>
            </w:r>
          </w:p>
          <w:p w14:paraId="589AD0C5"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4647EFEE" w14:textId="00EB7242"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50CC598C" w14:textId="3C9C3B1E"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200.00</w:t>
            </w:r>
          </w:p>
        </w:tc>
      </w:tr>
      <w:tr w:rsidR="00CA0542" w:rsidRPr="00B3637E" w14:paraId="3A25BA67"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326C5A0D" w14:textId="77777777" w:rsidR="00CA0542" w:rsidRDefault="00CA0542" w:rsidP="00CA0542">
            <w:r>
              <w:rPr>
                <w:rFonts w:ascii="Times" w:hAnsi="Times"/>
                <w:b/>
                <w:bCs/>
                <w:color w:val="000000"/>
                <w:sz w:val="20"/>
                <w:szCs w:val="20"/>
              </w:rPr>
              <w:t>Prime &amp; paint roof vent 5.00 EA @ 27.07 = 135.35</w:t>
            </w:r>
          </w:p>
          <w:p w14:paraId="01C77E31"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5D40CCA1" w14:textId="50C25E7E"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19F72A7D" w14:textId="70ED970A"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200.00</w:t>
            </w:r>
          </w:p>
        </w:tc>
      </w:tr>
      <w:tr w:rsidR="00CA0542" w:rsidRPr="00B3637E" w14:paraId="3B77405B"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546CD5B6"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R&amp;R Drip edge </w:t>
            </w:r>
          </w:p>
          <w:p w14:paraId="6E4F8E37" w14:textId="77777777" w:rsidR="00CA0542" w:rsidRDefault="00CA0542" w:rsidP="00CA0542">
            <w:pPr>
              <w:rPr>
                <w:rFonts w:ascii="Times" w:hAnsi="Times"/>
                <w:b/>
                <w:bCs/>
                <w:color w:val="000000"/>
                <w:sz w:val="20"/>
                <w:szCs w:val="20"/>
              </w:rPr>
            </w:pPr>
          </w:p>
          <w:p w14:paraId="7D0FD1C8" w14:textId="77777777" w:rsidR="00CA0542" w:rsidRDefault="00CA0542" w:rsidP="00CA0542">
            <w:r>
              <w:rPr>
                <w:rFonts w:ascii="Times" w:hAnsi="Times"/>
                <w:b/>
                <w:bCs/>
                <w:color w:val="000000"/>
                <w:sz w:val="20"/>
                <w:szCs w:val="20"/>
              </w:rPr>
              <w:t>237.72 LF @ 2.80 = 665.62</w:t>
            </w:r>
          </w:p>
          <w:p w14:paraId="62EFE4F5"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282F7C39" w14:textId="58518AF6"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40BD5BCB" w14:textId="2B648497"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700.00</w:t>
            </w:r>
          </w:p>
        </w:tc>
      </w:tr>
      <w:tr w:rsidR="00CA0542" w:rsidRPr="00B3637E" w14:paraId="19426110"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68ECB314" w14:textId="77777777" w:rsidR="00CA0542" w:rsidRDefault="00CA0542" w:rsidP="00CA0542">
            <w:pPr>
              <w:rPr>
                <w:rFonts w:ascii="Times" w:hAnsi="Times"/>
                <w:b/>
                <w:bCs/>
                <w:color w:val="000000"/>
                <w:sz w:val="20"/>
                <w:szCs w:val="20"/>
              </w:rPr>
            </w:pPr>
            <w:r>
              <w:rPr>
                <w:rFonts w:ascii="Times" w:hAnsi="Times"/>
                <w:b/>
                <w:bCs/>
                <w:color w:val="000000"/>
                <w:sz w:val="20"/>
                <w:szCs w:val="20"/>
              </w:rPr>
              <w:lastRenderedPageBreak/>
              <w:t xml:space="preserve">R&amp;R Roof vent </w:t>
            </w:r>
          </w:p>
          <w:p w14:paraId="5B9F062B" w14:textId="77777777" w:rsidR="00CA0542" w:rsidRDefault="00CA0542" w:rsidP="00CA0542">
            <w:pPr>
              <w:rPr>
                <w:rFonts w:ascii="Times" w:hAnsi="Times"/>
                <w:b/>
                <w:bCs/>
                <w:color w:val="000000"/>
                <w:sz w:val="20"/>
                <w:szCs w:val="20"/>
              </w:rPr>
            </w:pPr>
          </w:p>
          <w:p w14:paraId="7EBC7BC8" w14:textId="77777777" w:rsidR="00CA0542" w:rsidRPr="00CD5403" w:rsidRDefault="00CA0542" w:rsidP="00CA0542">
            <w:r>
              <w:rPr>
                <w:rFonts w:ascii="Times" w:hAnsi="Times"/>
                <w:b/>
                <w:bCs/>
                <w:color w:val="000000"/>
                <w:sz w:val="20"/>
                <w:szCs w:val="20"/>
              </w:rPr>
              <w:t>- off ridge type - 6' 2.00 EA @ 200.08 = 400.16 14. Seal &amp; paint trim - two coats 237.72 LF @ 1.04 = 247.23</w:t>
            </w:r>
          </w:p>
        </w:tc>
        <w:tc>
          <w:tcPr>
            <w:tcW w:w="2883" w:type="dxa"/>
            <w:gridSpan w:val="4"/>
            <w:tcBorders>
              <w:left w:val="single" w:sz="4" w:space="0" w:color="auto"/>
              <w:right w:val="single" w:sz="4" w:space="0" w:color="auto"/>
            </w:tcBorders>
            <w:shd w:val="clear" w:color="auto" w:fill="auto"/>
          </w:tcPr>
          <w:p w14:paraId="1FE59188" w14:textId="3E95F5F8"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Executing Team</w:t>
            </w:r>
          </w:p>
        </w:tc>
        <w:tc>
          <w:tcPr>
            <w:tcW w:w="2835" w:type="dxa"/>
            <w:gridSpan w:val="2"/>
            <w:tcBorders>
              <w:left w:val="single" w:sz="4" w:space="0" w:color="auto"/>
              <w:right w:val="single" w:sz="24" w:space="0" w:color="auto"/>
            </w:tcBorders>
            <w:shd w:val="clear" w:color="auto" w:fill="auto"/>
          </w:tcPr>
          <w:p w14:paraId="450CDB35" w14:textId="1AFB5D10"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300.00</w:t>
            </w:r>
          </w:p>
        </w:tc>
      </w:tr>
      <w:tr w:rsidR="00CA0542" w:rsidRPr="00B3637E" w14:paraId="0EE0CB3A" w14:textId="77777777" w:rsidTr="00833BBA">
        <w:trPr>
          <w:trHeight w:val="181"/>
        </w:trPr>
        <w:tc>
          <w:tcPr>
            <w:tcW w:w="2862" w:type="dxa"/>
            <w:gridSpan w:val="2"/>
            <w:tcBorders>
              <w:left w:val="single" w:sz="24" w:space="0" w:color="auto"/>
              <w:bottom w:val="single" w:sz="4" w:space="0" w:color="auto"/>
              <w:right w:val="single" w:sz="4" w:space="0" w:color="auto"/>
            </w:tcBorders>
            <w:shd w:val="clear" w:color="auto" w:fill="auto"/>
          </w:tcPr>
          <w:p w14:paraId="2292705E" w14:textId="77777777" w:rsidR="00CA0542" w:rsidRDefault="00CA0542" w:rsidP="00CA0542">
            <w:pPr>
              <w:rPr>
                <w:rFonts w:ascii="Times" w:hAnsi="Times"/>
                <w:b/>
                <w:bCs/>
                <w:color w:val="000000"/>
                <w:sz w:val="20"/>
                <w:szCs w:val="20"/>
              </w:rPr>
            </w:pPr>
            <w:r>
              <w:rPr>
                <w:rFonts w:ascii="Times" w:hAnsi="Times"/>
                <w:b/>
                <w:bCs/>
                <w:color w:val="000000"/>
                <w:sz w:val="20"/>
                <w:szCs w:val="20"/>
              </w:rPr>
              <w:t xml:space="preserve">Electrician </w:t>
            </w:r>
          </w:p>
          <w:p w14:paraId="66ED798C" w14:textId="77777777" w:rsidR="00CA0542" w:rsidRDefault="00CA0542" w:rsidP="00CA0542">
            <w:pPr>
              <w:rPr>
                <w:rFonts w:ascii="Times" w:hAnsi="Times"/>
                <w:b/>
                <w:bCs/>
                <w:color w:val="000000"/>
                <w:sz w:val="20"/>
                <w:szCs w:val="20"/>
              </w:rPr>
            </w:pPr>
          </w:p>
          <w:p w14:paraId="3F5CE0ED" w14:textId="77777777" w:rsidR="00CA0542" w:rsidRDefault="00CA0542" w:rsidP="00CA0542">
            <w:r>
              <w:rPr>
                <w:rFonts w:ascii="Times" w:hAnsi="Times"/>
                <w:b/>
                <w:bCs/>
                <w:color w:val="000000"/>
                <w:sz w:val="20"/>
                <w:szCs w:val="20"/>
              </w:rPr>
              <w:t xml:space="preserve">- per hour 2.00 HR @ 105.00 = 210.00 Labor hours to detach and reset the solar panel for the solar light located on the front slope/garage fascia. 16. R&amp;R Flashing - rain diverter 1.00 EA @ 49.98 = 49.98 17. Digital satellite system - Detach &amp; reset 1.00 EA @ 27.82 = 27.82 </w:t>
            </w:r>
          </w:p>
          <w:p w14:paraId="692DC19B" w14:textId="77777777" w:rsidR="00CA0542" w:rsidRDefault="00CA0542" w:rsidP="00CA0542">
            <w:pPr>
              <w:rPr>
                <w:rFonts w:ascii="Times" w:hAnsi="Times"/>
                <w:b/>
                <w:bCs/>
                <w:color w:val="000000"/>
                <w:sz w:val="20"/>
                <w:szCs w:val="20"/>
              </w:rPr>
            </w:pPr>
          </w:p>
        </w:tc>
        <w:tc>
          <w:tcPr>
            <w:tcW w:w="2883" w:type="dxa"/>
            <w:gridSpan w:val="4"/>
            <w:tcBorders>
              <w:left w:val="single" w:sz="4" w:space="0" w:color="auto"/>
              <w:right w:val="single" w:sz="4" w:space="0" w:color="auto"/>
            </w:tcBorders>
            <w:shd w:val="clear" w:color="auto" w:fill="auto"/>
          </w:tcPr>
          <w:p w14:paraId="1B694B86" w14:textId="06DBF1CF"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Outside-Hire Service </w:t>
            </w:r>
          </w:p>
        </w:tc>
        <w:tc>
          <w:tcPr>
            <w:tcW w:w="2835" w:type="dxa"/>
            <w:gridSpan w:val="2"/>
            <w:tcBorders>
              <w:left w:val="single" w:sz="4" w:space="0" w:color="auto"/>
              <w:right w:val="single" w:sz="24" w:space="0" w:color="auto"/>
            </w:tcBorders>
            <w:shd w:val="clear" w:color="auto" w:fill="auto"/>
          </w:tcPr>
          <w:p w14:paraId="318322F4" w14:textId="6879289C"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30.00</w:t>
            </w:r>
          </w:p>
        </w:tc>
      </w:tr>
      <w:tr w:rsidR="00CA0542" w:rsidRPr="00B3637E" w14:paraId="5E4DEB53" w14:textId="77777777" w:rsidTr="00833BBA">
        <w:trPr>
          <w:trHeight w:val="181"/>
        </w:trPr>
        <w:tc>
          <w:tcPr>
            <w:tcW w:w="2862" w:type="dxa"/>
            <w:gridSpan w:val="2"/>
            <w:tcBorders>
              <w:top w:val="single" w:sz="4" w:space="0" w:color="auto"/>
              <w:left w:val="single" w:sz="24" w:space="0" w:color="auto"/>
              <w:right w:val="single" w:sz="4" w:space="0" w:color="auto"/>
            </w:tcBorders>
            <w:shd w:val="clear" w:color="auto" w:fill="auto"/>
          </w:tcPr>
          <w:p w14:paraId="60E128B7" w14:textId="77777777"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Total: </w:t>
            </w:r>
          </w:p>
        </w:tc>
        <w:tc>
          <w:tcPr>
            <w:tcW w:w="2883" w:type="dxa"/>
            <w:gridSpan w:val="4"/>
            <w:tcBorders>
              <w:left w:val="single" w:sz="4" w:space="0" w:color="auto"/>
              <w:right w:val="single" w:sz="4" w:space="0" w:color="auto"/>
            </w:tcBorders>
            <w:shd w:val="clear" w:color="auto" w:fill="auto"/>
          </w:tcPr>
          <w:p w14:paraId="38E3DA9C" w14:textId="77777777" w:rsidR="00CA0542" w:rsidRDefault="00CA0542" w:rsidP="00CA0542">
            <w:pPr>
              <w:rPr>
                <w:rFonts w:ascii="Calibri" w:eastAsia="MS Gothic" w:hAnsi="Calibri" w:cs="Menlo Regular"/>
                <w:b/>
                <w:color w:val="000000"/>
                <w:sz w:val="20"/>
                <w:szCs w:val="20"/>
              </w:rPr>
            </w:pPr>
          </w:p>
        </w:tc>
        <w:tc>
          <w:tcPr>
            <w:tcW w:w="2835" w:type="dxa"/>
            <w:gridSpan w:val="2"/>
            <w:tcBorders>
              <w:left w:val="single" w:sz="4" w:space="0" w:color="auto"/>
              <w:right w:val="single" w:sz="24" w:space="0" w:color="auto"/>
            </w:tcBorders>
            <w:shd w:val="clear" w:color="auto" w:fill="auto"/>
          </w:tcPr>
          <w:p w14:paraId="18465C41" w14:textId="207C46CA" w:rsidR="00CA0542" w:rsidRDefault="00CA0542" w:rsidP="00CA0542">
            <w:pPr>
              <w:rPr>
                <w:rFonts w:ascii="Calibri" w:eastAsia="MS Gothic" w:hAnsi="Calibri" w:cs="Menlo Regular"/>
                <w:b/>
                <w:color w:val="000000"/>
                <w:sz w:val="20"/>
                <w:szCs w:val="20"/>
              </w:rPr>
            </w:pPr>
            <w:r>
              <w:rPr>
                <w:rFonts w:ascii="Calibri" w:eastAsia="MS Gothic" w:hAnsi="Calibri" w:cs="Menlo Regular"/>
                <w:b/>
                <w:color w:val="000000"/>
                <w:sz w:val="20"/>
                <w:szCs w:val="20"/>
              </w:rPr>
              <w:t>5580.00</w:t>
            </w:r>
          </w:p>
        </w:tc>
      </w:tr>
      <w:tr w:rsidR="00CA0542" w:rsidRPr="00B3637E" w14:paraId="339CC775" w14:textId="77777777" w:rsidTr="00833BBA">
        <w:tc>
          <w:tcPr>
            <w:tcW w:w="4317" w:type="dxa"/>
            <w:gridSpan w:val="4"/>
            <w:tcBorders>
              <w:top w:val="single" w:sz="24" w:space="0" w:color="auto"/>
              <w:left w:val="nil"/>
              <w:bottom w:val="single" w:sz="24" w:space="0" w:color="auto"/>
              <w:right w:val="nil"/>
            </w:tcBorders>
            <w:shd w:val="clear" w:color="auto" w:fill="auto"/>
          </w:tcPr>
          <w:p w14:paraId="6E49B474" w14:textId="77777777" w:rsidR="00CA0542" w:rsidRDefault="00CA0542" w:rsidP="00CA0542">
            <w:pPr>
              <w:rPr>
                <w:rFonts w:ascii="Calibri" w:eastAsia="MS Gothic" w:hAnsi="Calibri" w:cs="Menlo Regular"/>
                <w:b/>
                <w:color w:val="000000"/>
                <w:sz w:val="20"/>
                <w:szCs w:val="20"/>
              </w:rPr>
            </w:pPr>
          </w:p>
          <w:p w14:paraId="1C9CB629" w14:textId="77777777" w:rsidR="00CA0542" w:rsidRPr="00B3637E" w:rsidRDefault="00CA0542" w:rsidP="00CA0542">
            <w:pPr>
              <w:rPr>
                <w:rFonts w:ascii="Calibri" w:eastAsia="MS Gothic" w:hAnsi="Calibri" w:cs="Menlo Regular"/>
                <w:b/>
                <w:color w:val="000000"/>
                <w:sz w:val="20"/>
                <w:szCs w:val="20"/>
              </w:rPr>
            </w:pPr>
          </w:p>
        </w:tc>
        <w:tc>
          <w:tcPr>
            <w:tcW w:w="4263" w:type="dxa"/>
            <w:gridSpan w:val="4"/>
            <w:tcBorders>
              <w:top w:val="single" w:sz="24" w:space="0" w:color="auto"/>
              <w:left w:val="nil"/>
              <w:bottom w:val="single" w:sz="24" w:space="0" w:color="auto"/>
              <w:right w:val="nil"/>
            </w:tcBorders>
            <w:shd w:val="clear" w:color="auto" w:fill="auto"/>
          </w:tcPr>
          <w:p w14:paraId="43050BA6" w14:textId="77777777" w:rsidR="00CA0542" w:rsidRPr="00B3637E" w:rsidRDefault="00CA0542" w:rsidP="00CA0542">
            <w:pPr>
              <w:rPr>
                <w:rFonts w:ascii="Calibri" w:hAnsi="Calibri"/>
                <w:sz w:val="20"/>
                <w:szCs w:val="20"/>
              </w:rPr>
            </w:pPr>
          </w:p>
        </w:tc>
      </w:tr>
      <w:tr w:rsidR="00CA0542" w:rsidRPr="00B3637E" w14:paraId="32B63D0B" w14:textId="77777777" w:rsidTr="00833BBA">
        <w:tc>
          <w:tcPr>
            <w:tcW w:w="8580" w:type="dxa"/>
            <w:gridSpan w:val="8"/>
            <w:tcBorders>
              <w:top w:val="single" w:sz="24" w:space="0" w:color="auto"/>
              <w:left w:val="single" w:sz="24" w:space="0" w:color="auto"/>
              <w:bottom w:val="single" w:sz="4" w:space="0" w:color="auto"/>
              <w:right w:val="single" w:sz="24" w:space="0" w:color="auto"/>
            </w:tcBorders>
            <w:shd w:val="clear" w:color="auto" w:fill="F2F2F2"/>
          </w:tcPr>
          <w:p w14:paraId="209C996A" w14:textId="77777777" w:rsidR="00CA0542" w:rsidRPr="00B3637E" w:rsidRDefault="00CA0542" w:rsidP="00CA0542">
            <w:pPr>
              <w:rPr>
                <w:rFonts w:ascii="Calibri" w:hAnsi="Calibri"/>
                <w:sz w:val="20"/>
                <w:szCs w:val="20"/>
              </w:rPr>
            </w:pPr>
            <w:r>
              <w:rPr>
                <w:rFonts w:ascii="Calibri" w:eastAsia="MS Gothic" w:hAnsi="Calibri" w:cs="Menlo Regular"/>
                <w:b/>
                <w:color w:val="000000"/>
                <w:sz w:val="20"/>
                <w:szCs w:val="20"/>
              </w:rPr>
              <w:t>Key Stakeholder List:</w:t>
            </w:r>
          </w:p>
        </w:tc>
      </w:tr>
      <w:tr w:rsidR="00CA0542" w:rsidRPr="00B3637E" w14:paraId="144829D8" w14:textId="77777777" w:rsidTr="00833BBA">
        <w:tc>
          <w:tcPr>
            <w:tcW w:w="1724" w:type="dxa"/>
            <w:tcBorders>
              <w:left w:val="single" w:sz="24" w:space="0" w:color="auto"/>
              <w:bottom w:val="single" w:sz="4" w:space="0" w:color="auto"/>
              <w:right w:val="single" w:sz="4" w:space="0" w:color="auto"/>
            </w:tcBorders>
            <w:shd w:val="clear" w:color="auto" w:fill="auto"/>
          </w:tcPr>
          <w:p w14:paraId="1450980E" w14:textId="77777777" w:rsidR="00CA0542" w:rsidRDefault="00CA0542" w:rsidP="00CA0542">
            <w:pPr>
              <w:jc w:val="center"/>
              <w:rPr>
                <w:rFonts w:ascii="Calibri" w:hAnsi="Calibri"/>
                <w:b/>
                <w:sz w:val="20"/>
                <w:szCs w:val="20"/>
              </w:rPr>
            </w:pPr>
            <w:r>
              <w:rPr>
                <w:rFonts w:ascii="Calibri" w:hAnsi="Calibri"/>
                <w:b/>
                <w:sz w:val="20"/>
                <w:szCs w:val="20"/>
              </w:rPr>
              <w:t>Name</w:t>
            </w:r>
          </w:p>
        </w:tc>
        <w:tc>
          <w:tcPr>
            <w:tcW w:w="1717" w:type="dxa"/>
            <w:gridSpan w:val="2"/>
            <w:tcBorders>
              <w:left w:val="single" w:sz="4" w:space="0" w:color="auto"/>
              <w:bottom w:val="single" w:sz="4" w:space="0" w:color="auto"/>
              <w:right w:val="single" w:sz="4" w:space="0" w:color="auto"/>
            </w:tcBorders>
            <w:shd w:val="clear" w:color="auto" w:fill="auto"/>
          </w:tcPr>
          <w:p w14:paraId="72E60861" w14:textId="77777777" w:rsidR="00CA0542" w:rsidRDefault="00CA0542" w:rsidP="00CA0542">
            <w:pPr>
              <w:jc w:val="center"/>
              <w:rPr>
                <w:rFonts w:ascii="Calibri" w:hAnsi="Calibri"/>
                <w:b/>
                <w:sz w:val="20"/>
                <w:szCs w:val="20"/>
              </w:rPr>
            </w:pPr>
            <w:r>
              <w:rPr>
                <w:rFonts w:ascii="Calibri" w:hAnsi="Calibri"/>
                <w:b/>
                <w:sz w:val="20"/>
                <w:szCs w:val="20"/>
              </w:rPr>
              <w:t>Role</w:t>
            </w:r>
          </w:p>
        </w:tc>
        <w:tc>
          <w:tcPr>
            <w:tcW w:w="1730" w:type="dxa"/>
            <w:gridSpan w:val="2"/>
            <w:tcBorders>
              <w:left w:val="single" w:sz="4" w:space="0" w:color="auto"/>
              <w:bottom w:val="single" w:sz="4" w:space="0" w:color="auto"/>
              <w:right w:val="single" w:sz="4" w:space="0" w:color="auto"/>
            </w:tcBorders>
            <w:shd w:val="clear" w:color="auto" w:fill="auto"/>
          </w:tcPr>
          <w:p w14:paraId="7DDC7363" w14:textId="77777777" w:rsidR="00CA0542" w:rsidRDefault="00CA0542" w:rsidP="00CA0542">
            <w:pPr>
              <w:jc w:val="center"/>
              <w:rPr>
                <w:rFonts w:ascii="Calibri" w:hAnsi="Calibri"/>
                <w:b/>
                <w:sz w:val="20"/>
                <w:szCs w:val="20"/>
              </w:rPr>
            </w:pPr>
            <w:r>
              <w:rPr>
                <w:rFonts w:ascii="Calibri" w:hAnsi="Calibri"/>
                <w:b/>
                <w:sz w:val="20"/>
                <w:szCs w:val="20"/>
              </w:rPr>
              <w:t>Position</w:t>
            </w:r>
          </w:p>
        </w:tc>
        <w:tc>
          <w:tcPr>
            <w:tcW w:w="1701" w:type="dxa"/>
            <w:gridSpan w:val="2"/>
            <w:tcBorders>
              <w:left w:val="single" w:sz="4" w:space="0" w:color="auto"/>
              <w:bottom w:val="single" w:sz="4" w:space="0" w:color="auto"/>
              <w:right w:val="single" w:sz="4" w:space="0" w:color="auto"/>
            </w:tcBorders>
            <w:shd w:val="clear" w:color="auto" w:fill="auto"/>
          </w:tcPr>
          <w:p w14:paraId="0D438A70" w14:textId="77777777" w:rsidR="00CA0542" w:rsidRDefault="00CA0542" w:rsidP="00CA0542">
            <w:pPr>
              <w:jc w:val="center"/>
              <w:rPr>
                <w:rFonts w:ascii="Calibri" w:hAnsi="Calibri"/>
                <w:b/>
                <w:sz w:val="20"/>
                <w:szCs w:val="20"/>
              </w:rPr>
            </w:pPr>
            <w:r>
              <w:rPr>
                <w:rFonts w:ascii="Calibri" w:hAnsi="Calibri"/>
                <w:b/>
                <w:sz w:val="20"/>
                <w:szCs w:val="20"/>
              </w:rPr>
              <w:t>Contact Info</w:t>
            </w:r>
          </w:p>
        </w:tc>
        <w:tc>
          <w:tcPr>
            <w:tcW w:w="1708" w:type="dxa"/>
            <w:tcBorders>
              <w:left w:val="single" w:sz="4" w:space="0" w:color="auto"/>
              <w:bottom w:val="single" w:sz="4" w:space="0" w:color="auto"/>
              <w:right w:val="single" w:sz="24" w:space="0" w:color="auto"/>
            </w:tcBorders>
            <w:shd w:val="clear" w:color="auto" w:fill="auto"/>
          </w:tcPr>
          <w:p w14:paraId="7322ACB2" w14:textId="77777777" w:rsidR="00CA0542" w:rsidRDefault="00CA0542" w:rsidP="00CA0542">
            <w:pPr>
              <w:jc w:val="center"/>
              <w:rPr>
                <w:rFonts w:ascii="Calibri" w:hAnsi="Calibri"/>
                <w:b/>
                <w:sz w:val="20"/>
                <w:szCs w:val="20"/>
              </w:rPr>
            </w:pPr>
            <w:r>
              <w:rPr>
                <w:rFonts w:ascii="Calibri" w:hAnsi="Calibri"/>
                <w:b/>
                <w:sz w:val="20"/>
                <w:szCs w:val="20"/>
              </w:rPr>
              <w:t>MBTI Type</w:t>
            </w:r>
          </w:p>
        </w:tc>
      </w:tr>
      <w:tr w:rsidR="00CA0542" w:rsidRPr="00B3637E" w14:paraId="19BD91D4" w14:textId="77777777" w:rsidTr="00833BBA">
        <w:trPr>
          <w:trHeight w:val="182"/>
        </w:trPr>
        <w:tc>
          <w:tcPr>
            <w:tcW w:w="1724" w:type="dxa"/>
            <w:tcBorders>
              <w:left w:val="single" w:sz="24" w:space="0" w:color="auto"/>
              <w:right w:val="single" w:sz="4" w:space="0" w:color="auto"/>
            </w:tcBorders>
            <w:shd w:val="clear" w:color="auto" w:fill="auto"/>
          </w:tcPr>
          <w:p w14:paraId="2F79FCA4" w14:textId="77777777" w:rsidR="00CA0542" w:rsidRPr="00B3637E" w:rsidRDefault="00CA0542" w:rsidP="00CA0542">
            <w:pPr>
              <w:rPr>
                <w:rFonts w:ascii="Calibri" w:hAnsi="Calibri"/>
                <w:b/>
                <w:sz w:val="20"/>
                <w:szCs w:val="20"/>
              </w:rPr>
            </w:pPr>
            <w:r>
              <w:rPr>
                <w:rFonts w:ascii="Calibri" w:hAnsi="Calibri"/>
                <w:b/>
                <w:sz w:val="20"/>
                <w:szCs w:val="20"/>
              </w:rPr>
              <w:t>Hazel R.</w:t>
            </w:r>
          </w:p>
        </w:tc>
        <w:tc>
          <w:tcPr>
            <w:tcW w:w="1717" w:type="dxa"/>
            <w:gridSpan w:val="2"/>
            <w:tcBorders>
              <w:left w:val="single" w:sz="4" w:space="0" w:color="auto"/>
              <w:right w:val="single" w:sz="4" w:space="0" w:color="auto"/>
            </w:tcBorders>
            <w:shd w:val="clear" w:color="auto" w:fill="auto"/>
          </w:tcPr>
          <w:p w14:paraId="75DDE9C1" w14:textId="77777777" w:rsidR="00CA0542" w:rsidRPr="00376F59" w:rsidRDefault="00CA0542" w:rsidP="00CA0542">
            <w:pPr>
              <w:rPr>
                <w:rFonts w:ascii="Calibri" w:hAnsi="Calibri"/>
                <w:sz w:val="20"/>
                <w:szCs w:val="20"/>
              </w:rPr>
            </w:pPr>
            <w:r>
              <w:rPr>
                <w:rFonts w:ascii="Calibri" w:hAnsi="Calibri"/>
                <w:sz w:val="20"/>
                <w:szCs w:val="20"/>
              </w:rPr>
              <w:t xml:space="preserve">Sponsor  </w:t>
            </w:r>
          </w:p>
        </w:tc>
        <w:tc>
          <w:tcPr>
            <w:tcW w:w="1730" w:type="dxa"/>
            <w:gridSpan w:val="2"/>
            <w:tcBorders>
              <w:left w:val="single" w:sz="4" w:space="0" w:color="auto"/>
              <w:right w:val="single" w:sz="4" w:space="0" w:color="auto"/>
            </w:tcBorders>
            <w:shd w:val="clear" w:color="auto" w:fill="auto"/>
          </w:tcPr>
          <w:p w14:paraId="5D5D8A92" w14:textId="77777777" w:rsidR="00CA0542" w:rsidRPr="00B3637E" w:rsidRDefault="00CA0542" w:rsidP="00CA0542">
            <w:pPr>
              <w:rPr>
                <w:rFonts w:ascii="Calibri" w:hAnsi="Calibri"/>
                <w:b/>
                <w:sz w:val="20"/>
                <w:szCs w:val="20"/>
              </w:rPr>
            </w:pPr>
            <w:r>
              <w:rPr>
                <w:rFonts w:ascii="Calibri" w:hAnsi="Calibri"/>
                <w:b/>
                <w:sz w:val="20"/>
                <w:szCs w:val="20"/>
              </w:rPr>
              <w:t>Homeowner</w:t>
            </w:r>
          </w:p>
        </w:tc>
        <w:tc>
          <w:tcPr>
            <w:tcW w:w="1701" w:type="dxa"/>
            <w:gridSpan w:val="2"/>
            <w:tcBorders>
              <w:left w:val="single" w:sz="4" w:space="0" w:color="auto"/>
              <w:right w:val="single" w:sz="4" w:space="0" w:color="auto"/>
            </w:tcBorders>
            <w:shd w:val="clear" w:color="auto" w:fill="auto"/>
          </w:tcPr>
          <w:p w14:paraId="6899EDCF" w14:textId="2908777D" w:rsidR="00CA0542" w:rsidRPr="00B3637E" w:rsidRDefault="00CA0542" w:rsidP="00CA0542">
            <w:pPr>
              <w:rPr>
                <w:rFonts w:ascii="Calibri" w:hAnsi="Calibri"/>
                <w:b/>
                <w:sz w:val="20"/>
                <w:szCs w:val="20"/>
              </w:rPr>
            </w:pPr>
            <w:r>
              <w:rPr>
                <w:rFonts w:ascii="Calibri" w:hAnsi="Calibri"/>
                <w:b/>
                <w:sz w:val="20"/>
                <w:szCs w:val="20"/>
              </w:rPr>
              <w:t>Phone on file</w:t>
            </w:r>
          </w:p>
        </w:tc>
        <w:tc>
          <w:tcPr>
            <w:tcW w:w="1708" w:type="dxa"/>
            <w:tcBorders>
              <w:left w:val="single" w:sz="4" w:space="0" w:color="auto"/>
              <w:right w:val="single" w:sz="24" w:space="0" w:color="auto"/>
            </w:tcBorders>
            <w:shd w:val="clear" w:color="auto" w:fill="auto"/>
          </w:tcPr>
          <w:p w14:paraId="7445182E" w14:textId="77777777" w:rsidR="00CA0542" w:rsidRPr="00B3637E" w:rsidRDefault="00CA0542" w:rsidP="00CA0542">
            <w:pPr>
              <w:rPr>
                <w:rFonts w:ascii="Calibri" w:hAnsi="Calibri"/>
                <w:b/>
                <w:sz w:val="20"/>
                <w:szCs w:val="20"/>
              </w:rPr>
            </w:pPr>
            <w:r>
              <w:rPr>
                <w:rFonts w:ascii="Calibri" w:hAnsi="Calibri"/>
                <w:b/>
                <w:sz w:val="20"/>
                <w:szCs w:val="20"/>
              </w:rPr>
              <w:t>ISTJ</w:t>
            </w:r>
          </w:p>
        </w:tc>
      </w:tr>
      <w:tr w:rsidR="00CA0542" w:rsidRPr="00B3637E" w14:paraId="4B151109" w14:textId="77777777" w:rsidTr="00833BBA">
        <w:trPr>
          <w:trHeight w:val="182"/>
        </w:trPr>
        <w:tc>
          <w:tcPr>
            <w:tcW w:w="1724" w:type="dxa"/>
            <w:tcBorders>
              <w:left w:val="single" w:sz="24" w:space="0" w:color="auto"/>
              <w:right w:val="single" w:sz="4" w:space="0" w:color="auto"/>
            </w:tcBorders>
            <w:shd w:val="clear" w:color="auto" w:fill="auto"/>
          </w:tcPr>
          <w:p w14:paraId="189021E6" w14:textId="77777777" w:rsidR="00CA0542" w:rsidRPr="00B3637E" w:rsidRDefault="00CA0542" w:rsidP="00CA0542">
            <w:pPr>
              <w:rPr>
                <w:rFonts w:ascii="Calibri" w:hAnsi="Calibri"/>
                <w:b/>
                <w:sz w:val="20"/>
                <w:szCs w:val="20"/>
              </w:rPr>
            </w:pPr>
          </w:p>
        </w:tc>
        <w:tc>
          <w:tcPr>
            <w:tcW w:w="1717" w:type="dxa"/>
            <w:gridSpan w:val="2"/>
            <w:tcBorders>
              <w:left w:val="single" w:sz="4" w:space="0" w:color="auto"/>
              <w:right w:val="single" w:sz="4" w:space="0" w:color="auto"/>
            </w:tcBorders>
            <w:shd w:val="clear" w:color="auto" w:fill="auto"/>
          </w:tcPr>
          <w:p w14:paraId="6C712AA7" w14:textId="77777777" w:rsidR="00CA0542" w:rsidRPr="00B3637E" w:rsidRDefault="00CA0542" w:rsidP="00CA0542">
            <w:pPr>
              <w:rPr>
                <w:rFonts w:ascii="Calibri" w:hAnsi="Calibri"/>
                <w:b/>
                <w:sz w:val="20"/>
                <w:szCs w:val="20"/>
              </w:rPr>
            </w:pPr>
          </w:p>
        </w:tc>
        <w:tc>
          <w:tcPr>
            <w:tcW w:w="1730" w:type="dxa"/>
            <w:gridSpan w:val="2"/>
            <w:tcBorders>
              <w:left w:val="single" w:sz="4" w:space="0" w:color="auto"/>
              <w:right w:val="single" w:sz="4" w:space="0" w:color="auto"/>
            </w:tcBorders>
            <w:shd w:val="clear" w:color="auto" w:fill="auto"/>
          </w:tcPr>
          <w:p w14:paraId="4C7E280D" w14:textId="77777777" w:rsidR="00CA0542" w:rsidRPr="00B3637E" w:rsidRDefault="00CA0542" w:rsidP="00CA0542">
            <w:pPr>
              <w:rPr>
                <w:rFonts w:ascii="Calibri" w:hAnsi="Calibri"/>
                <w:b/>
                <w:sz w:val="20"/>
                <w:szCs w:val="20"/>
              </w:rPr>
            </w:pPr>
          </w:p>
        </w:tc>
        <w:tc>
          <w:tcPr>
            <w:tcW w:w="1701" w:type="dxa"/>
            <w:gridSpan w:val="2"/>
            <w:tcBorders>
              <w:left w:val="single" w:sz="4" w:space="0" w:color="auto"/>
              <w:right w:val="single" w:sz="4" w:space="0" w:color="auto"/>
            </w:tcBorders>
            <w:shd w:val="clear" w:color="auto" w:fill="auto"/>
          </w:tcPr>
          <w:p w14:paraId="1ED35D68" w14:textId="77777777" w:rsidR="00CA0542" w:rsidRPr="00B3637E" w:rsidRDefault="00CA0542" w:rsidP="00CA0542">
            <w:pPr>
              <w:rPr>
                <w:rFonts w:ascii="Calibri" w:hAnsi="Calibri"/>
                <w:b/>
                <w:sz w:val="20"/>
                <w:szCs w:val="20"/>
              </w:rPr>
            </w:pPr>
          </w:p>
        </w:tc>
        <w:tc>
          <w:tcPr>
            <w:tcW w:w="1708" w:type="dxa"/>
            <w:tcBorders>
              <w:left w:val="single" w:sz="4" w:space="0" w:color="auto"/>
              <w:right w:val="single" w:sz="24" w:space="0" w:color="auto"/>
            </w:tcBorders>
            <w:shd w:val="clear" w:color="auto" w:fill="auto"/>
          </w:tcPr>
          <w:p w14:paraId="2DB31ABA" w14:textId="77777777" w:rsidR="00CA0542" w:rsidRPr="00B3637E" w:rsidRDefault="00CA0542" w:rsidP="00CA0542">
            <w:pPr>
              <w:rPr>
                <w:rFonts w:ascii="Calibri" w:hAnsi="Calibri"/>
                <w:b/>
                <w:sz w:val="20"/>
                <w:szCs w:val="20"/>
              </w:rPr>
            </w:pPr>
          </w:p>
        </w:tc>
      </w:tr>
      <w:tr w:rsidR="00CA0542" w:rsidRPr="00B3637E" w14:paraId="3A058DCD" w14:textId="77777777" w:rsidTr="00833BBA">
        <w:tc>
          <w:tcPr>
            <w:tcW w:w="8580" w:type="dxa"/>
            <w:gridSpan w:val="8"/>
            <w:tcBorders>
              <w:left w:val="single" w:sz="24" w:space="0" w:color="auto"/>
              <w:bottom w:val="single" w:sz="4" w:space="0" w:color="auto"/>
              <w:right w:val="single" w:sz="24" w:space="0" w:color="auto"/>
            </w:tcBorders>
            <w:shd w:val="clear" w:color="auto" w:fill="F2F2F2"/>
          </w:tcPr>
          <w:p w14:paraId="023B5A58" w14:textId="77777777" w:rsidR="00CA0542" w:rsidRDefault="00CA0542" w:rsidP="00CA0542">
            <w:pPr>
              <w:rPr>
                <w:rFonts w:ascii="Calibri" w:hAnsi="Calibri"/>
                <w:b/>
                <w:sz w:val="20"/>
                <w:szCs w:val="20"/>
              </w:rPr>
            </w:pPr>
            <w:r>
              <w:rPr>
                <w:rFonts w:ascii="Calibri" w:eastAsia="MS Gothic" w:hAnsi="Calibri" w:cs="Menlo Regular"/>
                <w:b/>
                <w:color w:val="000000"/>
                <w:sz w:val="20"/>
                <w:szCs w:val="20"/>
              </w:rPr>
              <w:t>Project Team Members</w:t>
            </w:r>
          </w:p>
        </w:tc>
      </w:tr>
      <w:tr w:rsidR="00CA0542" w:rsidRPr="00B3637E" w14:paraId="0313F37E" w14:textId="77777777" w:rsidTr="00833BBA">
        <w:trPr>
          <w:trHeight w:val="269"/>
        </w:trPr>
        <w:tc>
          <w:tcPr>
            <w:tcW w:w="1724" w:type="dxa"/>
            <w:tcBorders>
              <w:left w:val="single" w:sz="24" w:space="0" w:color="auto"/>
              <w:right w:val="single" w:sz="4" w:space="0" w:color="auto"/>
            </w:tcBorders>
            <w:shd w:val="clear" w:color="auto" w:fill="auto"/>
          </w:tcPr>
          <w:p w14:paraId="021DD549" w14:textId="77777777" w:rsidR="00CA0542" w:rsidRDefault="00CA0542" w:rsidP="00CA0542">
            <w:pPr>
              <w:jc w:val="center"/>
              <w:rPr>
                <w:rFonts w:ascii="Calibri" w:hAnsi="Calibri"/>
                <w:b/>
                <w:sz w:val="20"/>
                <w:szCs w:val="20"/>
              </w:rPr>
            </w:pPr>
            <w:r>
              <w:rPr>
                <w:rFonts w:ascii="Calibri" w:hAnsi="Calibri"/>
                <w:b/>
                <w:sz w:val="20"/>
                <w:szCs w:val="20"/>
              </w:rPr>
              <w:t>Name</w:t>
            </w:r>
          </w:p>
        </w:tc>
        <w:tc>
          <w:tcPr>
            <w:tcW w:w="1717" w:type="dxa"/>
            <w:gridSpan w:val="2"/>
            <w:tcBorders>
              <w:left w:val="single" w:sz="4" w:space="0" w:color="auto"/>
              <w:right w:val="single" w:sz="4" w:space="0" w:color="auto"/>
            </w:tcBorders>
            <w:shd w:val="clear" w:color="auto" w:fill="auto"/>
          </w:tcPr>
          <w:p w14:paraId="4D8BF389" w14:textId="77777777" w:rsidR="00CA0542" w:rsidRDefault="00CA0542" w:rsidP="00CA0542">
            <w:pPr>
              <w:jc w:val="center"/>
              <w:rPr>
                <w:rFonts w:ascii="Calibri" w:hAnsi="Calibri"/>
                <w:b/>
                <w:sz w:val="20"/>
                <w:szCs w:val="20"/>
              </w:rPr>
            </w:pPr>
            <w:r>
              <w:rPr>
                <w:rFonts w:ascii="Calibri" w:hAnsi="Calibri"/>
                <w:b/>
                <w:sz w:val="20"/>
                <w:szCs w:val="20"/>
              </w:rPr>
              <w:t>Role</w:t>
            </w:r>
          </w:p>
        </w:tc>
        <w:tc>
          <w:tcPr>
            <w:tcW w:w="1730" w:type="dxa"/>
            <w:gridSpan w:val="2"/>
            <w:tcBorders>
              <w:left w:val="single" w:sz="4" w:space="0" w:color="auto"/>
              <w:right w:val="single" w:sz="4" w:space="0" w:color="auto"/>
            </w:tcBorders>
            <w:shd w:val="clear" w:color="auto" w:fill="auto"/>
          </w:tcPr>
          <w:p w14:paraId="0D0ABA72" w14:textId="77777777" w:rsidR="00CA0542" w:rsidRDefault="00CA0542" w:rsidP="00CA0542">
            <w:pPr>
              <w:jc w:val="center"/>
              <w:rPr>
                <w:rFonts w:ascii="Calibri" w:hAnsi="Calibri"/>
                <w:b/>
                <w:sz w:val="20"/>
                <w:szCs w:val="20"/>
              </w:rPr>
            </w:pPr>
            <w:r>
              <w:rPr>
                <w:rFonts w:ascii="Calibri" w:hAnsi="Calibri"/>
                <w:b/>
                <w:sz w:val="20"/>
                <w:szCs w:val="20"/>
              </w:rPr>
              <w:t>Position</w:t>
            </w:r>
          </w:p>
        </w:tc>
        <w:tc>
          <w:tcPr>
            <w:tcW w:w="1701" w:type="dxa"/>
            <w:gridSpan w:val="2"/>
            <w:tcBorders>
              <w:left w:val="single" w:sz="4" w:space="0" w:color="auto"/>
              <w:right w:val="single" w:sz="4" w:space="0" w:color="auto"/>
            </w:tcBorders>
            <w:shd w:val="clear" w:color="auto" w:fill="auto"/>
          </w:tcPr>
          <w:p w14:paraId="6F9F7291" w14:textId="77777777" w:rsidR="00CA0542" w:rsidRDefault="00CA0542" w:rsidP="00CA0542">
            <w:pPr>
              <w:jc w:val="center"/>
              <w:rPr>
                <w:rFonts w:ascii="Calibri" w:hAnsi="Calibri"/>
                <w:b/>
                <w:sz w:val="20"/>
                <w:szCs w:val="20"/>
              </w:rPr>
            </w:pPr>
            <w:r>
              <w:rPr>
                <w:rFonts w:ascii="Calibri" w:hAnsi="Calibri"/>
                <w:b/>
                <w:sz w:val="20"/>
                <w:szCs w:val="20"/>
              </w:rPr>
              <w:t>Contact Info</w:t>
            </w:r>
          </w:p>
        </w:tc>
        <w:tc>
          <w:tcPr>
            <w:tcW w:w="1708" w:type="dxa"/>
            <w:tcBorders>
              <w:left w:val="single" w:sz="4" w:space="0" w:color="auto"/>
              <w:right w:val="single" w:sz="24" w:space="0" w:color="auto"/>
            </w:tcBorders>
            <w:shd w:val="clear" w:color="auto" w:fill="auto"/>
          </w:tcPr>
          <w:p w14:paraId="52FB05A2" w14:textId="77777777" w:rsidR="00CA0542" w:rsidRDefault="00CA0542" w:rsidP="00CA0542">
            <w:pPr>
              <w:jc w:val="center"/>
              <w:rPr>
                <w:rFonts w:ascii="Calibri" w:hAnsi="Calibri"/>
                <w:b/>
                <w:sz w:val="20"/>
                <w:szCs w:val="20"/>
              </w:rPr>
            </w:pPr>
            <w:r>
              <w:rPr>
                <w:rFonts w:ascii="Calibri" w:hAnsi="Calibri"/>
                <w:b/>
                <w:sz w:val="20"/>
                <w:szCs w:val="20"/>
              </w:rPr>
              <w:t>MBTI Type</w:t>
            </w:r>
          </w:p>
        </w:tc>
      </w:tr>
      <w:tr w:rsidR="00CA0542" w:rsidRPr="00B3637E" w14:paraId="4890A490" w14:textId="77777777" w:rsidTr="00833BBA">
        <w:trPr>
          <w:trHeight w:val="269"/>
        </w:trPr>
        <w:tc>
          <w:tcPr>
            <w:tcW w:w="1724" w:type="dxa"/>
            <w:tcBorders>
              <w:left w:val="single" w:sz="24" w:space="0" w:color="auto"/>
              <w:right w:val="single" w:sz="4" w:space="0" w:color="auto"/>
            </w:tcBorders>
            <w:shd w:val="clear" w:color="auto" w:fill="auto"/>
          </w:tcPr>
          <w:p w14:paraId="2F70E1DF" w14:textId="29D28E8F" w:rsidR="00CA0542" w:rsidRDefault="00CA0542" w:rsidP="00CA0542">
            <w:pPr>
              <w:rPr>
                <w:rFonts w:ascii="Calibri" w:hAnsi="Calibri"/>
                <w:b/>
                <w:sz w:val="20"/>
                <w:szCs w:val="20"/>
              </w:rPr>
            </w:pPr>
            <w:r>
              <w:rPr>
                <w:rFonts w:ascii="Calibri" w:hAnsi="Calibri"/>
                <w:b/>
                <w:sz w:val="20"/>
                <w:szCs w:val="20"/>
              </w:rPr>
              <w:t>X</w:t>
            </w:r>
          </w:p>
        </w:tc>
        <w:tc>
          <w:tcPr>
            <w:tcW w:w="1717" w:type="dxa"/>
            <w:gridSpan w:val="2"/>
            <w:tcBorders>
              <w:left w:val="single" w:sz="4" w:space="0" w:color="auto"/>
              <w:right w:val="single" w:sz="4" w:space="0" w:color="auto"/>
            </w:tcBorders>
            <w:shd w:val="clear" w:color="auto" w:fill="auto"/>
          </w:tcPr>
          <w:p w14:paraId="1895EB3A" w14:textId="77777777" w:rsidR="00CA0542" w:rsidRDefault="00CA0542" w:rsidP="00CA0542">
            <w:pPr>
              <w:rPr>
                <w:rFonts w:ascii="Calibri" w:hAnsi="Calibri"/>
                <w:b/>
                <w:sz w:val="20"/>
                <w:szCs w:val="20"/>
              </w:rPr>
            </w:pPr>
            <w:r>
              <w:rPr>
                <w:rFonts w:ascii="Calibri" w:hAnsi="Calibri"/>
                <w:b/>
                <w:sz w:val="20"/>
                <w:szCs w:val="20"/>
              </w:rPr>
              <w:t>Champion</w:t>
            </w:r>
          </w:p>
        </w:tc>
        <w:tc>
          <w:tcPr>
            <w:tcW w:w="1730" w:type="dxa"/>
            <w:gridSpan w:val="2"/>
            <w:tcBorders>
              <w:left w:val="single" w:sz="4" w:space="0" w:color="auto"/>
              <w:right w:val="single" w:sz="4" w:space="0" w:color="auto"/>
            </w:tcBorders>
            <w:shd w:val="clear" w:color="auto" w:fill="auto"/>
          </w:tcPr>
          <w:p w14:paraId="4A6DD7ED" w14:textId="77777777" w:rsidR="00CA0542" w:rsidRDefault="00CA0542" w:rsidP="00CA0542">
            <w:pPr>
              <w:rPr>
                <w:rFonts w:ascii="Calibri" w:hAnsi="Calibri"/>
                <w:b/>
                <w:sz w:val="20"/>
                <w:szCs w:val="20"/>
              </w:rPr>
            </w:pPr>
            <w:r>
              <w:rPr>
                <w:rFonts w:ascii="Calibri" w:hAnsi="Calibri"/>
                <w:b/>
                <w:sz w:val="20"/>
                <w:szCs w:val="20"/>
              </w:rPr>
              <w:t>Project Manager</w:t>
            </w:r>
          </w:p>
        </w:tc>
        <w:tc>
          <w:tcPr>
            <w:tcW w:w="1701" w:type="dxa"/>
            <w:gridSpan w:val="2"/>
            <w:tcBorders>
              <w:left w:val="single" w:sz="4" w:space="0" w:color="auto"/>
              <w:right w:val="single" w:sz="4" w:space="0" w:color="auto"/>
            </w:tcBorders>
            <w:shd w:val="clear" w:color="auto" w:fill="auto"/>
          </w:tcPr>
          <w:p w14:paraId="7301805A" w14:textId="2179DD22" w:rsidR="00CA0542" w:rsidRDefault="00CA0542" w:rsidP="00CA0542">
            <w:pPr>
              <w:rPr>
                <w:rFonts w:ascii="Calibri" w:hAnsi="Calibri"/>
                <w:b/>
                <w:sz w:val="20"/>
                <w:szCs w:val="20"/>
              </w:rPr>
            </w:pPr>
            <w:r>
              <w:rPr>
                <w:rFonts w:ascii="Calibri" w:hAnsi="Calibri"/>
                <w:b/>
                <w:sz w:val="20"/>
                <w:szCs w:val="20"/>
              </w:rPr>
              <w:t xml:space="preserve">Phone and </w:t>
            </w:r>
            <w:proofErr w:type="spellStart"/>
            <w:r>
              <w:rPr>
                <w:rFonts w:ascii="Calibri" w:hAnsi="Calibri"/>
                <w:b/>
                <w:sz w:val="20"/>
                <w:szCs w:val="20"/>
              </w:rPr>
              <w:t>emal</w:t>
            </w:r>
            <w:proofErr w:type="spellEnd"/>
            <w:r>
              <w:rPr>
                <w:rFonts w:ascii="Calibri" w:hAnsi="Calibri"/>
                <w:b/>
                <w:sz w:val="20"/>
                <w:szCs w:val="20"/>
              </w:rPr>
              <w:t xml:space="preserve">. </w:t>
            </w:r>
          </w:p>
        </w:tc>
        <w:tc>
          <w:tcPr>
            <w:tcW w:w="1708" w:type="dxa"/>
            <w:tcBorders>
              <w:left w:val="single" w:sz="4" w:space="0" w:color="auto"/>
              <w:right w:val="single" w:sz="24" w:space="0" w:color="auto"/>
            </w:tcBorders>
            <w:shd w:val="clear" w:color="auto" w:fill="auto"/>
          </w:tcPr>
          <w:p w14:paraId="1BA5F40F" w14:textId="77777777" w:rsidR="00CA0542" w:rsidRDefault="00CA0542" w:rsidP="00CA0542">
            <w:pPr>
              <w:rPr>
                <w:rFonts w:ascii="Calibri" w:hAnsi="Calibri"/>
                <w:b/>
                <w:sz w:val="20"/>
                <w:szCs w:val="20"/>
              </w:rPr>
            </w:pPr>
            <w:r>
              <w:rPr>
                <w:rFonts w:ascii="Calibri" w:hAnsi="Calibri"/>
                <w:b/>
                <w:sz w:val="20"/>
                <w:szCs w:val="20"/>
              </w:rPr>
              <w:t>INTJ</w:t>
            </w:r>
          </w:p>
        </w:tc>
      </w:tr>
      <w:tr w:rsidR="00CA0542" w:rsidRPr="00B3637E" w14:paraId="05C041B5" w14:textId="77777777" w:rsidTr="00833BBA">
        <w:trPr>
          <w:trHeight w:val="260"/>
        </w:trPr>
        <w:tc>
          <w:tcPr>
            <w:tcW w:w="1724" w:type="dxa"/>
            <w:tcBorders>
              <w:left w:val="single" w:sz="24" w:space="0" w:color="auto"/>
              <w:bottom w:val="single" w:sz="4" w:space="0" w:color="auto"/>
              <w:right w:val="single" w:sz="4" w:space="0" w:color="auto"/>
            </w:tcBorders>
            <w:shd w:val="clear" w:color="auto" w:fill="auto"/>
          </w:tcPr>
          <w:p w14:paraId="7005FC3B" w14:textId="77777777" w:rsidR="00CA0542" w:rsidRDefault="00CA0542" w:rsidP="00CA0542">
            <w:pPr>
              <w:rPr>
                <w:rFonts w:ascii="Calibri" w:hAnsi="Calibri"/>
                <w:b/>
                <w:sz w:val="20"/>
                <w:szCs w:val="20"/>
              </w:rPr>
            </w:pPr>
          </w:p>
        </w:tc>
        <w:tc>
          <w:tcPr>
            <w:tcW w:w="1717" w:type="dxa"/>
            <w:gridSpan w:val="2"/>
            <w:tcBorders>
              <w:left w:val="single" w:sz="4" w:space="0" w:color="auto"/>
              <w:bottom w:val="single" w:sz="4" w:space="0" w:color="auto"/>
              <w:right w:val="single" w:sz="4" w:space="0" w:color="auto"/>
            </w:tcBorders>
            <w:shd w:val="clear" w:color="auto" w:fill="auto"/>
          </w:tcPr>
          <w:p w14:paraId="30AA4E0F" w14:textId="77777777" w:rsidR="00CA0542" w:rsidRDefault="00CA0542" w:rsidP="00CA0542">
            <w:pPr>
              <w:rPr>
                <w:rFonts w:ascii="Calibri" w:hAnsi="Calibri"/>
                <w:b/>
                <w:sz w:val="20"/>
                <w:szCs w:val="20"/>
              </w:rPr>
            </w:pPr>
          </w:p>
        </w:tc>
        <w:tc>
          <w:tcPr>
            <w:tcW w:w="1730" w:type="dxa"/>
            <w:gridSpan w:val="2"/>
            <w:tcBorders>
              <w:left w:val="single" w:sz="4" w:space="0" w:color="auto"/>
              <w:bottom w:val="single" w:sz="4" w:space="0" w:color="auto"/>
              <w:right w:val="single" w:sz="4" w:space="0" w:color="auto"/>
            </w:tcBorders>
            <w:shd w:val="clear" w:color="auto" w:fill="auto"/>
          </w:tcPr>
          <w:p w14:paraId="10815B36" w14:textId="77777777" w:rsidR="00CA0542" w:rsidRDefault="00CA0542" w:rsidP="00CA0542">
            <w:pPr>
              <w:rPr>
                <w:rFonts w:ascii="Calibri" w:hAnsi="Calibri"/>
                <w:b/>
                <w:sz w:val="20"/>
                <w:szCs w:val="20"/>
              </w:rPr>
            </w:pPr>
          </w:p>
        </w:tc>
        <w:tc>
          <w:tcPr>
            <w:tcW w:w="1701" w:type="dxa"/>
            <w:gridSpan w:val="2"/>
            <w:tcBorders>
              <w:left w:val="single" w:sz="4" w:space="0" w:color="auto"/>
              <w:bottom w:val="single" w:sz="4" w:space="0" w:color="auto"/>
              <w:right w:val="single" w:sz="4" w:space="0" w:color="auto"/>
            </w:tcBorders>
            <w:shd w:val="clear" w:color="auto" w:fill="auto"/>
          </w:tcPr>
          <w:p w14:paraId="4D94DE37" w14:textId="77777777" w:rsidR="00CA0542" w:rsidRDefault="00CA0542" w:rsidP="00CA0542">
            <w:pPr>
              <w:rPr>
                <w:rFonts w:ascii="Calibri" w:hAnsi="Calibri"/>
                <w:b/>
                <w:sz w:val="20"/>
                <w:szCs w:val="20"/>
              </w:rPr>
            </w:pPr>
          </w:p>
        </w:tc>
        <w:tc>
          <w:tcPr>
            <w:tcW w:w="1708" w:type="dxa"/>
            <w:tcBorders>
              <w:left w:val="single" w:sz="4" w:space="0" w:color="auto"/>
              <w:bottom w:val="single" w:sz="4" w:space="0" w:color="auto"/>
              <w:right w:val="single" w:sz="24" w:space="0" w:color="auto"/>
            </w:tcBorders>
            <w:shd w:val="clear" w:color="auto" w:fill="auto"/>
          </w:tcPr>
          <w:p w14:paraId="631DB547" w14:textId="77777777" w:rsidR="00CA0542" w:rsidRDefault="00CA0542" w:rsidP="00CA0542">
            <w:pPr>
              <w:rPr>
                <w:rFonts w:ascii="Calibri" w:hAnsi="Calibri"/>
                <w:b/>
                <w:sz w:val="20"/>
                <w:szCs w:val="20"/>
              </w:rPr>
            </w:pPr>
          </w:p>
        </w:tc>
      </w:tr>
      <w:tr w:rsidR="00CA0542" w:rsidRPr="00B3637E" w14:paraId="107D1D16" w14:textId="77777777" w:rsidTr="00833BBA">
        <w:trPr>
          <w:trHeight w:val="260"/>
        </w:trPr>
        <w:tc>
          <w:tcPr>
            <w:tcW w:w="4317" w:type="dxa"/>
            <w:gridSpan w:val="4"/>
            <w:tcBorders>
              <w:left w:val="single" w:sz="24" w:space="0" w:color="auto"/>
              <w:bottom w:val="single" w:sz="24" w:space="0" w:color="auto"/>
              <w:right w:val="single" w:sz="4" w:space="0" w:color="auto"/>
            </w:tcBorders>
            <w:shd w:val="clear" w:color="auto" w:fill="auto"/>
          </w:tcPr>
          <w:p w14:paraId="3BA57939" w14:textId="13BC038E" w:rsidR="00CA0542" w:rsidRDefault="00CA0542" w:rsidP="00CA0542">
            <w:pPr>
              <w:rPr>
                <w:rFonts w:ascii="Calibri" w:eastAsia="MS Gothic" w:hAnsi="Calibri" w:cs="Menlo Regular"/>
                <w:i/>
                <w:color w:val="000000"/>
                <w:sz w:val="18"/>
                <w:szCs w:val="18"/>
              </w:rPr>
            </w:pPr>
            <w:r>
              <w:rPr>
                <w:rFonts w:ascii="Calibri" w:eastAsia="MS Gothic" w:hAnsi="Calibri" w:cs="Menlo Regular"/>
                <w:b/>
                <w:color w:val="000000"/>
                <w:sz w:val="20"/>
                <w:szCs w:val="20"/>
              </w:rPr>
              <w:t xml:space="preserve">Funding </w:t>
            </w:r>
            <w:r w:rsidRPr="00B3637E">
              <w:rPr>
                <w:rFonts w:ascii="Calibri" w:eastAsia="MS Gothic" w:hAnsi="Calibri" w:cs="Menlo Regular"/>
                <w:b/>
                <w:color w:val="000000"/>
                <w:sz w:val="20"/>
                <w:szCs w:val="20"/>
              </w:rPr>
              <w:t>Sponsor:</w:t>
            </w:r>
            <w:r w:rsidRPr="00B3637E">
              <w:rPr>
                <w:rFonts w:ascii="Calibri" w:eastAsia="MS Gothic" w:hAnsi="Calibri" w:cs="Menlo Regular"/>
                <w:color w:val="000000"/>
                <w:sz w:val="20"/>
                <w:szCs w:val="20"/>
              </w:rPr>
              <w:t xml:space="preserve"> </w:t>
            </w:r>
            <w:r w:rsidRPr="00B3637E">
              <w:rPr>
                <w:rFonts w:ascii="Calibri" w:eastAsia="MS Gothic" w:hAnsi="Calibri" w:cs="Menlo Regular"/>
                <w:i/>
                <w:color w:val="000000"/>
                <w:sz w:val="18"/>
                <w:szCs w:val="18"/>
              </w:rPr>
              <w:t>(VP accountable for project)</w:t>
            </w:r>
            <w:r w:rsidR="008D2B5E">
              <w:rPr>
                <w:rFonts w:ascii="Calibri" w:eastAsia="MS Gothic" w:hAnsi="Calibri" w:cs="Menlo Regular"/>
                <w:i/>
                <w:color w:val="000000"/>
                <w:sz w:val="18"/>
                <w:szCs w:val="18"/>
              </w:rPr>
              <w:t xml:space="preserve"> X</w:t>
            </w:r>
          </w:p>
          <w:p w14:paraId="56284996" w14:textId="77777777" w:rsidR="00CA0542" w:rsidRPr="00125056" w:rsidRDefault="00CA0542" w:rsidP="00CA0542">
            <w:pPr>
              <w:rPr>
                <w:rFonts w:ascii="Calibri" w:eastAsia="MS Gothic" w:hAnsi="Calibri" w:cs="Menlo Regular"/>
                <w:i/>
                <w:color w:val="000000"/>
                <w:sz w:val="18"/>
                <w:szCs w:val="18"/>
              </w:rPr>
            </w:pPr>
          </w:p>
        </w:tc>
        <w:tc>
          <w:tcPr>
            <w:tcW w:w="4263" w:type="dxa"/>
            <w:gridSpan w:val="4"/>
            <w:tcBorders>
              <w:left w:val="single" w:sz="4" w:space="0" w:color="auto"/>
              <w:bottom w:val="single" w:sz="24" w:space="0" w:color="auto"/>
              <w:right w:val="single" w:sz="24" w:space="0" w:color="auto"/>
            </w:tcBorders>
            <w:shd w:val="clear" w:color="auto" w:fill="auto"/>
          </w:tcPr>
          <w:p w14:paraId="629BDD13" w14:textId="77777777" w:rsidR="00CA0542" w:rsidRPr="00B3637E" w:rsidRDefault="00CA0542" w:rsidP="00CA0542">
            <w:pPr>
              <w:rPr>
                <w:rFonts w:ascii="Calibri" w:hAnsi="Calibri"/>
                <w:b/>
                <w:sz w:val="20"/>
                <w:szCs w:val="20"/>
              </w:rPr>
            </w:pPr>
            <w:r w:rsidRPr="00B3637E">
              <w:rPr>
                <w:rFonts w:ascii="Calibri" w:hAnsi="Calibri"/>
                <w:b/>
                <w:sz w:val="20"/>
                <w:szCs w:val="20"/>
              </w:rPr>
              <w:t xml:space="preserve">Sponsor </w:t>
            </w:r>
            <w:r>
              <w:rPr>
                <w:rFonts w:ascii="Calibri" w:hAnsi="Calibri"/>
                <w:b/>
                <w:sz w:val="20"/>
                <w:szCs w:val="20"/>
              </w:rPr>
              <w:t>S</w:t>
            </w:r>
            <w:r w:rsidRPr="00B3637E">
              <w:rPr>
                <w:rFonts w:ascii="Calibri" w:hAnsi="Calibri"/>
                <w:b/>
                <w:sz w:val="20"/>
                <w:szCs w:val="20"/>
              </w:rPr>
              <w:t>ignature</w:t>
            </w:r>
          </w:p>
        </w:tc>
      </w:tr>
    </w:tbl>
    <w:p w14:paraId="596B501E" w14:textId="0A743EFB" w:rsidR="006A75D9" w:rsidRDefault="006A75D9" w:rsidP="00330705">
      <w:pPr>
        <w:rPr>
          <w:rFonts w:ascii="Calibri" w:hAnsi="Calibri"/>
          <w:sz w:val="22"/>
          <w:szCs w:val="22"/>
        </w:rPr>
      </w:pPr>
    </w:p>
    <w:p w14:paraId="28A0D04B" w14:textId="3C638E0F" w:rsidR="006A75D9" w:rsidRDefault="006A75D9" w:rsidP="00330705">
      <w:pPr>
        <w:rPr>
          <w:rFonts w:ascii="Calibri" w:hAnsi="Calibri"/>
          <w:sz w:val="22"/>
          <w:szCs w:val="22"/>
        </w:rPr>
      </w:pPr>
    </w:p>
    <w:p w14:paraId="524DB3DC" w14:textId="09F9D3AB" w:rsidR="006A75D9" w:rsidRDefault="006A75D9" w:rsidP="00330705">
      <w:pPr>
        <w:rPr>
          <w:rFonts w:ascii="Calibri" w:hAnsi="Calibri"/>
          <w:sz w:val="22"/>
          <w:szCs w:val="22"/>
        </w:rPr>
      </w:pPr>
    </w:p>
    <w:p w14:paraId="3E8C5BD1" w14:textId="29AB26C3" w:rsidR="006A75D9" w:rsidRDefault="006A75D9" w:rsidP="00330705">
      <w:pPr>
        <w:rPr>
          <w:rFonts w:ascii="Calibri" w:hAnsi="Calibri"/>
          <w:sz w:val="22"/>
          <w:szCs w:val="22"/>
        </w:rPr>
      </w:pPr>
    </w:p>
    <w:p w14:paraId="25FAC568" w14:textId="77777777" w:rsidR="006A75D9" w:rsidRPr="00B3637E" w:rsidRDefault="006A75D9" w:rsidP="00330705">
      <w:pPr>
        <w:rPr>
          <w:rFonts w:ascii="Calibri" w:hAnsi="Calibri"/>
          <w:sz w:val="22"/>
          <w:szCs w:val="22"/>
        </w:rPr>
      </w:pPr>
    </w:p>
    <w:p w14:paraId="4AF7800F" w14:textId="7E730237" w:rsidR="006A75D9" w:rsidRPr="00B3637E" w:rsidRDefault="006A75D9" w:rsidP="006A75D9">
      <w:pPr>
        <w:rPr>
          <w:rFonts w:ascii="Calibri" w:hAnsi="Calibri"/>
          <w:b/>
          <w:bCs/>
          <w:color w:val="000000"/>
        </w:rPr>
      </w:pPr>
      <w:r>
        <w:rPr>
          <w:rFonts w:ascii="Calibri" w:hAnsi="Calibri"/>
          <w:b/>
          <w:bCs/>
          <w:color w:val="000000"/>
        </w:rPr>
        <w:lastRenderedPageBreak/>
        <w:t>Scope Statement</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t>Project Serial Number:</w:t>
      </w:r>
      <w:r w:rsidR="00CA0542" w:rsidRPr="00CA0542">
        <w:rPr>
          <w:rFonts w:ascii="Calibri" w:hAnsi="Calibri"/>
          <w:sz w:val="20"/>
          <w:szCs w:val="20"/>
        </w:rPr>
        <w:t xml:space="preserve"> </w:t>
      </w:r>
      <w:r w:rsidR="00CA0542">
        <w:rPr>
          <w:rFonts w:ascii="Calibri" w:hAnsi="Calibri"/>
          <w:sz w:val="20"/>
          <w:szCs w:val="20"/>
        </w:rPr>
        <w:t>ST19204319</w:t>
      </w: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4428"/>
        <w:gridCol w:w="4428"/>
      </w:tblGrid>
      <w:tr w:rsidR="006A75D9" w:rsidRPr="00B3637E" w14:paraId="4C786B39" w14:textId="77777777" w:rsidTr="00833BBA">
        <w:tc>
          <w:tcPr>
            <w:tcW w:w="4428" w:type="dxa"/>
            <w:shd w:val="clear" w:color="auto" w:fill="auto"/>
          </w:tcPr>
          <w:p w14:paraId="13F88DE7" w14:textId="77777777" w:rsidR="006A75D9" w:rsidRPr="00B3637E" w:rsidRDefault="006A75D9" w:rsidP="00833BBA">
            <w:pPr>
              <w:rPr>
                <w:rFonts w:ascii="Calibri" w:hAnsi="Calibri"/>
                <w:sz w:val="20"/>
                <w:szCs w:val="20"/>
              </w:rPr>
            </w:pPr>
            <w:r w:rsidRPr="00B3637E">
              <w:rPr>
                <w:rFonts w:ascii="Calibri" w:hAnsi="Calibri"/>
                <w:b/>
                <w:sz w:val="20"/>
                <w:szCs w:val="20"/>
              </w:rPr>
              <w:t>Title of Project</w:t>
            </w:r>
            <w:r w:rsidRPr="00B3637E">
              <w:rPr>
                <w:rFonts w:ascii="Calibri" w:hAnsi="Calibri"/>
                <w:sz w:val="20"/>
                <w:szCs w:val="20"/>
              </w:rPr>
              <w:t xml:space="preserve">: </w:t>
            </w:r>
            <w:r>
              <w:rPr>
                <w:rFonts w:ascii="Calibri" w:hAnsi="Calibri"/>
                <w:sz w:val="20"/>
                <w:szCs w:val="20"/>
              </w:rPr>
              <w:t>Roofing restoration</w:t>
            </w:r>
          </w:p>
        </w:tc>
        <w:tc>
          <w:tcPr>
            <w:tcW w:w="4428" w:type="dxa"/>
            <w:shd w:val="clear" w:color="auto" w:fill="auto"/>
          </w:tcPr>
          <w:p w14:paraId="41689136" w14:textId="77777777" w:rsidR="006A75D9" w:rsidRDefault="006A75D9" w:rsidP="00833BBA">
            <w:pPr>
              <w:rPr>
                <w:rFonts w:ascii="Calibri" w:hAnsi="Calibri"/>
                <w:sz w:val="20"/>
                <w:szCs w:val="20"/>
              </w:rPr>
            </w:pPr>
            <w:r>
              <w:rPr>
                <w:rFonts w:ascii="Calibri" w:hAnsi="Calibri"/>
                <w:b/>
                <w:sz w:val="20"/>
                <w:szCs w:val="20"/>
              </w:rPr>
              <w:t>Start</w:t>
            </w:r>
            <w:r w:rsidRPr="00B3637E">
              <w:rPr>
                <w:rFonts w:ascii="Calibri" w:hAnsi="Calibri"/>
                <w:b/>
                <w:sz w:val="20"/>
                <w:szCs w:val="20"/>
              </w:rPr>
              <w:t xml:space="preserve"> Date</w:t>
            </w:r>
            <w:r w:rsidRPr="00B3637E">
              <w:rPr>
                <w:rFonts w:ascii="Calibri" w:hAnsi="Calibri"/>
                <w:sz w:val="20"/>
                <w:szCs w:val="20"/>
              </w:rPr>
              <w:t>:</w:t>
            </w:r>
            <w:r>
              <w:rPr>
                <w:rFonts w:ascii="Calibri" w:hAnsi="Calibri"/>
                <w:sz w:val="20"/>
                <w:szCs w:val="20"/>
              </w:rPr>
              <w:t xml:space="preserve"> 7/15/2019</w:t>
            </w:r>
          </w:p>
          <w:p w14:paraId="6397AA98" w14:textId="77777777" w:rsidR="006A75D9" w:rsidRPr="008B7878" w:rsidRDefault="006A75D9" w:rsidP="00833BBA">
            <w:pPr>
              <w:rPr>
                <w:rFonts w:ascii="Calibri" w:hAnsi="Calibri"/>
                <w:b/>
                <w:sz w:val="20"/>
                <w:szCs w:val="20"/>
              </w:rPr>
            </w:pPr>
            <w:r w:rsidRPr="008B7878">
              <w:rPr>
                <w:rFonts w:ascii="Calibri" w:hAnsi="Calibri"/>
                <w:b/>
                <w:sz w:val="20"/>
                <w:szCs w:val="20"/>
              </w:rPr>
              <w:t>Finish Date:</w:t>
            </w:r>
            <w:r>
              <w:rPr>
                <w:rFonts w:ascii="Calibri" w:hAnsi="Calibri"/>
                <w:b/>
                <w:sz w:val="20"/>
                <w:szCs w:val="20"/>
              </w:rPr>
              <w:t xml:space="preserve"> 8/23/2019</w:t>
            </w:r>
          </w:p>
        </w:tc>
      </w:tr>
      <w:tr w:rsidR="006A75D9" w:rsidRPr="00B3637E" w14:paraId="22C608FF" w14:textId="77777777" w:rsidTr="00833BBA">
        <w:tc>
          <w:tcPr>
            <w:tcW w:w="4428" w:type="dxa"/>
            <w:shd w:val="clear" w:color="auto" w:fill="auto"/>
          </w:tcPr>
          <w:p w14:paraId="42B65A06" w14:textId="77777777" w:rsidR="006A75D9" w:rsidRPr="00B3637E" w:rsidRDefault="006A75D9" w:rsidP="00833BBA">
            <w:pPr>
              <w:rPr>
                <w:rFonts w:ascii="Calibri" w:hAnsi="Calibri"/>
                <w:sz w:val="20"/>
                <w:szCs w:val="20"/>
              </w:rPr>
            </w:pPr>
            <w:r>
              <w:rPr>
                <w:rFonts w:ascii="Calibri" w:hAnsi="Calibri"/>
                <w:b/>
                <w:sz w:val="20"/>
                <w:szCs w:val="20"/>
              </w:rPr>
              <w:t>Project Manager</w:t>
            </w:r>
            <w:r w:rsidRPr="00B3637E">
              <w:rPr>
                <w:rFonts w:ascii="Calibri" w:hAnsi="Calibri"/>
                <w:sz w:val="20"/>
                <w:szCs w:val="20"/>
              </w:rPr>
              <w:t>:</w:t>
            </w:r>
            <w:r>
              <w:rPr>
                <w:rFonts w:ascii="Calibri" w:hAnsi="Calibri"/>
                <w:sz w:val="20"/>
                <w:szCs w:val="20"/>
              </w:rPr>
              <w:t xml:space="preserve"> Sean Shapiro</w:t>
            </w:r>
          </w:p>
        </w:tc>
        <w:tc>
          <w:tcPr>
            <w:tcW w:w="4428" w:type="dxa"/>
            <w:shd w:val="clear" w:color="auto" w:fill="auto"/>
          </w:tcPr>
          <w:p w14:paraId="68A87CBB" w14:textId="77777777" w:rsidR="006A75D9" w:rsidRPr="00462DBA" w:rsidRDefault="006A75D9" w:rsidP="00833BBA">
            <w:r>
              <w:rPr>
                <w:rFonts w:ascii="Calibri" w:hAnsi="Calibri"/>
                <w:b/>
                <w:sz w:val="20"/>
                <w:szCs w:val="20"/>
              </w:rPr>
              <w:t xml:space="preserve">Total Cost (+/- 10%): </w:t>
            </w:r>
            <w:r>
              <w:rPr>
                <w:color w:val="000000"/>
              </w:rPr>
              <w:t> 16,606.14</w:t>
            </w:r>
          </w:p>
        </w:tc>
      </w:tr>
      <w:tr w:rsidR="006A75D9" w:rsidRPr="00B3637E" w14:paraId="46B1B58C" w14:textId="77777777" w:rsidTr="00833BBA">
        <w:tc>
          <w:tcPr>
            <w:tcW w:w="4428" w:type="dxa"/>
            <w:shd w:val="clear" w:color="auto" w:fill="auto"/>
          </w:tcPr>
          <w:p w14:paraId="2253EA2B" w14:textId="77777777" w:rsidR="006A75D9" w:rsidRDefault="006A75D9" w:rsidP="00833BBA">
            <w:pPr>
              <w:rPr>
                <w:rFonts w:ascii="Calibri" w:hAnsi="Calibri"/>
                <w:b/>
                <w:sz w:val="20"/>
                <w:szCs w:val="20"/>
              </w:rPr>
            </w:pPr>
            <w:r>
              <w:rPr>
                <w:rFonts w:ascii="Calibri" w:hAnsi="Calibri"/>
                <w:b/>
                <w:sz w:val="20"/>
                <w:szCs w:val="20"/>
              </w:rPr>
              <w:t>ROI (+/- 10%): Roughly 35% of the total cost is used towards materials and services, the remaining 65% will be profitable towards the company and those responsible for this project.</w:t>
            </w:r>
          </w:p>
        </w:tc>
        <w:tc>
          <w:tcPr>
            <w:tcW w:w="4428" w:type="dxa"/>
            <w:shd w:val="clear" w:color="auto" w:fill="auto"/>
          </w:tcPr>
          <w:p w14:paraId="084B2AB2" w14:textId="77777777" w:rsidR="006A75D9" w:rsidRDefault="006A75D9" w:rsidP="00833BBA">
            <w:pPr>
              <w:rPr>
                <w:rFonts w:ascii="Calibri" w:hAnsi="Calibri"/>
                <w:b/>
                <w:sz w:val="20"/>
                <w:szCs w:val="20"/>
              </w:rPr>
            </w:pPr>
            <w:r>
              <w:rPr>
                <w:rFonts w:ascii="Calibri" w:hAnsi="Calibri"/>
                <w:b/>
                <w:sz w:val="20"/>
                <w:szCs w:val="20"/>
              </w:rPr>
              <w:t>Payback Point (+/- 10%): Normally, it takes the minimum of two week to distribute the profits towards Reliant Roofing Company.</w:t>
            </w:r>
          </w:p>
        </w:tc>
      </w:tr>
    </w:tbl>
    <w:p w14:paraId="2A8E8F42" w14:textId="77777777" w:rsidR="006A75D9" w:rsidRPr="00B3637E" w:rsidRDefault="006A75D9" w:rsidP="006A75D9">
      <w:pPr>
        <w:rPr>
          <w:rFonts w:ascii="Calibri" w:hAnsi="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5"/>
        <w:gridCol w:w="1432"/>
        <w:gridCol w:w="1420"/>
        <w:gridCol w:w="2863"/>
      </w:tblGrid>
      <w:tr w:rsidR="006A75D9" w:rsidRPr="00B3637E" w14:paraId="2832AAD2" w14:textId="77777777" w:rsidTr="00833BBA">
        <w:tc>
          <w:tcPr>
            <w:tcW w:w="8580" w:type="dxa"/>
            <w:gridSpan w:val="4"/>
            <w:tcBorders>
              <w:top w:val="single" w:sz="24" w:space="0" w:color="auto"/>
              <w:left w:val="single" w:sz="24" w:space="0" w:color="auto"/>
              <w:bottom w:val="single" w:sz="4" w:space="0" w:color="auto"/>
              <w:right w:val="single" w:sz="24" w:space="0" w:color="auto"/>
            </w:tcBorders>
            <w:shd w:val="clear" w:color="auto" w:fill="FFFFFF" w:themeFill="background1"/>
          </w:tcPr>
          <w:p w14:paraId="3A1A90D2"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Project Description: </w:t>
            </w:r>
            <w:r>
              <w:rPr>
                <w:rFonts w:ascii="Calibri" w:hAnsi="Calibri"/>
                <w:b/>
                <w:sz w:val="20"/>
                <w:szCs w:val="20"/>
              </w:rPr>
              <w:t xml:space="preserve">Company will take care of all inspections, permissions, financial claims, and execution towards the homeowner’s roof restoration. </w:t>
            </w:r>
          </w:p>
        </w:tc>
      </w:tr>
      <w:tr w:rsidR="006A75D9" w:rsidRPr="00B3637E" w14:paraId="090BBF64" w14:textId="77777777" w:rsidTr="00833BBA">
        <w:tc>
          <w:tcPr>
            <w:tcW w:w="8580" w:type="dxa"/>
            <w:gridSpan w:val="4"/>
            <w:tcBorders>
              <w:top w:val="single" w:sz="4" w:space="0" w:color="auto"/>
              <w:left w:val="single" w:sz="24" w:space="0" w:color="auto"/>
              <w:bottom w:val="single" w:sz="4" w:space="0" w:color="auto"/>
              <w:right w:val="single" w:sz="24" w:space="0" w:color="auto"/>
            </w:tcBorders>
            <w:shd w:val="clear" w:color="auto" w:fill="FFFFFF" w:themeFill="background1"/>
          </w:tcPr>
          <w:p w14:paraId="3AD00EA9" w14:textId="77777777" w:rsidR="006A75D9" w:rsidRDefault="006A75D9" w:rsidP="00833BBA">
            <w:pPr>
              <w:pStyle w:val="NormalWeb"/>
              <w:shd w:val="clear" w:color="auto" w:fill="FFFFFF"/>
              <w:rPr>
                <w:rFonts w:ascii="Calibri" w:hAnsi="Calibri" w:cs="Calibri"/>
                <w:sz w:val="20"/>
                <w:szCs w:val="20"/>
              </w:rPr>
            </w:pPr>
            <w:r>
              <w:rPr>
                <w:rFonts w:ascii="Calibri" w:eastAsia="MS Gothic" w:hAnsi="Calibri" w:cs="Menlo Regular"/>
                <w:b/>
                <w:color w:val="000000"/>
                <w:sz w:val="20"/>
                <w:szCs w:val="20"/>
              </w:rPr>
              <w:t xml:space="preserve">Product Characteristics: </w:t>
            </w:r>
            <w:r>
              <w:rPr>
                <w:rFonts w:ascii="Calibri" w:hAnsi="Calibri" w:cs="Calibri"/>
                <w:sz w:val="20"/>
                <w:szCs w:val="20"/>
              </w:rPr>
              <w:t xml:space="preserve">This project will allow multiple tasks to be completed at one time by supplying separate work areas for different tasks. </w:t>
            </w:r>
          </w:p>
          <w:p w14:paraId="5ACF3119" w14:textId="77777777" w:rsidR="006A75D9" w:rsidRDefault="006A75D9" w:rsidP="006A75D9">
            <w:pPr>
              <w:pStyle w:val="ListParagraph"/>
              <w:numPr>
                <w:ilvl w:val="0"/>
                <w:numId w:val="12"/>
              </w:numPr>
              <w:spacing w:after="0"/>
              <w:rPr>
                <w:lang w:eastAsia="en-US"/>
              </w:rPr>
            </w:pPr>
            <w:r w:rsidRPr="00061791">
              <w:rPr>
                <w:rFonts w:ascii="Times" w:hAnsi="Times"/>
                <w:b/>
                <w:bCs/>
                <w:color w:val="000000"/>
                <w:sz w:val="20"/>
                <w:szCs w:val="20"/>
              </w:rPr>
              <w:t>Dispose: Tear off, haul and dispose of comp. shingles</w:t>
            </w:r>
          </w:p>
          <w:p w14:paraId="599B85C4" w14:textId="77777777" w:rsidR="006A75D9" w:rsidRDefault="006A75D9" w:rsidP="00833BBA">
            <w:pPr>
              <w:rPr>
                <w:rFonts w:ascii="Times" w:hAnsi="Times"/>
                <w:b/>
                <w:bCs/>
                <w:color w:val="000000"/>
                <w:sz w:val="20"/>
                <w:szCs w:val="20"/>
              </w:rPr>
            </w:pPr>
          </w:p>
          <w:p w14:paraId="3E678971" w14:textId="77777777" w:rsidR="006A75D9" w:rsidRPr="003073B5" w:rsidRDefault="006A75D9" w:rsidP="006A75D9">
            <w:pPr>
              <w:pStyle w:val="ListParagraph"/>
              <w:numPr>
                <w:ilvl w:val="0"/>
                <w:numId w:val="12"/>
              </w:numPr>
              <w:spacing w:after="0"/>
              <w:rPr>
                <w:lang w:eastAsia="en-US"/>
              </w:rPr>
            </w:pPr>
            <w:r w:rsidRPr="00061791">
              <w:rPr>
                <w:rFonts w:ascii="Times" w:hAnsi="Times"/>
                <w:b/>
                <w:bCs/>
                <w:color w:val="000000"/>
                <w:sz w:val="20"/>
                <w:szCs w:val="20"/>
              </w:rPr>
              <w:t>Replace: re-nail 3,377.00 SF, R&amp;R Gable cornice return, R&amp;R Ridge cap - composition shingles 164.00 LF, Asphalt starter - universal starter course 198.00 LF, R907.5 Reinstallation of materials, R&amp;R Roof vent - off ridge type - 6' 2.00 EA, R&amp;R Flashing - rain diverter 1.00 EA</w:t>
            </w:r>
            <w:r w:rsidRPr="00061791">
              <w:rPr>
                <w:rFonts w:ascii="Times" w:hAnsi="Times"/>
                <w:b/>
                <w:bCs/>
                <w:color w:val="000000"/>
              </w:rPr>
              <w:t>.</w:t>
            </w:r>
          </w:p>
          <w:p w14:paraId="25109AB4" w14:textId="77777777" w:rsidR="006A75D9" w:rsidRPr="00E90C51" w:rsidRDefault="006A75D9" w:rsidP="00833BBA">
            <w:pPr>
              <w:pStyle w:val="ListParagraph"/>
              <w:spacing w:after="0"/>
              <w:rPr>
                <w:rFonts w:ascii="Times" w:hAnsi="Times"/>
                <w:b/>
                <w:bCs/>
                <w:color w:val="000000"/>
                <w:sz w:val="20"/>
                <w:szCs w:val="20"/>
              </w:rPr>
            </w:pPr>
          </w:p>
        </w:tc>
      </w:tr>
      <w:tr w:rsidR="006A75D9" w:rsidRPr="00B3637E" w14:paraId="553FB3BA" w14:textId="77777777" w:rsidTr="00833BBA">
        <w:trPr>
          <w:trHeight w:val="216"/>
        </w:trPr>
        <w:tc>
          <w:tcPr>
            <w:tcW w:w="8580" w:type="dxa"/>
            <w:gridSpan w:val="4"/>
            <w:tcBorders>
              <w:left w:val="single" w:sz="24" w:space="0" w:color="auto"/>
              <w:right w:val="single" w:sz="24" w:space="0" w:color="auto"/>
            </w:tcBorders>
            <w:shd w:val="clear" w:color="auto" w:fill="F2F2F2" w:themeFill="background1" w:themeFillShade="F2"/>
          </w:tcPr>
          <w:p w14:paraId="22BA0432" w14:textId="77777777" w:rsidR="006A75D9" w:rsidRPr="00FF59C1" w:rsidRDefault="006A75D9" w:rsidP="00833BBA">
            <w:pPr>
              <w:pStyle w:val="NormalWeb"/>
              <w:shd w:val="clear" w:color="auto" w:fill="EFEFEF"/>
            </w:pPr>
            <w:r>
              <w:rPr>
                <w:rFonts w:ascii="Calibri" w:eastAsia="MS Gothic" w:hAnsi="Calibri" w:cs="Menlo Regular"/>
                <w:b/>
                <w:color w:val="000000"/>
                <w:sz w:val="20"/>
                <w:szCs w:val="20"/>
              </w:rPr>
              <w:t>Product Scope</w:t>
            </w:r>
            <w:r w:rsidRPr="008B7878">
              <w:rPr>
                <w:rFonts w:ascii="Calibri" w:eastAsia="MS Gothic" w:hAnsi="Calibri" w:cs="Menlo Regular"/>
                <w:b/>
                <w:color w:val="000000"/>
                <w:sz w:val="20"/>
                <w:szCs w:val="20"/>
              </w:rPr>
              <w:t>:</w:t>
            </w:r>
            <w:r>
              <w:rPr>
                <w:rFonts w:ascii="Calibri" w:eastAsia="MS Gothic" w:hAnsi="Calibri" w:cs="Menlo Regular"/>
                <w:b/>
                <w:color w:val="000000"/>
                <w:sz w:val="20"/>
                <w:szCs w:val="20"/>
              </w:rPr>
              <w:t xml:space="preserve"> </w:t>
            </w:r>
            <w:r>
              <w:rPr>
                <w:rFonts w:ascii="Calibri" w:hAnsi="Calibri" w:cs="Calibri"/>
                <w:sz w:val="20"/>
                <w:szCs w:val="20"/>
              </w:rPr>
              <w:t>The product scope for this project consists of two criteria. First, all completed work must be satisfactory and inspected. Second, financial coverage will be dealt with easily as discussed with homeowner. A detailed WBS will be provided to further outline any other requirements.</w:t>
            </w:r>
          </w:p>
        </w:tc>
      </w:tr>
      <w:tr w:rsidR="006A75D9" w:rsidRPr="00B3637E" w14:paraId="07297217" w14:textId="77777777" w:rsidTr="00833BBA">
        <w:tc>
          <w:tcPr>
            <w:tcW w:w="8580" w:type="dxa"/>
            <w:gridSpan w:val="4"/>
            <w:tcBorders>
              <w:left w:val="single" w:sz="24" w:space="0" w:color="auto"/>
              <w:bottom w:val="single" w:sz="4" w:space="0" w:color="auto"/>
              <w:right w:val="single" w:sz="24" w:space="0" w:color="auto"/>
            </w:tcBorders>
            <w:shd w:val="clear" w:color="auto" w:fill="F2F2F2"/>
          </w:tcPr>
          <w:p w14:paraId="07DEBDF1"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Product</w:t>
            </w:r>
            <w:r w:rsidRPr="008B7878">
              <w:rPr>
                <w:rFonts w:ascii="Calibri" w:eastAsia="MS Gothic" w:hAnsi="Calibri" w:cs="Menlo Regular"/>
                <w:b/>
                <w:color w:val="000000"/>
                <w:sz w:val="20"/>
                <w:szCs w:val="20"/>
              </w:rPr>
              <w:t xml:space="preserve"> Milestones:</w:t>
            </w:r>
          </w:p>
        </w:tc>
      </w:tr>
      <w:tr w:rsidR="006A75D9" w:rsidRPr="00B3637E" w14:paraId="5710924C" w14:textId="77777777" w:rsidTr="00833BBA">
        <w:trPr>
          <w:trHeight w:val="184"/>
        </w:trPr>
        <w:tc>
          <w:tcPr>
            <w:tcW w:w="2865" w:type="dxa"/>
            <w:tcBorders>
              <w:left w:val="single" w:sz="24" w:space="0" w:color="auto"/>
              <w:right w:val="single" w:sz="4" w:space="0" w:color="auto"/>
            </w:tcBorders>
            <w:shd w:val="clear" w:color="auto" w:fill="auto"/>
          </w:tcPr>
          <w:p w14:paraId="5C0A7DEC"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Deliverable</w:t>
            </w:r>
          </w:p>
        </w:tc>
        <w:tc>
          <w:tcPr>
            <w:tcW w:w="2852" w:type="dxa"/>
            <w:gridSpan w:val="2"/>
            <w:tcBorders>
              <w:left w:val="single" w:sz="4" w:space="0" w:color="auto"/>
              <w:right w:val="single" w:sz="4" w:space="0" w:color="auto"/>
            </w:tcBorders>
            <w:shd w:val="clear" w:color="auto" w:fill="auto"/>
          </w:tcPr>
          <w:p w14:paraId="198DAEF6"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Deadline</w:t>
            </w:r>
          </w:p>
        </w:tc>
        <w:tc>
          <w:tcPr>
            <w:tcW w:w="2863" w:type="dxa"/>
            <w:tcBorders>
              <w:left w:val="single" w:sz="4" w:space="0" w:color="auto"/>
              <w:right w:val="single" w:sz="24" w:space="0" w:color="auto"/>
            </w:tcBorders>
            <w:shd w:val="clear" w:color="auto" w:fill="auto"/>
          </w:tcPr>
          <w:p w14:paraId="6B7DE03E" w14:textId="77777777" w:rsidR="006A75D9"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Who is responsible</w:t>
            </w:r>
          </w:p>
        </w:tc>
      </w:tr>
      <w:tr w:rsidR="006A75D9" w:rsidRPr="00B3637E" w14:paraId="205A9476" w14:textId="77777777" w:rsidTr="00833BBA">
        <w:trPr>
          <w:trHeight w:val="181"/>
        </w:trPr>
        <w:tc>
          <w:tcPr>
            <w:tcW w:w="2865" w:type="dxa"/>
            <w:tcBorders>
              <w:left w:val="single" w:sz="24" w:space="0" w:color="auto"/>
              <w:right w:val="single" w:sz="4" w:space="0" w:color="auto"/>
            </w:tcBorders>
            <w:shd w:val="clear" w:color="auto" w:fill="auto"/>
          </w:tcPr>
          <w:p w14:paraId="31C95D7A"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Statement that includes materials, services, and outside-hires needed to complete this project successfully. </w:t>
            </w:r>
          </w:p>
        </w:tc>
        <w:tc>
          <w:tcPr>
            <w:tcW w:w="2852" w:type="dxa"/>
            <w:gridSpan w:val="2"/>
            <w:tcBorders>
              <w:left w:val="single" w:sz="4" w:space="0" w:color="auto"/>
              <w:right w:val="single" w:sz="4" w:space="0" w:color="auto"/>
            </w:tcBorders>
            <w:shd w:val="clear" w:color="auto" w:fill="auto"/>
          </w:tcPr>
          <w:p w14:paraId="1513F26E" w14:textId="6EEE5FB7"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7/31</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39482906"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65001E3B" w14:textId="77777777" w:rsidTr="00833BBA">
        <w:trPr>
          <w:trHeight w:val="181"/>
        </w:trPr>
        <w:tc>
          <w:tcPr>
            <w:tcW w:w="2865" w:type="dxa"/>
            <w:tcBorders>
              <w:left w:val="single" w:sz="24" w:space="0" w:color="auto"/>
              <w:right w:val="single" w:sz="4" w:space="0" w:color="auto"/>
            </w:tcBorders>
            <w:shd w:val="clear" w:color="auto" w:fill="auto"/>
          </w:tcPr>
          <w:p w14:paraId="4DFE3F12"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Execution and completion of roof restoration. </w:t>
            </w:r>
          </w:p>
        </w:tc>
        <w:tc>
          <w:tcPr>
            <w:tcW w:w="2852" w:type="dxa"/>
            <w:gridSpan w:val="2"/>
            <w:tcBorders>
              <w:left w:val="single" w:sz="4" w:space="0" w:color="auto"/>
              <w:right w:val="single" w:sz="4" w:space="0" w:color="auto"/>
            </w:tcBorders>
            <w:shd w:val="clear" w:color="auto" w:fill="auto"/>
          </w:tcPr>
          <w:p w14:paraId="2DC664F7" w14:textId="7B83A008"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8/22</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2F1C1FE3"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33D36353" w14:textId="77777777" w:rsidTr="00833BBA">
        <w:trPr>
          <w:trHeight w:val="181"/>
        </w:trPr>
        <w:tc>
          <w:tcPr>
            <w:tcW w:w="2865" w:type="dxa"/>
            <w:tcBorders>
              <w:left w:val="single" w:sz="24" w:space="0" w:color="auto"/>
              <w:right w:val="single" w:sz="4" w:space="0" w:color="auto"/>
            </w:tcBorders>
            <w:shd w:val="clear" w:color="auto" w:fill="auto"/>
          </w:tcPr>
          <w:p w14:paraId="5094A44F"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Final Inspection. It is the responsibility of the project manager and an accredited </w:t>
            </w:r>
            <w:r>
              <w:rPr>
                <w:rFonts w:ascii="Calibri" w:eastAsia="MS Gothic" w:hAnsi="Calibri" w:cs="Menlo Regular"/>
                <w:b/>
                <w:color w:val="000000"/>
                <w:sz w:val="20"/>
                <w:szCs w:val="20"/>
              </w:rPr>
              <w:lastRenderedPageBreak/>
              <w:t xml:space="preserve">inspector to issue an inspection to conclude weather the project was a success or a failure. </w:t>
            </w:r>
          </w:p>
        </w:tc>
        <w:tc>
          <w:tcPr>
            <w:tcW w:w="2852" w:type="dxa"/>
            <w:gridSpan w:val="2"/>
            <w:tcBorders>
              <w:left w:val="single" w:sz="4" w:space="0" w:color="auto"/>
              <w:right w:val="single" w:sz="4" w:space="0" w:color="auto"/>
            </w:tcBorders>
            <w:shd w:val="clear" w:color="auto" w:fill="auto"/>
          </w:tcPr>
          <w:p w14:paraId="71705399" w14:textId="72140F49"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lastRenderedPageBreak/>
              <w:t>8/23</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7D43F9CF"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275D41BA" w14:textId="77777777" w:rsidTr="00833BBA">
        <w:trPr>
          <w:trHeight w:val="181"/>
        </w:trPr>
        <w:tc>
          <w:tcPr>
            <w:tcW w:w="8580" w:type="dxa"/>
            <w:gridSpan w:val="4"/>
            <w:tcBorders>
              <w:left w:val="single" w:sz="24" w:space="0" w:color="auto"/>
              <w:right w:val="single" w:sz="24" w:space="0" w:color="auto"/>
            </w:tcBorders>
            <w:shd w:val="clear" w:color="auto" w:fill="FFFFFF" w:themeFill="background1"/>
          </w:tcPr>
          <w:p w14:paraId="4F963AFF" w14:textId="77777777" w:rsidR="006A75D9" w:rsidRDefault="006A75D9" w:rsidP="00833BBA">
            <w:pPr>
              <w:pStyle w:val="NormalWeb"/>
              <w:spacing w:before="286" w:beforeAutospacing="0" w:after="0" w:afterAutospacing="0"/>
              <w:ind w:left="723" w:right="238" w:firstLine="10"/>
              <w:rPr>
                <w:rFonts w:ascii="Calibri" w:eastAsia="MS Gothic" w:hAnsi="Calibri" w:cs="Menlo Regular"/>
                <w:b/>
                <w:color w:val="000000"/>
                <w:sz w:val="20"/>
                <w:szCs w:val="20"/>
              </w:rPr>
            </w:pPr>
            <w:r>
              <w:rPr>
                <w:rFonts w:ascii="Calibri" w:eastAsia="MS Gothic" w:hAnsi="Calibri" w:cs="Menlo Regular"/>
                <w:b/>
                <w:color w:val="000000"/>
                <w:sz w:val="20"/>
                <w:szCs w:val="20"/>
              </w:rPr>
              <w:t>Project Limits and Exclusions: Services were included to total cost that were not stated in the initial statement. These services were revealed upon execution and cost the client more money than expected. The services not included in the scope are:</w:t>
            </w:r>
          </w:p>
          <w:p w14:paraId="51622C4A" w14:textId="77777777" w:rsidR="006A75D9" w:rsidRPr="003073B5" w:rsidRDefault="006A75D9" w:rsidP="006A75D9">
            <w:pPr>
              <w:pStyle w:val="NormalWeb"/>
              <w:numPr>
                <w:ilvl w:val="0"/>
                <w:numId w:val="11"/>
              </w:numPr>
              <w:spacing w:before="32" w:beforeAutospacing="0" w:after="0" w:afterAutospacing="0"/>
              <w:ind w:right="238"/>
              <w:rPr>
                <w:color w:val="000000"/>
              </w:rPr>
            </w:pPr>
            <w:r>
              <w:rPr>
                <w:rFonts w:ascii="Times" w:hAnsi="Times"/>
                <w:b/>
                <w:bCs/>
                <w:color w:val="000000"/>
                <w:sz w:val="20"/>
                <w:szCs w:val="20"/>
              </w:rPr>
              <w:t xml:space="preserve">R&amp;R Valley metal 32.46 LF @ 6.22 = 201.90 </w:t>
            </w:r>
            <w:r>
              <w:rPr>
                <w:rFonts w:ascii="Times" w:hAnsi="Times"/>
                <w:color w:val="000000"/>
                <w:sz w:val="20"/>
                <w:szCs w:val="20"/>
              </w:rPr>
              <w:t>Valley metal was found to be installed as valley protection on the current roof system. 2012 IRC code requires valley protection. This item was not included on the original estimate. </w:t>
            </w:r>
          </w:p>
          <w:p w14:paraId="3E4A030D" w14:textId="77777777" w:rsidR="006A75D9" w:rsidRDefault="006A75D9" w:rsidP="006A75D9">
            <w:pPr>
              <w:pStyle w:val="NormalWeb"/>
              <w:numPr>
                <w:ilvl w:val="0"/>
                <w:numId w:val="11"/>
              </w:numPr>
              <w:spacing w:before="286" w:beforeAutospacing="0" w:after="0" w:afterAutospacing="0"/>
              <w:ind w:right="238"/>
              <w:rPr>
                <w:color w:val="000000"/>
              </w:rPr>
            </w:pPr>
            <w:r>
              <w:rPr>
                <w:rFonts w:ascii="Times" w:hAnsi="Times"/>
                <w:b/>
                <w:bCs/>
                <w:color w:val="000000"/>
                <w:sz w:val="20"/>
                <w:szCs w:val="20"/>
              </w:rPr>
              <w:t xml:space="preserve">R&amp;R Flashing - pipe jack 3.00 EA @ 51.26 = 153.78 </w:t>
            </w:r>
            <w:r>
              <w:rPr>
                <w:rFonts w:ascii="Times" w:hAnsi="Times"/>
                <w:color w:val="000000"/>
                <w:sz w:val="20"/>
                <w:szCs w:val="20"/>
              </w:rPr>
              <w:t>There was a pipe jack found at the roof that was not included in the original estimate. In order to remove the shingles, the flashing will have to be pried and bent. As a result, the flashing will not sit flat and seal/shield against water intrusion and must be replaced - see 2012 IRC code language: </w:t>
            </w:r>
          </w:p>
          <w:p w14:paraId="3863E057" w14:textId="77777777" w:rsidR="006A75D9" w:rsidRPr="0030479A" w:rsidRDefault="006A75D9" w:rsidP="00833BBA">
            <w:pPr>
              <w:pStyle w:val="NormalWeb"/>
              <w:spacing w:before="0" w:beforeAutospacing="0" w:after="0" w:afterAutospacing="0"/>
              <w:ind w:left="720" w:right="815" w:hanging="5"/>
              <w:rPr>
                <w:rFonts w:ascii="Times" w:hAnsi="Times"/>
                <w:color w:val="000000"/>
                <w:sz w:val="20"/>
                <w:szCs w:val="20"/>
              </w:rPr>
            </w:pPr>
          </w:p>
          <w:p w14:paraId="6AA2428B" w14:textId="77777777" w:rsidR="006A75D9" w:rsidRDefault="006A75D9" w:rsidP="006A75D9">
            <w:pPr>
              <w:pStyle w:val="NormalWeb"/>
              <w:numPr>
                <w:ilvl w:val="0"/>
                <w:numId w:val="11"/>
              </w:numPr>
              <w:spacing w:before="33" w:beforeAutospacing="0" w:after="0" w:afterAutospacing="0"/>
              <w:ind w:right="238"/>
              <w:rPr>
                <w:rFonts w:ascii="Times" w:hAnsi="Times"/>
                <w:color w:val="000000"/>
                <w:sz w:val="20"/>
                <w:szCs w:val="20"/>
              </w:rPr>
            </w:pPr>
            <w:r>
              <w:rPr>
                <w:rFonts w:ascii="Times" w:hAnsi="Times"/>
                <w:b/>
                <w:bCs/>
                <w:color w:val="000000"/>
                <w:sz w:val="20"/>
                <w:szCs w:val="20"/>
              </w:rPr>
              <w:t xml:space="preserve">Prime &amp; paint roof vent 5.00 EA @ 27.07 = 135.35 </w:t>
            </w:r>
            <w:r>
              <w:rPr>
                <w:rFonts w:ascii="Times" w:hAnsi="Times"/>
                <w:color w:val="000000"/>
                <w:sz w:val="20"/>
                <w:szCs w:val="20"/>
              </w:rPr>
              <w:t>The existing roof vents were found to be painted. Item not included on the original estimate.</w:t>
            </w:r>
          </w:p>
          <w:p w14:paraId="6DDFBFA3" w14:textId="77777777" w:rsidR="006A75D9" w:rsidRPr="0030479A" w:rsidRDefault="006A75D9" w:rsidP="00833BBA">
            <w:pPr>
              <w:pStyle w:val="NormalWeb"/>
              <w:spacing w:before="33" w:beforeAutospacing="0" w:after="0" w:afterAutospacing="0"/>
              <w:ind w:right="238"/>
              <w:rPr>
                <w:rFonts w:ascii="Times" w:hAnsi="Times"/>
                <w:color w:val="000000"/>
                <w:sz w:val="20"/>
                <w:szCs w:val="20"/>
              </w:rPr>
            </w:pPr>
            <w:r>
              <w:rPr>
                <w:rFonts w:ascii="Times" w:hAnsi="Times"/>
                <w:color w:val="000000"/>
                <w:sz w:val="20"/>
                <w:szCs w:val="20"/>
              </w:rPr>
              <w:t> </w:t>
            </w:r>
          </w:p>
          <w:p w14:paraId="3BC7B4B2" w14:textId="77777777" w:rsidR="006A75D9" w:rsidRPr="0030479A" w:rsidRDefault="006A75D9" w:rsidP="006A75D9">
            <w:pPr>
              <w:pStyle w:val="NormalWeb"/>
              <w:numPr>
                <w:ilvl w:val="0"/>
                <w:numId w:val="11"/>
              </w:numPr>
              <w:spacing w:before="13" w:beforeAutospacing="0" w:after="0" w:afterAutospacing="0"/>
              <w:ind w:right="238"/>
              <w:rPr>
                <w:rFonts w:ascii="Times" w:hAnsi="Times"/>
                <w:color w:val="000000"/>
                <w:sz w:val="20"/>
                <w:szCs w:val="20"/>
              </w:rPr>
            </w:pPr>
            <w:r>
              <w:rPr>
                <w:rFonts w:ascii="Times" w:hAnsi="Times"/>
                <w:b/>
                <w:bCs/>
                <w:color w:val="000000"/>
                <w:sz w:val="20"/>
                <w:szCs w:val="20"/>
              </w:rPr>
              <w:t xml:space="preserve">R&amp;R Drip edge 237.72 LF @ 2.80 = 665.62 </w:t>
            </w:r>
            <w:r>
              <w:rPr>
                <w:rFonts w:ascii="Times" w:hAnsi="Times"/>
                <w:color w:val="000000"/>
                <w:sz w:val="20"/>
                <w:szCs w:val="20"/>
              </w:rPr>
              <w:t>The drip edge will be damaged upon removal. It cannot be re-used and must be replaced. </w:t>
            </w:r>
          </w:p>
          <w:p w14:paraId="776BDA77" w14:textId="77777777" w:rsidR="006A75D9" w:rsidRDefault="006A75D9" w:rsidP="00833BBA">
            <w:pPr>
              <w:pStyle w:val="NormalWeb"/>
              <w:spacing w:before="12" w:beforeAutospacing="0" w:after="0" w:afterAutospacing="0"/>
              <w:ind w:right="238"/>
              <w:jc w:val="both"/>
              <w:rPr>
                <w:rFonts w:ascii="Times" w:hAnsi="Times"/>
                <w:b/>
                <w:bCs/>
                <w:color w:val="000000"/>
                <w:sz w:val="20"/>
                <w:szCs w:val="20"/>
              </w:rPr>
            </w:pPr>
          </w:p>
          <w:p w14:paraId="7FA90435" w14:textId="77777777" w:rsidR="006A75D9" w:rsidRDefault="006A75D9" w:rsidP="006A75D9">
            <w:pPr>
              <w:pStyle w:val="NormalWeb"/>
              <w:numPr>
                <w:ilvl w:val="0"/>
                <w:numId w:val="11"/>
              </w:numPr>
              <w:spacing w:before="12" w:beforeAutospacing="0" w:after="0" w:afterAutospacing="0"/>
              <w:ind w:right="238"/>
              <w:jc w:val="both"/>
              <w:rPr>
                <w:rFonts w:ascii="Times" w:hAnsi="Times"/>
                <w:color w:val="000000"/>
                <w:sz w:val="20"/>
                <w:szCs w:val="20"/>
              </w:rPr>
            </w:pPr>
            <w:r>
              <w:rPr>
                <w:rFonts w:ascii="Times" w:hAnsi="Times"/>
                <w:b/>
                <w:bCs/>
                <w:color w:val="000000"/>
                <w:sz w:val="20"/>
                <w:szCs w:val="20"/>
              </w:rPr>
              <w:t xml:space="preserve">Seal &amp; paint trim - two coats 237.72 LF @ 1.04 = 247.23 </w:t>
            </w:r>
            <w:r>
              <w:rPr>
                <w:rFonts w:ascii="Times" w:hAnsi="Times"/>
                <w:color w:val="000000"/>
                <w:sz w:val="20"/>
                <w:szCs w:val="20"/>
              </w:rPr>
              <w:t>The existing drip edge was found to be painted. </w:t>
            </w:r>
          </w:p>
          <w:p w14:paraId="1213648F" w14:textId="77777777" w:rsidR="006A75D9" w:rsidRPr="0030479A" w:rsidRDefault="006A75D9" w:rsidP="00833BBA">
            <w:pPr>
              <w:pStyle w:val="NormalWeb"/>
              <w:spacing w:before="12" w:beforeAutospacing="0" w:after="0" w:afterAutospacing="0"/>
              <w:ind w:right="238"/>
              <w:jc w:val="both"/>
              <w:rPr>
                <w:rFonts w:ascii="Times" w:hAnsi="Times"/>
                <w:color w:val="000000"/>
                <w:sz w:val="20"/>
                <w:szCs w:val="20"/>
              </w:rPr>
            </w:pPr>
          </w:p>
          <w:p w14:paraId="0D058CCE" w14:textId="77777777" w:rsidR="006A75D9" w:rsidRDefault="006A75D9" w:rsidP="006A75D9">
            <w:pPr>
              <w:pStyle w:val="NormalWeb"/>
              <w:numPr>
                <w:ilvl w:val="0"/>
                <w:numId w:val="11"/>
              </w:numPr>
              <w:spacing w:before="12" w:beforeAutospacing="0" w:after="0" w:afterAutospacing="0"/>
              <w:ind w:right="238"/>
              <w:rPr>
                <w:rFonts w:ascii="Times" w:hAnsi="Times"/>
                <w:b/>
                <w:bCs/>
                <w:color w:val="000000"/>
                <w:sz w:val="20"/>
                <w:szCs w:val="20"/>
              </w:rPr>
            </w:pPr>
            <w:r>
              <w:rPr>
                <w:rFonts w:ascii="Times" w:hAnsi="Times"/>
                <w:b/>
                <w:bCs/>
                <w:color w:val="000000"/>
                <w:sz w:val="20"/>
                <w:szCs w:val="20"/>
              </w:rPr>
              <w:t xml:space="preserve">Electrician - per hour 2.00 HR @ 105.00 = 210.00 Labor hours to detach and reset the solar panel for the solar light located on the front slope/garage fascia. </w:t>
            </w:r>
          </w:p>
          <w:p w14:paraId="28F77FEC" w14:textId="77777777" w:rsidR="006A75D9" w:rsidRPr="0030479A" w:rsidRDefault="006A75D9" w:rsidP="00833BBA">
            <w:pPr>
              <w:pStyle w:val="NormalWeb"/>
              <w:spacing w:before="12" w:beforeAutospacing="0" w:after="0" w:afterAutospacing="0"/>
              <w:ind w:right="238"/>
              <w:rPr>
                <w:rFonts w:ascii="Times" w:hAnsi="Times"/>
                <w:b/>
                <w:bCs/>
                <w:color w:val="000000"/>
                <w:sz w:val="20"/>
                <w:szCs w:val="20"/>
              </w:rPr>
            </w:pPr>
          </w:p>
          <w:p w14:paraId="39F34658" w14:textId="77777777" w:rsidR="006A75D9" w:rsidRPr="0030479A" w:rsidRDefault="006A75D9" w:rsidP="006A75D9">
            <w:pPr>
              <w:pStyle w:val="NormalWeb"/>
              <w:numPr>
                <w:ilvl w:val="0"/>
                <w:numId w:val="11"/>
              </w:numPr>
              <w:spacing w:before="12" w:beforeAutospacing="0" w:after="0" w:afterAutospacing="0"/>
              <w:ind w:right="238"/>
              <w:rPr>
                <w:rFonts w:ascii="Times" w:hAnsi="Times"/>
                <w:color w:val="000000"/>
                <w:sz w:val="20"/>
                <w:szCs w:val="20"/>
              </w:rPr>
            </w:pPr>
            <w:r>
              <w:rPr>
                <w:rFonts w:ascii="Times" w:hAnsi="Times"/>
                <w:b/>
                <w:bCs/>
                <w:color w:val="000000"/>
                <w:sz w:val="20"/>
                <w:szCs w:val="20"/>
              </w:rPr>
              <w:t xml:space="preserve">Digital satellite system - Detach &amp; reset 1.00 EA @ 27.82 = 27.82 </w:t>
            </w:r>
            <w:r>
              <w:rPr>
                <w:rFonts w:ascii="Times" w:hAnsi="Times"/>
                <w:color w:val="000000"/>
                <w:sz w:val="20"/>
                <w:szCs w:val="20"/>
              </w:rPr>
              <w:t>There was a satellite dish installed at the roof that will need to be detached in order to perform the roof repair</w:t>
            </w:r>
          </w:p>
          <w:p w14:paraId="44DE6DFE" w14:textId="77777777" w:rsidR="006A75D9" w:rsidRDefault="006A75D9" w:rsidP="00833BBA">
            <w:pPr>
              <w:rPr>
                <w:rFonts w:ascii="Calibri" w:eastAsia="MS Gothic" w:hAnsi="Calibri" w:cs="Menlo Regular"/>
                <w:b/>
                <w:color w:val="000000"/>
                <w:sz w:val="20"/>
                <w:szCs w:val="20"/>
              </w:rPr>
            </w:pPr>
          </w:p>
          <w:p w14:paraId="242E82D1" w14:textId="77777777" w:rsidR="006A75D9" w:rsidRDefault="006A75D9" w:rsidP="00833BBA">
            <w:pPr>
              <w:rPr>
                <w:rFonts w:ascii="Calibri" w:eastAsia="MS Gothic" w:hAnsi="Calibri" w:cs="Menlo Regular"/>
                <w:b/>
                <w:color w:val="000000"/>
                <w:sz w:val="20"/>
                <w:szCs w:val="20"/>
              </w:rPr>
            </w:pPr>
          </w:p>
        </w:tc>
      </w:tr>
      <w:tr w:rsidR="006A75D9" w:rsidRPr="00B3637E" w14:paraId="4CA3659C" w14:textId="77777777" w:rsidTr="00833BBA">
        <w:trPr>
          <w:trHeight w:val="181"/>
        </w:trPr>
        <w:tc>
          <w:tcPr>
            <w:tcW w:w="8580" w:type="dxa"/>
            <w:gridSpan w:val="4"/>
            <w:tcBorders>
              <w:left w:val="single" w:sz="24" w:space="0" w:color="auto"/>
              <w:bottom w:val="single" w:sz="24" w:space="0" w:color="auto"/>
              <w:right w:val="single" w:sz="24" w:space="0" w:color="auto"/>
            </w:tcBorders>
            <w:shd w:val="clear" w:color="auto" w:fill="auto"/>
          </w:tcPr>
          <w:p w14:paraId="3FAF4015" w14:textId="77777777" w:rsidR="006A75D9" w:rsidRDefault="006A75D9" w:rsidP="00833BBA">
            <w:pPr>
              <w:tabs>
                <w:tab w:val="left" w:pos="4451"/>
              </w:tabs>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Success Criteria (Sponsor Acceptance Criteria): The project will be successful if each stage is executed perfectly and without unplanned complications. The project should also meet the requirements to pass final inspection. </w:t>
            </w:r>
          </w:p>
          <w:p w14:paraId="413A325B" w14:textId="77777777" w:rsidR="006A75D9" w:rsidRDefault="006A75D9" w:rsidP="00833BBA">
            <w:pPr>
              <w:rPr>
                <w:rFonts w:ascii="Calibri" w:eastAsia="MS Gothic" w:hAnsi="Calibri" w:cs="Menlo Regular"/>
                <w:b/>
                <w:color w:val="000000"/>
                <w:sz w:val="20"/>
                <w:szCs w:val="20"/>
              </w:rPr>
            </w:pPr>
          </w:p>
          <w:p w14:paraId="70AAA6E5" w14:textId="77777777" w:rsidR="006A75D9" w:rsidRDefault="006A75D9" w:rsidP="00833BBA">
            <w:pPr>
              <w:rPr>
                <w:rFonts w:ascii="Calibri" w:eastAsia="MS Gothic" w:hAnsi="Calibri" w:cs="Menlo Regular"/>
                <w:b/>
                <w:color w:val="000000"/>
                <w:sz w:val="20"/>
                <w:szCs w:val="20"/>
              </w:rPr>
            </w:pPr>
          </w:p>
          <w:p w14:paraId="5DD1973A" w14:textId="77777777" w:rsidR="006A75D9" w:rsidRDefault="006A75D9" w:rsidP="00833BBA">
            <w:pPr>
              <w:rPr>
                <w:rFonts w:ascii="Calibri" w:eastAsia="MS Gothic" w:hAnsi="Calibri" w:cs="Menlo Regular"/>
                <w:b/>
                <w:color w:val="000000"/>
                <w:sz w:val="20"/>
                <w:szCs w:val="20"/>
              </w:rPr>
            </w:pPr>
          </w:p>
        </w:tc>
      </w:tr>
      <w:tr w:rsidR="006A75D9" w:rsidRPr="00B3637E" w14:paraId="0119EE42" w14:textId="77777777" w:rsidTr="00833BBA">
        <w:trPr>
          <w:trHeight w:val="165"/>
        </w:trPr>
        <w:tc>
          <w:tcPr>
            <w:tcW w:w="8580" w:type="dxa"/>
            <w:gridSpan w:val="4"/>
            <w:tcBorders>
              <w:top w:val="single" w:sz="24" w:space="0" w:color="auto"/>
              <w:left w:val="nil"/>
              <w:bottom w:val="single" w:sz="24" w:space="0" w:color="auto"/>
              <w:right w:val="nil"/>
            </w:tcBorders>
            <w:shd w:val="clear" w:color="auto" w:fill="FFFFFF" w:themeFill="background1"/>
          </w:tcPr>
          <w:p w14:paraId="337DEDD6" w14:textId="77777777" w:rsidR="006A75D9" w:rsidRDefault="006A75D9" w:rsidP="00833BBA">
            <w:pPr>
              <w:spacing w:line="144" w:lineRule="auto"/>
              <w:rPr>
                <w:rFonts w:ascii="Calibri" w:eastAsia="MS Gothic" w:hAnsi="Calibri" w:cs="Menlo Regular"/>
                <w:b/>
                <w:color w:val="000000"/>
                <w:sz w:val="20"/>
                <w:szCs w:val="20"/>
              </w:rPr>
            </w:pPr>
          </w:p>
        </w:tc>
      </w:tr>
      <w:tr w:rsidR="006A75D9" w:rsidRPr="00B3637E" w14:paraId="5ED7E372" w14:textId="77777777" w:rsidTr="00833BBA">
        <w:tc>
          <w:tcPr>
            <w:tcW w:w="8580" w:type="dxa"/>
            <w:gridSpan w:val="4"/>
            <w:tcBorders>
              <w:top w:val="single" w:sz="24" w:space="0" w:color="auto"/>
              <w:left w:val="single" w:sz="24" w:space="0" w:color="auto"/>
              <w:bottom w:val="single" w:sz="4" w:space="0" w:color="auto"/>
              <w:right w:val="single" w:sz="24" w:space="0" w:color="auto"/>
            </w:tcBorders>
            <w:shd w:val="clear" w:color="auto" w:fill="F2F2F2"/>
          </w:tcPr>
          <w:p w14:paraId="5AD60057"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Project Administration Scope:</w:t>
            </w:r>
          </w:p>
        </w:tc>
      </w:tr>
      <w:tr w:rsidR="006A75D9" w:rsidRPr="00B3637E" w14:paraId="1E071799" w14:textId="77777777" w:rsidTr="00833BBA">
        <w:tc>
          <w:tcPr>
            <w:tcW w:w="8580" w:type="dxa"/>
            <w:gridSpan w:val="4"/>
            <w:tcBorders>
              <w:left w:val="single" w:sz="24" w:space="0" w:color="auto"/>
              <w:bottom w:val="single" w:sz="4" w:space="0" w:color="auto"/>
              <w:right w:val="single" w:sz="24" w:space="0" w:color="auto"/>
            </w:tcBorders>
            <w:shd w:val="clear" w:color="auto" w:fill="F2F2F2"/>
          </w:tcPr>
          <w:p w14:paraId="1B3D698D" w14:textId="77777777" w:rsidR="006A75D9" w:rsidRDefault="006A75D9" w:rsidP="00833BBA">
            <w:pPr>
              <w:jc w:val="center"/>
              <w:rPr>
                <w:rFonts w:ascii="Calibri" w:eastAsia="MS Gothic" w:hAnsi="Calibri" w:cs="Menlo Regular"/>
                <w:b/>
                <w:color w:val="000000"/>
                <w:sz w:val="20"/>
                <w:szCs w:val="20"/>
              </w:rPr>
            </w:pPr>
            <w:r>
              <w:rPr>
                <w:rFonts w:ascii="Calibri" w:eastAsia="MS Gothic" w:hAnsi="Calibri" w:cs="Menlo Regular"/>
                <w:b/>
                <w:color w:val="000000"/>
                <w:sz w:val="20"/>
                <w:szCs w:val="20"/>
              </w:rPr>
              <w:t>Project</w:t>
            </w:r>
            <w:r w:rsidRPr="008B7878">
              <w:rPr>
                <w:rFonts w:ascii="Calibri" w:eastAsia="MS Gothic" w:hAnsi="Calibri" w:cs="Menlo Regular"/>
                <w:b/>
                <w:color w:val="000000"/>
                <w:sz w:val="20"/>
                <w:szCs w:val="20"/>
              </w:rPr>
              <w:t xml:space="preserve"> </w:t>
            </w:r>
            <w:r>
              <w:rPr>
                <w:rFonts w:ascii="Calibri" w:eastAsia="MS Gothic" w:hAnsi="Calibri" w:cs="Menlo Regular"/>
                <w:b/>
                <w:color w:val="000000"/>
                <w:sz w:val="20"/>
                <w:szCs w:val="20"/>
              </w:rPr>
              <w:t xml:space="preserve">Administration </w:t>
            </w:r>
            <w:r w:rsidRPr="008B7878">
              <w:rPr>
                <w:rFonts w:ascii="Calibri" w:eastAsia="MS Gothic" w:hAnsi="Calibri" w:cs="Menlo Regular"/>
                <w:b/>
                <w:color w:val="000000"/>
                <w:sz w:val="20"/>
                <w:szCs w:val="20"/>
              </w:rPr>
              <w:t>Milestones:</w:t>
            </w:r>
          </w:p>
        </w:tc>
      </w:tr>
      <w:tr w:rsidR="006A75D9" w:rsidRPr="00B3637E" w14:paraId="1F0CDB11" w14:textId="77777777" w:rsidTr="00833BBA">
        <w:trPr>
          <w:trHeight w:val="184"/>
        </w:trPr>
        <w:tc>
          <w:tcPr>
            <w:tcW w:w="2865" w:type="dxa"/>
            <w:tcBorders>
              <w:left w:val="single" w:sz="24" w:space="0" w:color="auto"/>
              <w:right w:val="single" w:sz="4" w:space="0" w:color="auto"/>
            </w:tcBorders>
            <w:shd w:val="clear" w:color="auto" w:fill="auto"/>
          </w:tcPr>
          <w:p w14:paraId="1121061A"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Deliverable</w:t>
            </w:r>
          </w:p>
        </w:tc>
        <w:tc>
          <w:tcPr>
            <w:tcW w:w="2852" w:type="dxa"/>
            <w:gridSpan w:val="2"/>
            <w:tcBorders>
              <w:left w:val="single" w:sz="4" w:space="0" w:color="auto"/>
              <w:right w:val="single" w:sz="4" w:space="0" w:color="auto"/>
            </w:tcBorders>
            <w:shd w:val="clear" w:color="auto" w:fill="auto"/>
          </w:tcPr>
          <w:p w14:paraId="3AF3CBCB" w14:textId="77777777" w:rsidR="006A75D9" w:rsidRPr="008B7878"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Deadline</w:t>
            </w:r>
          </w:p>
        </w:tc>
        <w:tc>
          <w:tcPr>
            <w:tcW w:w="2863" w:type="dxa"/>
            <w:tcBorders>
              <w:left w:val="single" w:sz="4" w:space="0" w:color="auto"/>
              <w:right w:val="single" w:sz="24" w:space="0" w:color="auto"/>
            </w:tcBorders>
            <w:shd w:val="clear" w:color="auto" w:fill="auto"/>
          </w:tcPr>
          <w:p w14:paraId="35DDF500" w14:textId="77777777" w:rsidR="006A75D9" w:rsidRDefault="006A75D9"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Who is responsible</w:t>
            </w:r>
          </w:p>
        </w:tc>
      </w:tr>
      <w:tr w:rsidR="006A75D9" w:rsidRPr="00B3637E" w14:paraId="2821FF69" w14:textId="77777777" w:rsidTr="00833BBA">
        <w:trPr>
          <w:trHeight w:val="181"/>
        </w:trPr>
        <w:tc>
          <w:tcPr>
            <w:tcW w:w="2865" w:type="dxa"/>
            <w:tcBorders>
              <w:left w:val="single" w:sz="24" w:space="0" w:color="auto"/>
              <w:right w:val="single" w:sz="4" w:space="0" w:color="auto"/>
            </w:tcBorders>
            <w:shd w:val="clear" w:color="auto" w:fill="auto"/>
          </w:tcPr>
          <w:p w14:paraId="4B3CDB64"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Completed Roof</w:t>
            </w:r>
          </w:p>
        </w:tc>
        <w:tc>
          <w:tcPr>
            <w:tcW w:w="2852" w:type="dxa"/>
            <w:gridSpan w:val="2"/>
            <w:tcBorders>
              <w:left w:val="single" w:sz="4" w:space="0" w:color="auto"/>
              <w:right w:val="single" w:sz="4" w:space="0" w:color="auto"/>
            </w:tcBorders>
            <w:shd w:val="clear" w:color="auto" w:fill="auto"/>
          </w:tcPr>
          <w:p w14:paraId="78B9585A" w14:textId="4707C4C4" w:rsidR="006A75D9" w:rsidRDefault="00612BEE" w:rsidP="00833BBA">
            <w:pPr>
              <w:tabs>
                <w:tab w:val="left" w:pos="521"/>
              </w:tabs>
              <w:rPr>
                <w:rFonts w:ascii="Calibri" w:eastAsia="MS Gothic" w:hAnsi="Calibri" w:cs="Menlo Regular"/>
                <w:b/>
                <w:color w:val="000000"/>
                <w:sz w:val="20"/>
                <w:szCs w:val="20"/>
              </w:rPr>
            </w:pPr>
            <w:r>
              <w:rPr>
                <w:rFonts w:ascii="Calibri" w:eastAsia="MS Gothic" w:hAnsi="Calibri" w:cs="Menlo Regular"/>
                <w:b/>
                <w:color w:val="000000"/>
                <w:sz w:val="20"/>
                <w:szCs w:val="20"/>
              </w:rPr>
              <w:t>8/23</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797F6A68"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3E88A69B" w14:textId="77777777" w:rsidTr="00833BBA">
        <w:trPr>
          <w:trHeight w:val="181"/>
        </w:trPr>
        <w:tc>
          <w:tcPr>
            <w:tcW w:w="2865" w:type="dxa"/>
            <w:tcBorders>
              <w:left w:val="single" w:sz="24" w:space="0" w:color="auto"/>
              <w:right w:val="single" w:sz="4" w:space="0" w:color="auto"/>
            </w:tcBorders>
            <w:shd w:val="clear" w:color="auto" w:fill="auto"/>
          </w:tcPr>
          <w:p w14:paraId="3B501AB7" w14:textId="77777777" w:rsidR="006A75D9" w:rsidRPr="008940FF" w:rsidRDefault="006A75D9" w:rsidP="00833BBA">
            <w:pPr>
              <w:pStyle w:val="NormalWeb"/>
            </w:pPr>
            <w:r>
              <w:rPr>
                <w:rFonts w:ascii="Calibri" w:hAnsi="Calibri" w:cs="Calibri"/>
                <w:sz w:val="20"/>
                <w:szCs w:val="20"/>
              </w:rPr>
              <w:t xml:space="preserve">Project Charter </w:t>
            </w:r>
          </w:p>
        </w:tc>
        <w:tc>
          <w:tcPr>
            <w:tcW w:w="2852" w:type="dxa"/>
            <w:gridSpan w:val="2"/>
            <w:tcBorders>
              <w:left w:val="single" w:sz="4" w:space="0" w:color="auto"/>
              <w:right w:val="single" w:sz="4" w:space="0" w:color="auto"/>
            </w:tcBorders>
            <w:shd w:val="clear" w:color="auto" w:fill="auto"/>
          </w:tcPr>
          <w:p w14:paraId="0B1DA178" w14:textId="70CADE64" w:rsidR="006A75D9" w:rsidRDefault="00612BEE" w:rsidP="00833BBA">
            <w:pPr>
              <w:tabs>
                <w:tab w:val="left" w:pos="421"/>
              </w:tabs>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0AC83AE9"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5E5DB924" w14:textId="77777777" w:rsidTr="00833BBA">
        <w:trPr>
          <w:trHeight w:val="181"/>
        </w:trPr>
        <w:tc>
          <w:tcPr>
            <w:tcW w:w="2865" w:type="dxa"/>
            <w:tcBorders>
              <w:left w:val="single" w:sz="24" w:space="0" w:color="auto"/>
              <w:right w:val="single" w:sz="4" w:space="0" w:color="auto"/>
            </w:tcBorders>
            <w:shd w:val="clear" w:color="auto" w:fill="auto"/>
          </w:tcPr>
          <w:p w14:paraId="1B6C575C" w14:textId="77777777" w:rsidR="006A75D9" w:rsidRPr="008940FF" w:rsidRDefault="006A75D9" w:rsidP="00833BBA">
            <w:pPr>
              <w:pStyle w:val="NormalWeb"/>
            </w:pPr>
            <w:r>
              <w:rPr>
                <w:rFonts w:ascii="Calibri" w:hAnsi="Calibri" w:cs="Calibri"/>
                <w:sz w:val="20"/>
                <w:szCs w:val="20"/>
              </w:rPr>
              <w:t xml:space="preserve">Project Management Plan </w:t>
            </w:r>
          </w:p>
        </w:tc>
        <w:tc>
          <w:tcPr>
            <w:tcW w:w="2852" w:type="dxa"/>
            <w:gridSpan w:val="2"/>
            <w:tcBorders>
              <w:left w:val="single" w:sz="4" w:space="0" w:color="auto"/>
              <w:right w:val="single" w:sz="4" w:space="0" w:color="auto"/>
            </w:tcBorders>
            <w:shd w:val="clear" w:color="auto" w:fill="auto"/>
          </w:tcPr>
          <w:p w14:paraId="2660301A" w14:textId="3A2D16BF"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53221A74"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7C4CAFAB" w14:textId="77777777" w:rsidTr="00833BBA">
        <w:trPr>
          <w:trHeight w:val="181"/>
        </w:trPr>
        <w:tc>
          <w:tcPr>
            <w:tcW w:w="2865" w:type="dxa"/>
            <w:tcBorders>
              <w:left w:val="single" w:sz="24" w:space="0" w:color="auto"/>
              <w:right w:val="single" w:sz="4" w:space="0" w:color="auto"/>
            </w:tcBorders>
            <w:shd w:val="clear" w:color="auto" w:fill="auto"/>
          </w:tcPr>
          <w:p w14:paraId="4C949496" w14:textId="77777777" w:rsidR="006A75D9" w:rsidRPr="008940FF" w:rsidRDefault="006A75D9" w:rsidP="00833BBA">
            <w:pPr>
              <w:pStyle w:val="NormalWeb"/>
            </w:pPr>
            <w:r>
              <w:rPr>
                <w:rFonts w:ascii="Calibri" w:hAnsi="Calibri" w:cs="Calibri"/>
                <w:sz w:val="20"/>
                <w:szCs w:val="20"/>
              </w:rPr>
              <w:t>Scope Statement</w:t>
            </w:r>
          </w:p>
        </w:tc>
        <w:tc>
          <w:tcPr>
            <w:tcW w:w="2852" w:type="dxa"/>
            <w:gridSpan w:val="2"/>
            <w:tcBorders>
              <w:left w:val="single" w:sz="4" w:space="0" w:color="auto"/>
              <w:right w:val="single" w:sz="4" w:space="0" w:color="auto"/>
            </w:tcBorders>
            <w:shd w:val="clear" w:color="auto" w:fill="auto"/>
          </w:tcPr>
          <w:p w14:paraId="7B1517A7" w14:textId="6DBD58A0"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733967B6"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5949489E" w14:textId="77777777" w:rsidTr="00833BBA">
        <w:trPr>
          <w:trHeight w:val="181"/>
        </w:trPr>
        <w:tc>
          <w:tcPr>
            <w:tcW w:w="2865" w:type="dxa"/>
            <w:tcBorders>
              <w:left w:val="single" w:sz="24" w:space="0" w:color="auto"/>
              <w:right w:val="single" w:sz="4" w:space="0" w:color="auto"/>
            </w:tcBorders>
            <w:shd w:val="clear" w:color="auto" w:fill="auto"/>
          </w:tcPr>
          <w:p w14:paraId="24FC2B62" w14:textId="77777777" w:rsidR="006A75D9" w:rsidRPr="008940FF" w:rsidRDefault="006A75D9" w:rsidP="00833BBA">
            <w:pPr>
              <w:pStyle w:val="NormalWeb"/>
            </w:pPr>
            <w:r>
              <w:rPr>
                <w:rFonts w:ascii="Calibri" w:eastAsia="MS Gothic" w:hAnsi="Calibri" w:cs="Menlo Regular"/>
                <w:b/>
                <w:color w:val="000000"/>
                <w:sz w:val="20"/>
                <w:szCs w:val="20"/>
              </w:rPr>
              <w:tab/>
            </w:r>
            <w:r>
              <w:rPr>
                <w:rFonts w:ascii="Calibri" w:hAnsi="Calibri" w:cs="Calibri"/>
                <w:sz w:val="20"/>
                <w:szCs w:val="20"/>
              </w:rPr>
              <w:t>WBS</w:t>
            </w:r>
          </w:p>
        </w:tc>
        <w:tc>
          <w:tcPr>
            <w:tcW w:w="2852" w:type="dxa"/>
            <w:gridSpan w:val="2"/>
            <w:tcBorders>
              <w:left w:val="single" w:sz="4" w:space="0" w:color="auto"/>
              <w:right w:val="single" w:sz="4" w:space="0" w:color="auto"/>
            </w:tcBorders>
            <w:shd w:val="clear" w:color="auto" w:fill="auto"/>
          </w:tcPr>
          <w:p w14:paraId="7919169B" w14:textId="277B08EB"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52852780"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11910665" w14:textId="77777777" w:rsidTr="00833BBA">
        <w:trPr>
          <w:trHeight w:val="181"/>
        </w:trPr>
        <w:tc>
          <w:tcPr>
            <w:tcW w:w="2865" w:type="dxa"/>
            <w:tcBorders>
              <w:left w:val="single" w:sz="24" w:space="0" w:color="auto"/>
              <w:right w:val="single" w:sz="4" w:space="0" w:color="auto"/>
            </w:tcBorders>
            <w:shd w:val="clear" w:color="auto" w:fill="auto"/>
          </w:tcPr>
          <w:p w14:paraId="6B73BD8C" w14:textId="77777777" w:rsidR="006A75D9" w:rsidRPr="008940FF" w:rsidRDefault="006A75D9" w:rsidP="00833BBA">
            <w:pPr>
              <w:pStyle w:val="NormalWeb"/>
            </w:pPr>
            <w:r>
              <w:rPr>
                <w:rFonts w:ascii="Calibri" w:hAnsi="Calibri" w:cs="Calibri"/>
                <w:sz w:val="20"/>
                <w:szCs w:val="20"/>
              </w:rPr>
              <w:t xml:space="preserve">Communication Plan </w:t>
            </w:r>
          </w:p>
        </w:tc>
        <w:tc>
          <w:tcPr>
            <w:tcW w:w="2852" w:type="dxa"/>
            <w:gridSpan w:val="2"/>
            <w:tcBorders>
              <w:left w:val="single" w:sz="4" w:space="0" w:color="auto"/>
              <w:right w:val="single" w:sz="4" w:space="0" w:color="auto"/>
            </w:tcBorders>
            <w:shd w:val="clear" w:color="auto" w:fill="auto"/>
          </w:tcPr>
          <w:p w14:paraId="523B9021" w14:textId="3F9D11A5" w:rsidR="006A75D9"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8/5</w:t>
            </w:r>
            <w:r w:rsidR="00D869D4">
              <w:rPr>
                <w:rFonts w:ascii="Calibri" w:eastAsia="MS Gothic" w:hAnsi="Calibri" w:cs="Menlo Regular"/>
                <w:b/>
                <w:color w:val="000000"/>
                <w:sz w:val="20"/>
                <w:szCs w:val="20"/>
              </w:rPr>
              <w:t>/19</w:t>
            </w:r>
          </w:p>
        </w:tc>
        <w:tc>
          <w:tcPr>
            <w:tcW w:w="2863" w:type="dxa"/>
            <w:tcBorders>
              <w:left w:val="single" w:sz="4" w:space="0" w:color="auto"/>
              <w:right w:val="single" w:sz="24" w:space="0" w:color="auto"/>
            </w:tcBorders>
            <w:shd w:val="clear" w:color="auto" w:fill="auto"/>
          </w:tcPr>
          <w:p w14:paraId="52152DF6" w14:textId="77777777"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Reliant Roofing</w:t>
            </w:r>
          </w:p>
        </w:tc>
      </w:tr>
      <w:tr w:rsidR="006A75D9" w:rsidRPr="00B3637E" w14:paraId="0A19A7B5" w14:textId="77777777" w:rsidTr="00833BBA">
        <w:tc>
          <w:tcPr>
            <w:tcW w:w="4297" w:type="dxa"/>
            <w:gridSpan w:val="2"/>
            <w:tcBorders>
              <w:top w:val="single" w:sz="24" w:space="0" w:color="auto"/>
              <w:left w:val="nil"/>
              <w:bottom w:val="single" w:sz="24" w:space="0" w:color="auto"/>
              <w:right w:val="nil"/>
            </w:tcBorders>
            <w:shd w:val="clear" w:color="auto" w:fill="auto"/>
          </w:tcPr>
          <w:p w14:paraId="03AF03DF" w14:textId="77777777" w:rsidR="006A75D9" w:rsidRDefault="006A75D9" w:rsidP="00833BBA">
            <w:pPr>
              <w:rPr>
                <w:rFonts w:ascii="Calibri" w:eastAsia="MS Gothic" w:hAnsi="Calibri" w:cs="Menlo Regular"/>
                <w:b/>
                <w:color w:val="000000"/>
                <w:sz w:val="20"/>
                <w:szCs w:val="20"/>
              </w:rPr>
            </w:pPr>
          </w:p>
          <w:p w14:paraId="6C3437CF" w14:textId="77777777" w:rsidR="006A75D9" w:rsidRPr="00B3637E" w:rsidRDefault="006A75D9" w:rsidP="00833BBA">
            <w:pPr>
              <w:rPr>
                <w:rFonts w:ascii="Calibri" w:eastAsia="MS Gothic" w:hAnsi="Calibri" w:cs="Menlo Regular"/>
                <w:b/>
                <w:color w:val="000000"/>
                <w:sz w:val="20"/>
                <w:szCs w:val="20"/>
              </w:rPr>
            </w:pPr>
          </w:p>
        </w:tc>
        <w:tc>
          <w:tcPr>
            <w:tcW w:w="4283" w:type="dxa"/>
            <w:gridSpan w:val="2"/>
            <w:tcBorders>
              <w:top w:val="single" w:sz="24" w:space="0" w:color="auto"/>
              <w:left w:val="nil"/>
              <w:bottom w:val="single" w:sz="24" w:space="0" w:color="auto"/>
              <w:right w:val="nil"/>
            </w:tcBorders>
            <w:shd w:val="clear" w:color="auto" w:fill="auto"/>
          </w:tcPr>
          <w:p w14:paraId="2A4DEA13" w14:textId="77777777" w:rsidR="006A75D9" w:rsidRPr="00B3637E" w:rsidRDefault="006A75D9" w:rsidP="00833BBA">
            <w:pPr>
              <w:rPr>
                <w:rFonts w:ascii="Calibri" w:hAnsi="Calibri"/>
                <w:sz w:val="20"/>
                <w:szCs w:val="20"/>
              </w:rPr>
            </w:pPr>
          </w:p>
        </w:tc>
      </w:tr>
      <w:tr w:rsidR="006A75D9" w:rsidRPr="00B3637E" w14:paraId="7C76ED9B" w14:textId="77777777" w:rsidTr="00833BBA">
        <w:trPr>
          <w:trHeight w:val="260"/>
        </w:trPr>
        <w:tc>
          <w:tcPr>
            <w:tcW w:w="4297" w:type="dxa"/>
            <w:gridSpan w:val="2"/>
            <w:tcBorders>
              <w:top w:val="single" w:sz="24" w:space="0" w:color="auto"/>
              <w:left w:val="single" w:sz="24" w:space="0" w:color="auto"/>
              <w:bottom w:val="single" w:sz="4" w:space="0" w:color="auto"/>
              <w:right w:val="single" w:sz="4" w:space="0" w:color="auto"/>
            </w:tcBorders>
            <w:shd w:val="clear" w:color="auto" w:fill="auto"/>
          </w:tcPr>
          <w:p w14:paraId="15438533" w14:textId="4001D62C" w:rsidR="006A75D9" w:rsidRDefault="006A75D9"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PM: </w:t>
            </w:r>
            <w:r w:rsidR="008D2B5E">
              <w:rPr>
                <w:rFonts w:ascii="Calibri" w:eastAsia="MS Gothic" w:hAnsi="Calibri" w:cs="Menlo Regular"/>
                <w:b/>
                <w:color w:val="000000"/>
                <w:sz w:val="20"/>
                <w:szCs w:val="20"/>
              </w:rPr>
              <w:t>Sean Shapiro</w:t>
            </w:r>
          </w:p>
          <w:p w14:paraId="5A59C314" w14:textId="77777777" w:rsidR="006A75D9" w:rsidRDefault="006A75D9" w:rsidP="00833BBA">
            <w:pPr>
              <w:rPr>
                <w:rFonts w:ascii="Calibri" w:eastAsia="MS Gothic" w:hAnsi="Calibri" w:cs="Menlo Regular"/>
                <w:b/>
                <w:color w:val="000000"/>
                <w:sz w:val="20"/>
                <w:szCs w:val="20"/>
              </w:rPr>
            </w:pPr>
          </w:p>
        </w:tc>
        <w:tc>
          <w:tcPr>
            <w:tcW w:w="4283" w:type="dxa"/>
            <w:gridSpan w:val="2"/>
            <w:tcBorders>
              <w:top w:val="single" w:sz="24" w:space="0" w:color="auto"/>
              <w:left w:val="single" w:sz="4" w:space="0" w:color="auto"/>
              <w:bottom w:val="single" w:sz="4" w:space="0" w:color="auto"/>
              <w:right w:val="single" w:sz="24" w:space="0" w:color="auto"/>
            </w:tcBorders>
            <w:shd w:val="clear" w:color="auto" w:fill="auto"/>
          </w:tcPr>
          <w:p w14:paraId="409DB008" w14:textId="77777777" w:rsidR="006A75D9" w:rsidRPr="00B3637E" w:rsidRDefault="006A75D9" w:rsidP="00833BBA">
            <w:pPr>
              <w:rPr>
                <w:rFonts w:ascii="Calibri" w:hAnsi="Calibri"/>
                <w:b/>
                <w:sz w:val="20"/>
                <w:szCs w:val="20"/>
              </w:rPr>
            </w:pPr>
            <w:r>
              <w:rPr>
                <w:rFonts w:ascii="Calibri" w:hAnsi="Calibri"/>
                <w:b/>
                <w:sz w:val="20"/>
                <w:szCs w:val="20"/>
              </w:rPr>
              <w:t>PM Signature</w:t>
            </w:r>
          </w:p>
        </w:tc>
      </w:tr>
      <w:tr w:rsidR="006A75D9" w:rsidRPr="00B3637E" w14:paraId="41A26EF7" w14:textId="77777777" w:rsidTr="00833BBA">
        <w:trPr>
          <w:trHeight w:val="260"/>
        </w:trPr>
        <w:tc>
          <w:tcPr>
            <w:tcW w:w="4297" w:type="dxa"/>
            <w:gridSpan w:val="2"/>
            <w:tcBorders>
              <w:left w:val="single" w:sz="24" w:space="0" w:color="auto"/>
              <w:bottom w:val="single" w:sz="24" w:space="0" w:color="auto"/>
              <w:right w:val="single" w:sz="4" w:space="0" w:color="auto"/>
            </w:tcBorders>
            <w:shd w:val="clear" w:color="auto" w:fill="auto"/>
          </w:tcPr>
          <w:p w14:paraId="7986572E" w14:textId="1B601898" w:rsidR="006A75D9" w:rsidRDefault="006A75D9" w:rsidP="00833BBA">
            <w:pPr>
              <w:rPr>
                <w:rFonts w:ascii="Calibri" w:eastAsia="MS Gothic" w:hAnsi="Calibri" w:cs="Menlo Regular"/>
                <w:i/>
                <w:color w:val="000000"/>
                <w:sz w:val="18"/>
                <w:szCs w:val="18"/>
              </w:rPr>
            </w:pPr>
            <w:r>
              <w:rPr>
                <w:rFonts w:ascii="Calibri" w:eastAsia="MS Gothic" w:hAnsi="Calibri" w:cs="Menlo Regular"/>
                <w:b/>
                <w:color w:val="000000"/>
                <w:sz w:val="20"/>
                <w:szCs w:val="20"/>
              </w:rPr>
              <w:t xml:space="preserve">Funding </w:t>
            </w:r>
            <w:r w:rsidRPr="00B3637E">
              <w:rPr>
                <w:rFonts w:ascii="Calibri" w:eastAsia="MS Gothic" w:hAnsi="Calibri" w:cs="Menlo Regular"/>
                <w:b/>
                <w:color w:val="000000"/>
                <w:sz w:val="20"/>
                <w:szCs w:val="20"/>
              </w:rPr>
              <w:t>Sponsor:</w:t>
            </w:r>
            <w:r w:rsidRPr="00B3637E">
              <w:rPr>
                <w:rFonts w:ascii="Calibri" w:eastAsia="MS Gothic" w:hAnsi="Calibri" w:cs="Menlo Regular"/>
                <w:color w:val="000000"/>
                <w:sz w:val="20"/>
                <w:szCs w:val="20"/>
              </w:rPr>
              <w:t xml:space="preserve"> </w:t>
            </w:r>
            <w:r w:rsidRPr="00B3637E">
              <w:rPr>
                <w:rFonts w:ascii="Calibri" w:eastAsia="MS Gothic" w:hAnsi="Calibri" w:cs="Menlo Regular"/>
                <w:i/>
                <w:color w:val="000000"/>
                <w:sz w:val="18"/>
                <w:szCs w:val="18"/>
              </w:rPr>
              <w:t>(VP accountable for project)</w:t>
            </w:r>
            <w:r w:rsidR="008D2B5E">
              <w:rPr>
                <w:rFonts w:ascii="Calibri" w:eastAsia="MS Gothic" w:hAnsi="Calibri" w:cs="Menlo Regular"/>
                <w:i/>
                <w:color w:val="000000"/>
                <w:sz w:val="18"/>
                <w:szCs w:val="18"/>
              </w:rPr>
              <w:t xml:space="preserve"> X</w:t>
            </w:r>
          </w:p>
          <w:p w14:paraId="31CB73ED" w14:textId="77777777" w:rsidR="006A75D9" w:rsidRPr="00125056" w:rsidRDefault="006A75D9" w:rsidP="00833BBA">
            <w:pPr>
              <w:rPr>
                <w:rFonts w:ascii="Calibri" w:eastAsia="MS Gothic" w:hAnsi="Calibri" w:cs="Menlo Regular"/>
                <w:i/>
                <w:color w:val="000000"/>
                <w:sz w:val="18"/>
                <w:szCs w:val="18"/>
              </w:rPr>
            </w:pPr>
          </w:p>
        </w:tc>
        <w:tc>
          <w:tcPr>
            <w:tcW w:w="4283" w:type="dxa"/>
            <w:gridSpan w:val="2"/>
            <w:tcBorders>
              <w:left w:val="single" w:sz="4" w:space="0" w:color="auto"/>
              <w:bottom w:val="single" w:sz="24" w:space="0" w:color="auto"/>
              <w:right w:val="single" w:sz="24" w:space="0" w:color="auto"/>
            </w:tcBorders>
            <w:shd w:val="clear" w:color="auto" w:fill="auto"/>
          </w:tcPr>
          <w:p w14:paraId="652B1A72" w14:textId="77777777" w:rsidR="006A75D9" w:rsidRPr="00B3637E" w:rsidRDefault="006A75D9" w:rsidP="00833BBA">
            <w:pPr>
              <w:rPr>
                <w:rFonts w:ascii="Calibri" w:hAnsi="Calibri"/>
                <w:b/>
                <w:sz w:val="20"/>
                <w:szCs w:val="20"/>
              </w:rPr>
            </w:pPr>
            <w:r w:rsidRPr="00B3637E">
              <w:rPr>
                <w:rFonts w:ascii="Calibri" w:hAnsi="Calibri"/>
                <w:b/>
                <w:sz w:val="20"/>
                <w:szCs w:val="20"/>
              </w:rPr>
              <w:t xml:space="preserve">Sponsor </w:t>
            </w:r>
            <w:r>
              <w:rPr>
                <w:rFonts w:ascii="Calibri" w:hAnsi="Calibri"/>
                <w:b/>
                <w:sz w:val="20"/>
                <w:szCs w:val="20"/>
              </w:rPr>
              <w:t>S</w:t>
            </w:r>
            <w:r w:rsidRPr="00B3637E">
              <w:rPr>
                <w:rFonts w:ascii="Calibri" w:hAnsi="Calibri"/>
                <w:b/>
                <w:sz w:val="20"/>
                <w:szCs w:val="20"/>
              </w:rPr>
              <w:t>ignature</w:t>
            </w:r>
          </w:p>
        </w:tc>
      </w:tr>
    </w:tbl>
    <w:p w14:paraId="42F1A009" w14:textId="6C0304B6" w:rsidR="008C7C3F" w:rsidRDefault="008C7C3F">
      <w:pPr>
        <w:pStyle w:val="Body"/>
        <w:spacing w:after="40"/>
        <w:rPr>
          <w:rFonts w:ascii="Times New Roman" w:eastAsia="Times New Roman" w:hAnsi="Times New Roman"/>
          <w:color w:val="auto"/>
          <w:sz w:val="20"/>
          <w:lang w:bidi="x-none"/>
        </w:rPr>
      </w:pPr>
    </w:p>
    <w:p w14:paraId="4AD89F0C" w14:textId="2DFE362E" w:rsidR="006A75D9" w:rsidRDefault="006A75D9">
      <w:pPr>
        <w:pStyle w:val="Body"/>
        <w:spacing w:after="40"/>
        <w:rPr>
          <w:rFonts w:ascii="Times New Roman" w:eastAsia="Times New Roman" w:hAnsi="Times New Roman"/>
          <w:color w:val="auto"/>
          <w:sz w:val="20"/>
          <w:lang w:bidi="x-none"/>
        </w:rPr>
      </w:pPr>
    </w:p>
    <w:p w14:paraId="0C71531D" w14:textId="728E2F30" w:rsidR="006A75D9" w:rsidRDefault="006A75D9">
      <w:pPr>
        <w:pStyle w:val="Body"/>
        <w:spacing w:after="40"/>
        <w:rPr>
          <w:rFonts w:ascii="Times New Roman" w:eastAsia="Times New Roman" w:hAnsi="Times New Roman"/>
          <w:color w:val="auto"/>
          <w:sz w:val="20"/>
          <w:lang w:bidi="x-none"/>
        </w:rPr>
      </w:pPr>
    </w:p>
    <w:p w14:paraId="53B5325B" w14:textId="6959B8E1" w:rsidR="006A75D9" w:rsidRDefault="006A75D9">
      <w:pPr>
        <w:pStyle w:val="Body"/>
        <w:spacing w:after="40"/>
        <w:rPr>
          <w:rFonts w:ascii="Times New Roman" w:eastAsia="Times New Roman" w:hAnsi="Times New Roman"/>
          <w:color w:val="auto"/>
          <w:sz w:val="20"/>
          <w:lang w:bidi="x-none"/>
        </w:rPr>
      </w:pPr>
    </w:p>
    <w:p w14:paraId="32167831" w14:textId="230DAB39" w:rsidR="006A75D9" w:rsidRDefault="006A75D9">
      <w:pPr>
        <w:pStyle w:val="Body"/>
        <w:spacing w:after="40"/>
        <w:rPr>
          <w:rFonts w:ascii="Times New Roman" w:eastAsia="Times New Roman" w:hAnsi="Times New Roman"/>
          <w:color w:val="auto"/>
          <w:sz w:val="20"/>
          <w:lang w:bidi="x-none"/>
        </w:rPr>
      </w:pPr>
    </w:p>
    <w:p w14:paraId="5E6E5EC1" w14:textId="0A192CA4" w:rsidR="006A75D9" w:rsidRDefault="006A75D9">
      <w:pPr>
        <w:pStyle w:val="Body"/>
        <w:spacing w:after="40"/>
        <w:rPr>
          <w:rFonts w:ascii="Times New Roman" w:eastAsia="Times New Roman" w:hAnsi="Times New Roman"/>
          <w:color w:val="auto"/>
          <w:sz w:val="20"/>
          <w:lang w:bidi="x-none"/>
        </w:rPr>
      </w:pPr>
    </w:p>
    <w:p w14:paraId="02D2502C" w14:textId="595A4B20" w:rsidR="00833BBA" w:rsidRDefault="00833BBA">
      <w:pPr>
        <w:pStyle w:val="Body"/>
        <w:spacing w:after="40"/>
        <w:rPr>
          <w:rFonts w:ascii="Times New Roman" w:eastAsia="Times New Roman" w:hAnsi="Times New Roman"/>
          <w:color w:val="auto"/>
          <w:sz w:val="20"/>
          <w:lang w:bidi="x-none"/>
        </w:rPr>
      </w:pPr>
    </w:p>
    <w:p w14:paraId="7800EBBB" w14:textId="5660655C" w:rsidR="00833BBA" w:rsidRDefault="00833BBA">
      <w:pPr>
        <w:pStyle w:val="Body"/>
        <w:spacing w:after="40"/>
        <w:rPr>
          <w:rFonts w:ascii="Times New Roman" w:eastAsia="Times New Roman" w:hAnsi="Times New Roman"/>
          <w:color w:val="auto"/>
          <w:sz w:val="20"/>
          <w:lang w:bidi="x-none"/>
        </w:rPr>
      </w:pPr>
    </w:p>
    <w:p w14:paraId="4B1D6126" w14:textId="4124C9C5" w:rsidR="00833BBA" w:rsidRDefault="00833BBA">
      <w:pPr>
        <w:pStyle w:val="Body"/>
        <w:spacing w:after="40"/>
        <w:rPr>
          <w:rFonts w:ascii="Times New Roman" w:eastAsia="Times New Roman" w:hAnsi="Times New Roman"/>
          <w:color w:val="auto"/>
          <w:sz w:val="20"/>
          <w:lang w:bidi="x-none"/>
        </w:rPr>
      </w:pPr>
    </w:p>
    <w:p w14:paraId="3B5D51AD" w14:textId="06131BCA" w:rsidR="00833BBA" w:rsidRDefault="00833BBA">
      <w:pPr>
        <w:pStyle w:val="Body"/>
        <w:spacing w:after="40"/>
        <w:rPr>
          <w:rFonts w:ascii="Times New Roman" w:eastAsia="Times New Roman" w:hAnsi="Times New Roman"/>
          <w:color w:val="auto"/>
          <w:sz w:val="20"/>
          <w:lang w:bidi="x-none"/>
        </w:rPr>
      </w:pPr>
    </w:p>
    <w:p w14:paraId="261DC1DE" w14:textId="5EA31EF0" w:rsidR="00833BBA" w:rsidRDefault="00833BBA">
      <w:pPr>
        <w:pStyle w:val="Body"/>
        <w:spacing w:after="40"/>
        <w:rPr>
          <w:rFonts w:ascii="Times New Roman" w:eastAsia="Times New Roman" w:hAnsi="Times New Roman"/>
          <w:color w:val="auto"/>
          <w:sz w:val="20"/>
          <w:lang w:bidi="x-none"/>
        </w:rPr>
      </w:pPr>
    </w:p>
    <w:p w14:paraId="32E6CD5B" w14:textId="5B60F2AD" w:rsidR="00833BBA" w:rsidRDefault="00833BBA">
      <w:pPr>
        <w:pStyle w:val="Body"/>
        <w:spacing w:after="40"/>
        <w:rPr>
          <w:rFonts w:ascii="Times New Roman" w:eastAsia="Times New Roman" w:hAnsi="Times New Roman"/>
          <w:color w:val="auto"/>
          <w:sz w:val="20"/>
          <w:lang w:bidi="x-none"/>
        </w:rPr>
      </w:pPr>
    </w:p>
    <w:p w14:paraId="314AAFCA" w14:textId="1946A32A" w:rsidR="00833BBA" w:rsidRDefault="00833BBA">
      <w:pPr>
        <w:pStyle w:val="Body"/>
        <w:spacing w:after="40"/>
        <w:rPr>
          <w:rFonts w:ascii="Times New Roman" w:eastAsia="Times New Roman" w:hAnsi="Times New Roman"/>
          <w:color w:val="auto"/>
          <w:sz w:val="20"/>
          <w:lang w:bidi="x-none"/>
        </w:rPr>
      </w:pPr>
    </w:p>
    <w:p w14:paraId="45EE4060" w14:textId="60286C9A" w:rsidR="00833BBA" w:rsidRDefault="00833BBA">
      <w:pPr>
        <w:pStyle w:val="Body"/>
        <w:spacing w:after="40"/>
        <w:rPr>
          <w:rFonts w:ascii="Times New Roman" w:eastAsia="Times New Roman" w:hAnsi="Times New Roman"/>
          <w:color w:val="auto"/>
          <w:sz w:val="20"/>
          <w:lang w:bidi="x-none"/>
        </w:rPr>
      </w:pPr>
    </w:p>
    <w:p w14:paraId="17FE7224" w14:textId="33DB5368" w:rsidR="00833BBA" w:rsidRDefault="00833BBA">
      <w:pPr>
        <w:pStyle w:val="Body"/>
        <w:spacing w:after="40"/>
        <w:rPr>
          <w:rFonts w:ascii="Times New Roman" w:eastAsia="Times New Roman" w:hAnsi="Times New Roman"/>
          <w:color w:val="auto"/>
          <w:sz w:val="20"/>
          <w:lang w:bidi="x-none"/>
        </w:rPr>
      </w:pPr>
    </w:p>
    <w:p w14:paraId="001B847E" w14:textId="164CB9D5" w:rsidR="00833BBA" w:rsidRDefault="00833BBA">
      <w:pPr>
        <w:pStyle w:val="Body"/>
        <w:spacing w:after="40"/>
        <w:rPr>
          <w:rFonts w:ascii="Times New Roman" w:eastAsia="Times New Roman" w:hAnsi="Times New Roman"/>
          <w:color w:val="auto"/>
          <w:sz w:val="20"/>
          <w:lang w:bidi="x-none"/>
        </w:rPr>
      </w:pPr>
    </w:p>
    <w:p w14:paraId="1881D176" w14:textId="474D4E5E" w:rsidR="00CA0542" w:rsidRDefault="00CA0542">
      <w:pPr>
        <w:pStyle w:val="Body"/>
        <w:spacing w:after="40"/>
        <w:rPr>
          <w:rFonts w:ascii="Times New Roman" w:eastAsia="Times New Roman" w:hAnsi="Times New Roman"/>
          <w:color w:val="auto"/>
          <w:sz w:val="20"/>
          <w:lang w:bidi="x-none"/>
        </w:rPr>
      </w:pPr>
    </w:p>
    <w:p w14:paraId="7BC45652" w14:textId="77777777" w:rsidR="00CA0542" w:rsidRDefault="00CA0542">
      <w:pPr>
        <w:pStyle w:val="Body"/>
        <w:spacing w:after="40"/>
        <w:rPr>
          <w:rFonts w:ascii="Times New Roman" w:eastAsia="Times New Roman" w:hAnsi="Times New Roman"/>
          <w:color w:val="auto"/>
          <w:sz w:val="20"/>
          <w:lang w:bidi="x-none"/>
        </w:rPr>
      </w:pPr>
    </w:p>
    <w:p w14:paraId="5E44DE1F" w14:textId="77777777" w:rsidR="00833BBA" w:rsidRDefault="00833BBA">
      <w:pPr>
        <w:pStyle w:val="Body"/>
        <w:spacing w:after="40"/>
        <w:rPr>
          <w:rFonts w:ascii="Times New Roman" w:eastAsia="Times New Roman" w:hAnsi="Times New Roman"/>
          <w:color w:val="auto"/>
          <w:sz w:val="20"/>
          <w:lang w:bidi="x-none"/>
        </w:rPr>
      </w:pPr>
    </w:p>
    <w:p w14:paraId="0AC76542" w14:textId="4530D291" w:rsidR="00833BBA" w:rsidRPr="00B3637E" w:rsidRDefault="00833BBA" w:rsidP="00833BBA">
      <w:pPr>
        <w:rPr>
          <w:rFonts w:ascii="Calibri" w:hAnsi="Calibri"/>
          <w:b/>
          <w:bCs/>
          <w:color w:val="000000"/>
        </w:rPr>
      </w:pPr>
      <w:r>
        <w:rPr>
          <w:rFonts w:ascii="Calibri" w:hAnsi="Calibri"/>
          <w:b/>
          <w:bCs/>
          <w:color w:val="000000"/>
        </w:rPr>
        <w:t>Project Communication Plan</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t>Project Serial Number:</w:t>
      </w:r>
      <w:r w:rsidR="00CA0542" w:rsidRPr="00CA0542">
        <w:rPr>
          <w:rFonts w:ascii="Calibri" w:hAnsi="Calibri"/>
          <w:sz w:val="20"/>
          <w:szCs w:val="20"/>
        </w:rPr>
        <w:t xml:space="preserve"> </w:t>
      </w:r>
      <w:r w:rsidR="00CA0542">
        <w:rPr>
          <w:rFonts w:ascii="Calibri" w:hAnsi="Calibri"/>
          <w:sz w:val="20"/>
          <w:szCs w:val="20"/>
        </w:rPr>
        <w:t>ST19204319</w:t>
      </w: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4428"/>
        <w:gridCol w:w="4428"/>
      </w:tblGrid>
      <w:tr w:rsidR="00833BBA" w:rsidRPr="00B3637E" w14:paraId="30EF89EC" w14:textId="77777777" w:rsidTr="00833BBA">
        <w:tc>
          <w:tcPr>
            <w:tcW w:w="4428" w:type="dxa"/>
            <w:shd w:val="clear" w:color="auto" w:fill="auto"/>
          </w:tcPr>
          <w:p w14:paraId="1E8449F4" w14:textId="34EDDF65" w:rsidR="00833BBA" w:rsidRPr="00B3637E" w:rsidRDefault="00833BBA" w:rsidP="00833BBA">
            <w:pPr>
              <w:rPr>
                <w:rFonts w:ascii="Calibri" w:hAnsi="Calibri"/>
                <w:sz w:val="20"/>
                <w:szCs w:val="20"/>
              </w:rPr>
            </w:pPr>
            <w:r w:rsidRPr="00B3637E">
              <w:rPr>
                <w:rFonts w:ascii="Calibri" w:hAnsi="Calibri"/>
                <w:b/>
                <w:sz w:val="20"/>
                <w:szCs w:val="20"/>
              </w:rPr>
              <w:t xml:space="preserve">Title of </w:t>
            </w:r>
            <w:proofErr w:type="spellStart"/>
            <w:proofErr w:type="gramStart"/>
            <w:r w:rsidRPr="00B3637E">
              <w:rPr>
                <w:rFonts w:ascii="Calibri" w:hAnsi="Calibri"/>
                <w:b/>
                <w:sz w:val="20"/>
                <w:szCs w:val="20"/>
              </w:rPr>
              <w:t>Project</w:t>
            </w:r>
            <w:r w:rsidRPr="00B3637E">
              <w:rPr>
                <w:rFonts w:ascii="Calibri" w:hAnsi="Calibri"/>
                <w:sz w:val="20"/>
                <w:szCs w:val="20"/>
              </w:rPr>
              <w:t>:</w:t>
            </w:r>
            <w:r w:rsidR="00D869D4">
              <w:rPr>
                <w:rFonts w:ascii="Calibri" w:hAnsi="Calibri"/>
                <w:sz w:val="20"/>
                <w:szCs w:val="20"/>
              </w:rPr>
              <w:t>Roof</w:t>
            </w:r>
            <w:proofErr w:type="spellEnd"/>
            <w:proofErr w:type="gramEnd"/>
            <w:r w:rsidR="00D869D4">
              <w:rPr>
                <w:rFonts w:ascii="Calibri" w:hAnsi="Calibri"/>
                <w:sz w:val="20"/>
                <w:szCs w:val="20"/>
              </w:rPr>
              <w:t xml:space="preserve"> Restoration</w:t>
            </w:r>
            <w:r w:rsidRPr="00B3637E">
              <w:rPr>
                <w:rFonts w:ascii="Calibri" w:hAnsi="Calibri"/>
                <w:sz w:val="20"/>
                <w:szCs w:val="20"/>
              </w:rPr>
              <w:br/>
            </w:r>
          </w:p>
        </w:tc>
        <w:tc>
          <w:tcPr>
            <w:tcW w:w="4428" w:type="dxa"/>
            <w:shd w:val="clear" w:color="auto" w:fill="auto"/>
          </w:tcPr>
          <w:p w14:paraId="5415D93A" w14:textId="035F437B" w:rsidR="00833BBA" w:rsidRDefault="00833BBA" w:rsidP="00833BBA">
            <w:pPr>
              <w:rPr>
                <w:rFonts w:ascii="Calibri" w:hAnsi="Calibri"/>
                <w:sz w:val="20"/>
                <w:szCs w:val="20"/>
              </w:rPr>
            </w:pPr>
            <w:r>
              <w:rPr>
                <w:rFonts w:ascii="Calibri" w:hAnsi="Calibri"/>
                <w:b/>
                <w:sz w:val="20"/>
                <w:szCs w:val="20"/>
              </w:rPr>
              <w:t>Start</w:t>
            </w:r>
            <w:r w:rsidRPr="00B3637E">
              <w:rPr>
                <w:rFonts w:ascii="Calibri" w:hAnsi="Calibri"/>
                <w:b/>
                <w:sz w:val="20"/>
                <w:szCs w:val="20"/>
              </w:rPr>
              <w:t xml:space="preserve"> Date</w:t>
            </w:r>
            <w:r w:rsidRPr="00B3637E">
              <w:rPr>
                <w:rFonts w:ascii="Calibri" w:hAnsi="Calibri"/>
                <w:sz w:val="20"/>
                <w:szCs w:val="20"/>
              </w:rPr>
              <w:t>:</w:t>
            </w:r>
            <w:r w:rsidR="00D869D4">
              <w:rPr>
                <w:rFonts w:ascii="Calibri" w:hAnsi="Calibri"/>
                <w:sz w:val="20"/>
                <w:szCs w:val="20"/>
              </w:rPr>
              <w:t>7/15/19</w:t>
            </w:r>
          </w:p>
          <w:p w14:paraId="653B59C3" w14:textId="2C00BDA0" w:rsidR="00833BBA" w:rsidRPr="008B7878" w:rsidRDefault="00833BBA" w:rsidP="00833BBA">
            <w:pPr>
              <w:rPr>
                <w:rFonts w:ascii="Calibri" w:hAnsi="Calibri"/>
                <w:b/>
                <w:sz w:val="20"/>
                <w:szCs w:val="20"/>
              </w:rPr>
            </w:pPr>
            <w:r w:rsidRPr="008B7878">
              <w:rPr>
                <w:rFonts w:ascii="Calibri" w:hAnsi="Calibri"/>
                <w:b/>
                <w:sz w:val="20"/>
                <w:szCs w:val="20"/>
              </w:rPr>
              <w:t>Finish Date:</w:t>
            </w:r>
            <w:r w:rsidR="00D869D4">
              <w:rPr>
                <w:rFonts w:ascii="Calibri" w:hAnsi="Calibri"/>
                <w:b/>
                <w:sz w:val="20"/>
                <w:szCs w:val="20"/>
              </w:rPr>
              <w:t>8/23/19</w:t>
            </w:r>
          </w:p>
        </w:tc>
      </w:tr>
      <w:tr w:rsidR="00833BBA" w:rsidRPr="00B3637E" w14:paraId="58652D20" w14:textId="77777777" w:rsidTr="00833BBA">
        <w:tc>
          <w:tcPr>
            <w:tcW w:w="4428" w:type="dxa"/>
            <w:shd w:val="clear" w:color="auto" w:fill="auto"/>
          </w:tcPr>
          <w:p w14:paraId="708AF4C7" w14:textId="67A9233A" w:rsidR="00833BBA" w:rsidRDefault="00833BBA" w:rsidP="00833BBA">
            <w:pPr>
              <w:rPr>
                <w:rFonts w:ascii="Calibri" w:hAnsi="Calibri"/>
                <w:sz w:val="20"/>
                <w:szCs w:val="20"/>
              </w:rPr>
            </w:pPr>
            <w:r>
              <w:rPr>
                <w:rFonts w:ascii="Calibri" w:hAnsi="Calibri"/>
                <w:b/>
                <w:sz w:val="20"/>
                <w:szCs w:val="20"/>
              </w:rPr>
              <w:t>Project Manager</w:t>
            </w:r>
            <w:r w:rsidRPr="00B3637E">
              <w:rPr>
                <w:rFonts w:ascii="Calibri" w:hAnsi="Calibri"/>
                <w:sz w:val="20"/>
                <w:szCs w:val="20"/>
              </w:rPr>
              <w:t>:</w:t>
            </w:r>
            <w:r w:rsidR="00D869D4">
              <w:rPr>
                <w:rFonts w:ascii="Calibri" w:hAnsi="Calibri"/>
                <w:sz w:val="20"/>
                <w:szCs w:val="20"/>
              </w:rPr>
              <w:t xml:space="preserve"> Sean Shapiro</w:t>
            </w:r>
          </w:p>
          <w:p w14:paraId="1DDD7287" w14:textId="77777777" w:rsidR="00833BBA" w:rsidRPr="00B3637E" w:rsidRDefault="00833BBA" w:rsidP="00833BBA">
            <w:pPr>
              <w:rPr>
                <w:rFonts w:ascii="Calibri" w:hAnsi="Calibri"/>
                <w:sz w:val="20"/>
                <w:szCs w:val="20"/>
              </w:rPr>
            </w:pPr>
          </w:p>
        </w:tc>
        <w:tc>
          <w:tcPr>
            <w:tcW w:w="4428" w:type="dxa"/>
            <w:shd w:val="clear" w:color="auto" w:fill="auto"/>
          </w:tcPr>
          <w:p w14:paraId="537F5ED0" w14:textId="408369A2" w:rsidR="00833BBA" w:rsidRPr="00B3637E" w:rsidRDefault="00833BBA" w:rsidP="00833BBA">
            <w:pPr>
              <w:rPr>
                <w:rFonts w:ascii="Calibri" w:hAnsi="Calibri"/>
                <w:sz w:val="20"/>
                <w:szCs w:val="20"/>
              </w:rPr>
            </w:pPr>
            <w:r>
              <w:rPr>
                <w:rFonts w:ascii="Calibri" w:hAnsi="Calibri"/>
                <w:b/>
                <w:sz w:val="20"/>
                <w:szCs w:val="20"/>
              </w:rPr>
              <w:t>Total Cost (+/- 10%):</w:t>
            </w:r>
            <w:r w:rsidR="005C5DDB">
              <w:rPr>
                <w:rFonts w:ascii="Calibri" w:hAnsi="Calibri"/>
                <w:b/>
                <w:sz w:val="20"/>
                <w:szCs w:val="20"/>
              </w:rPr>
              <w:t xml:space="preserve"> 16,606.14</w:t>
            </w:r>
          </w:p>
        </w:tc>
      </w:tr>
    </w:tbl>
    <w:p w14:paraId="3C80FD1E" w14:textId="77777777" w:rsidR="00833BBA" w:rsidRPr="00B3637E" w:rsidRDefault="00833BBA" w:rsidP="00833BBA">
      <w:pPr>
        <w:rPr>
          <w:rFonts w:ascii="Calibri" w:hAnsi="Calibri"/>
          <w:sz w:val="20"/>
          <w:szCs w:val="20"/>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2013"/>
        <w:gridCol w:w="1365"/>
        <w:gridCol w:w="2160"/>
        <w:gridCol w:w="720"/>
        <w:gridCol w:w="1891"/>
        <w:gridCol w:w="1979"/>
        <w:gridCol w:w="1980"/>
      </w:tblGrid>
      <w:tr w:rsidR="00833BBA" w:rsidRPr="007103ED" w14:paraId="08F7BBA5"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3B7B2F3B"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7FCFC146"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60368846"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2716CA5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305DF899"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2016E2DF"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290A3DF5"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2372706B"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22E6620A" w14:textId="77777777" w:rsidR="00833BBA" w:rsidRDefault="00833BBA" w:rsidP="00833BBA">
            <w:pPr>
              <w:jc w:val="center"/>
              <w:rPr>
                <w:rFonts w:ascii="Calibri" w:hAnsi="Calibri"/>
                <w:sz w:val="20"/>
                <w:szCs w:val="20"/>
              </w:rPr>
            </w:pPr>
            <w:r>
              <w:rPr>
                <w:rFonts w:ascii="Calibri" w:hAnsi="Calibri"/>
                <w:sz w:val="20"/>
                <w:szCs w:val="20"/>
              </w:rPr>
              <w:t>Sponsor</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7B4BDCD7" w14:textId="77777777" w:rsidR="00833BBA" w:rsidRDefault="00833BBA" w:rsidP="00833BBA">
            <w:pPr>
              <w:jc w:val="center"/>
              <w:rPr>
                <w:rFonts w:ascii="Calibri" w:hAnsi="Calibri"/>
                <w:sz w:val="20"/>
                <w:szCs w:val="20"/>
              </w:rPr>
            </w:pPr>
            <w:proofErr w:type="spellStart"/>
            <w:r>
              <w:rPr>
                <w:rFonts w:ascii="Calibri" w:hAnsi="Calibri"/>
                <w:sz w:val="20"/>
                <w:szCs w:val="20"/>
              </w:rPr>
              <w:t>Ceo</w:t>
            </w:r>
            <w:proofErr w:type="spellEnd"/>
            <w:r>
              <w:rPr>
                <w:rFonts w:ascii="Calibri" w:hAnsi="Calibri"/>
                <w:sz w:val="20"/>
                <w:szCs w:val="20"/>
              </w:rPr>
              <w:t>- Sean Shapiro</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286421B0" w14:textId="31622CCD" w:rsidR="00833BBA" w:rsidRDefault="00D869D4" w:rsidP="00833BBA">
            <w:pPr>
              <w:jc w:val="center"/>
              <w:rPr>
                <w:rFonts w:ascii="Calibri" w:hAnsi="Calibri"/>
                <w:sz w:val="20"/>
                <w:szCs w:val="20"/>
              </w:rPr>
            </w:pPr>
            <w:r>
              <w:rPr>
                <w:rFonts w:ascii="Calibri" w:hAnsi="Calibri"/>
                <w:sz w:val="20"/>
                <w:szCs w:val="20"/>
              </w:rPr>
              <w:t>ISFJ</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246D20E6" w14:textId="77777777" w:rsidR="00833BBA" w:rsidRDefault="00833BBA" w:rsidP="00833BBA">
            <w:pPr>
              <w:jc w:val="center"/>
              <w:rPr>
                <w:rFonts w:ascii="Calibri" w:hAnsi="Calibri"/>
                <w:sz w:val="20"/>
                <w:szCs w:val="20"/>
              </w:rPr>
            </w:pPr>
            <w:r>
              <w:rPr>
                <w:rFonts w:ascii="Calibri" w:hAnsi="Calibri"/>
                <w:sz w:val="20"/>
                <w:szCs w:val="20"/>
              </w:rPr>
              <w:t xml:space="preserve">Budget approved for initial project scope and planning. </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0993E7BB" w14:textId="77777777" w:rsidR="00833BBA" w:rsidRDefault="00833BBA" w:rsidP="00833BBA">
            <w:pPr>
              <w:jc w:val="center"/>
              <w:rPr>
                <w:rFonts w:ascii="Calibri" w:hAnsi="Calibri"/>
                <w:sz w:val="20"/>
                <w:szCs w:val="20"/>
              </w:rPr>
            </w:pPr>
            <w:r>
              <w:rPr>
                <w:rFonts w:ascii="Calibri" w:hAnsi="Calibri"/>
                <w:sz w:val="20"/>
                <w:szCs w:val="20"/>
              </w:rPr>
              <w:t>Electronic email</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0A2DB20D" w14:textId="77777777" w:rsidR="00833BBA" w:rsidRDefault="00833BBA" w:rsidP="00833BBA">
            <w:pPr>
              <w:jc w:val="center"/>
              <w:rPr>
                <w:rFonts w:ascii="Calibri" w:hAnsi="Calibri"/>
                <w:sz w:val="20"/>
                <w:szCs w:val="20"/>
              </w:rPr>
            </w:pPr>
            <w:r>
              <w:rPr>
                <w:rFonts w:ascii="Calibri" w:hAnsi="Calibri"/>
                <w:sz w:val="20"/>
                <w:szCs w:val="20"/>
              </w:rPr>
              <w:t>Once</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16144A48" w14:textId="77777777" w:rsidR="00833BBA" w:rsidRDefault="00833BBA" w:rsidP="00833BBA">
            <w:pPr>
              <w:jc w:val="center"/>
              <w:rPr>
                <w:rFonts w:ascii="Calibri" w:hAnsi="Calibri"/>
                <w:sz w:val="20"/>
                <w:szCs w:val="20"/>
              </w:rPr>
            </w:pPr>
            <w:r>
              <w:rPr>
                <w:rFonts w:ascii="Calibri" w:hAnsi="Calibri"/>
                <w:sz w:val="20"/>
                <w:szCs w:val="20"/>
              </w:rPr>
              <w:t xml:space="preserve">Phone, email, company address. </w:t>
            </w:r>
          </w:p>
        </w:tc>
      </w:tr>
      <w:tr w:rsidR="00833BBA" w:rsidRPr="00B3637E" w14:paraId="2F6BD743" w14:textId="77777777" w:rsidTr="00833BBA">
        <w:tc>
          <w:tcPr>
            <w:tcW w:w="13428" w:type="dxa"/>
            <w:gridSpan w:val="8"/>
            <w:tcBorders>
              <w:top w:val="single" w:sz="4" w:space="0" w:color="auto"/>
              <w:left w:val="single" w:sz="24" w:space="0" w:color="auto"/>
              <w:right w:val="single" w:sz="24" w:space="0" w:color="auto"/>
            </w:tcBorders>
            <w:shd w:val="clear" w:color="auto" w:fill="auto"/>
          </w:tcPr>
          <w:p w14:paraId="784F7E8D" w14:textId="49968786"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1CB6E495" w14:textId="77777777" w:rsidR="00833BBA" w:rsidRPr="00B3637E" w:rsidRDefault="00833BBA" w:rsidP="00833BBA">
            <w:pPr>
              <w:rPr>
                <w:rFonts w:ascii="Calibri" w:hAnsi="Calibri"/>
                <w:b/>
                <w:sz w:val="20"/>
                <w:szCs w:val="20"/>
              </w:rPr>
            </w:pPr>
          </w:p>
        </w:tc>
      </w:tr>
      <w:tr w:rsidR="00833BBA" w:rsidRPr="007103ED" w14:paraId="5B0198A1"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572DE27B"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16566AEB"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0C5071DF"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052D29D8"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30AAEEEE"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289CE16D"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2580D895"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4A22E973"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674943C9" w14:textId="77777777" w:rsidR="00833BBA" w:rsidRDefault="00833BBA" w:rsidP="00833BBA">
            <w:pPr>
              <w:jc w:val="center"/>
              <w:rPr>
                <w:rFonts w:ascii="Calibri" w:hAnsi="Calibri"/>
                <w:sz w:val="20"/>
                <w:szCs w:val="20"/>
              </w:rPr>
            </w:pPr>
            <w:r>
              <w:rPr>
                <w:rFonts w:ascii="Calibri" w:hAnsi="Calibri"/>
                <w:sz w:val="20"/>
                <w:szCs w:val="20"/>
              </w:rPr>
              <w:t>Champion</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00BA540F" w14:textId="77777777" w:rsidR="00833BBA" w:rsidRDefault="00833BBA" w:rsidP="00833BBA">
            <w:pPr>
              <w:jc w:val="center"/>
              <w:rPr>
                <w:rFonts w:ascii="Calibri" w:hAnsi="Calibri"/>
                <w:sz w:val="20"/>
                <w:szCs w:val="20"/>
              </w:rPr>
            </w:pPr>
            <w:r>
              <w:rPr>
                <w:rFonts w:ascii="Calibri" w:hAnsi="Calibri"/>
                <w:sz w:val="20"/>
                <w:szCs w:val="20"/>
              </w:rPr>
              <w:t>Manager responsible for restoration project- X</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737755B" w14:textId="4ABB2501" w:rsidR="00833BBA" w:rsidRDefault="00612BEE" w:rsidP="00833BBA">
            <w:pPr>
              <w:jc w:val="center"/>
              <w:rPr>
                <w:rFonts w:ascii="Calibri" w:hAnsi="Calibri"/>
                <w:sz w:val="20"/>
                <w:szCs w:val="20"/>
              </w:rPr>
            </w:pPr>
            <w:r>
              <w:rPr>
                <w:rFonts w:ascii="Calibri" w:hAnsi="Calibri"/>
                <w:sz w:val="20"/>
                <w:szCs w:val="20"/>
              </w:rPr>
              <w:t>ISFJ</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759DD67C" w14:textId="77777777" w:rsidR="00833BBA" w:rsidRDefault="00833BBA" w:rsidP="00833BBA">
            <w:pPr>
              <w:jc w:val="center"/>
              <w:rPr>
                <w:rFonts w:ascii="Calibri" w:hAnsi="Calibri"/>
                <w:sz w:val="20"/>
                <w:szCs w:val="20"/>
              </w:rPr>
            </w:pPr>
            <w:r>
              <w:rPr>
                <w:rFonts w:ascii="Calibri" w:hAnsi="Calibri"/>
                <w:sz w:val="20"/>
                <w:szCs w:val="20"/>
              </w:rPr>
              <w:t xml:space="preserve">Manager is to document the project weekly. Manager is in charge of reporting all stages of planning, execution, and performance control to the company. </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433A41C1" w14:textId="77777777" w:rsidR="00833BBA" w:rsidRDefault="00833BBA" w:rsidP="00833BBA">
            <w:pPr>
              <w:jc w:val="center"/>
              <w:rPr>
                <w:rFonts w:ascii="Calibri" w:hAnsi="Calibri"/>
                <w:sz w:val="20"/>
                <w:szCs w:val="20"/>
              </w:rPr>
            </w:pPr>
            <w:r>
              <w:rPr>
                <w:rFonts w:ascii="Calibri" w:hAnsi="Calibri"/>
                <w:sz w:val="20"/>
                <w:szCs w:val="20"/>
              </w:rPr>
              <w:t xml:space="preserve">Written reports given to the company. </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2CF95E29" w14:textId="77777777" w:rsidR="00833BBA" w:rsidRDefault="00833BBA" w:rsidP="00833BBA">
            <w:pPr>
              <w:jc w:val="center"/>
              <w:rPr>
                <w:rFonts w:ascii="Calibri" w:hAnsi="Calibri"/>
                <w:sz w:val="20"/>
                <w:szCs w:val="20"/>
              </w:rPr>
            </w:pPr>
            <w:r>
              <w:rPr>
                <w:rFonts w:ascii="Calibri" w:hAnsi="Calibri"/>
                <w:sz w:val="20"/>
                <w:szCs w:val="20"/>
              </w:rPr>
              <w:t xml:space="preserve">Weekly </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759E0496" w14:textId="77777777" w:rsidR="00833BBA" w:rsidRDefault="00833BBA" w:rsidP="00833BBA">
            <w:pPr>
              <w:jc w:val="center"/>
              <w:rPr>
                <w:rFonts w:ascii="Calibri" w:hAnsi="Calibri"/>
                <w:sz w:val="20"/>
                <w:szCs w:val="20"/>
              </w:rPr>
            </w:pPr>
            <w:r>
              <w:rPr>
                <w:rFonts w:ascii="Calibri" w:hAnsi="Calibri"/>
                <w:sz w:val="20"/>
                <w:szCs w:val="20"/>
              </w:rPr>
              <w:t>Phone and email.</w:t>
            </w:r>
          </w:p>
        </w:tc>
      </w:tr>
      <w:tr w:rsidR="00833BBA" w:rsidRPr="00B3637E" w14:paraId="2F7570C6" w14:textId="77777777" w:rsidTr="00833BBA">
        <w:tc>
          <w:tcPr>
            <w:tcW w:w="13428" w:type="dxa"/>
            <w:gridSpan w:val="8"/>
            <w:tcBorders>
              <w:top w:val="single" w:sz="4" w:space="0" w:color="auto"/>
              <w:left w:val="single" w:sz="24" w:space="0" w:color="auto"/>
              <w:right w:val="single" w:sz="24" w:space="0" w:color="auto"/>
            </w:tcBorders>
            <w:shd w:val="clear" w:color="auto" w:fill="auto"/>
          </w:tcPr>
          <w:p w14:paraId="3862BD77" w14:textId="288455F7"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3F0B4C28" w14:textId="77777777" w:rsidR="00833BBA" w:rsidRPr="00B3637E" w:rsidRDefault="00833BBA" w:rsidP="00833BBA">
            <w:pPr>
              <w:rPr>
                <w:rFonts w:ascii="Calibri" w:hAnsi="Calibri"/>
                <w:b/>
                <w:sz w:val="20"/>
                <w:szCs w:val="20"/>
              </w:rPr>
            </w:pPr>
          </w:p>
        </w:tc>
      </w:tr>
      <w:tr w:rsidR="00833BBA" w:rsidRPr="007103ED" w14:paraId="45B505E0"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47743864"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50A433B6"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4660AFB9"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0642278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32F3E972"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524F8E1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510B9DE4"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182649FF"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4CAF383E" w14:textId="77777777" w:rsidR="00833BBA" w:rsidRDefault="00833BBA" w:rsidP="00833BBA">
            <w:pPr>
              <w:jc w:val="center"/>
              <w:rPr>
                <w:rFonts w:ascii="Calibri" w:hAnsi="Calibri"/>
                <w:sz w:val="20"/>
                <w:szCs w:val="20"/>
              </w:rPr>
            </w:pPr>
            <w:r>
              <w:rPr>
                <w:rFonts w:ascii="Calibri" w:hAnsi="Calibri"/>
                <w:sz w:val="20"/>
                <w:szCs w:val="20"/>
              </w:rPr>
              <w:t>Schedule Team Leader</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790D8281" w14:textId="77777777" w:rsidR="00833BBA" w:rsidRDefault="00833BBA" w:rsidP="00833BBA">
            <w:pPr>
              <w:jc w:val="center"/>
              <w:rPr>
                <w:rFonts w:ascii="Calibri" w:hAnsi="Calibri"/>
                <w:sz w:val="20"/>
                <w:szCs w:val="20"/>
              </w:rPr>
            </w:pPr>
            <w:r>
              <w:rPr>
                <w:rFonts w:ascii="Calibri" w:hAnsi="Calibri"/>
                <w:sz w:val="20"/>
                <w:szCs w:val="20"/>
              </w:rPr>
              <w:t>Execution Foreman- X</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65482DB" w14:textId="6F645F67" w:rsidR="00833BBA" w:rsidRDefault="00612BEE" w:rsidP="00833BBA">
            <w:pPr>
              <w:jc w:val="center"/>
              <w:rPr>
                <w:rFonts w:ascii="Calibri" w:hAnsi="Calibri"/>
                <w:sz w:val="20"/>
                <w:szCs w:val="20"/>
              </w:rPr>
            </w:pPr>
            <w:r>
              <w:rPr>
                <w:rFonts w:ascii="Calibri" w:hAnsi="Calibri"/>
                <w:sz w:val="20"/>
                <w:szCs w:val="20"/>
              </w:rPr>
              <w:t>ESFP</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432CC5EE" w14:textId="77777777" w:rsidR="00833BBA" w:rsidRDefault="00833BBA" w:rsidP="00833BBA">
            <w:pPr>
              <w:jc w:val="center"/>
              <w:rPr>
                <w:rFonts w:ascii="Calibri" w:hAnsi="Calibri"/>
                <w:sz w:val="20"/>
                <w:szCs w:val="20"/>
              </w:rPr>
            </w:pPr>
            <w:r>
              <w:rPr>
                <w:rFonts w:ascii="Calibri" w:hAnsi="Calibri"/>
                <w:sz w:val="20"/>
                <w:szCs w:val="20"/>
              </w:rPr>
              <w:t>Foreman will report daily on days of execution. Report will state services completed, materials used, and parties responsible for services.</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27B2020C" w14:textId="77777777" w:rsidR="00833BBA" w:rsidRDefault="00833BBA" w:rsidP="00833BBA">
            <w:pPr>
              <w:jc w:val="center"/>
              <w:rPr>
                <w:rFonts w:ascii="Calibri" w:hAnsi="Calibri"/>
                <w:sz w:val="20"/>
                <w:szCs w:val="20"/>
              </w:rPr>
            </w:pPr>
            <w:r>
              <w:rPr>
                <w:rFonts w:ascii="Calibri" w:hAnsi="Calibri"/>
                <w:sz w:val="20"/>
                <w:szCs w:val="20"/>
              </w:rPr>
              <w:t xml:space="preserve">Reports over the phone. </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73053DE1" w14:textId="77777777" w:rsidR="00833BBA" w:rsidRDefault="00833BBA" w:rsidP="00833BBA">
            <w:pPr>
              <w:jc w:val="center"/>
              <w:rPr>
                <w:rFonts w:ascii="Calibri" w:hAnsi="Calibri"/>
                <w:sz w:val="20"/>
                <w:szCs w:val="20"/>
              </w:rPr>
            </w:pPr>
            <w:r>
              <w:rPr>
                <w:rFonts w:ascii="Calibri" w:hAnsi="Calibri"/>
                <w:sz w:val="20"/>
                <w:szCs w:val="20"/>
              </w:rPr>
              <w:t>Daily</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2B23D16F" w14:textId="77777777" w:rsidR="00833BBA" w:rsidRDefault="00833BBA" w:rsidP="00833BBA">
            <w:pPr>
              <w:jc w:val="center"/>
              <w:rPr>
                <w:rFonts w:ascii="Calibri" w:hAnsi="Calibri"/>
                <w:sz w:val="20"/>
                <w:szCs w:val="20"/>
              </w:rPr>
            </w:pPr>
            <w:r>
              <w:rPr>
                <w:rFonts w:ascii="Calibri" w:hAnsi="Calibri"/>
                <w:sz w:val="20"/>
                <w:szCs w:val="20"/>
              </w:rPr>
              <w:t xml:space="preserve">On sight presence to the restoration site, phone, email. </w:t>
            </w:r>
          </w:p>
        </w:tc>
      </w:tr>
      <w:tr w:rsidR="00833BBA" w:rsidRPr="00B3637E" w14:paraId="1AB1C512" w14:textId="77777777" w:rsidTr="00833BBA">
        <w:tc>
          <w:tcPr>
            <w:tcW w:w="13428" w:type="dxa"/>
            <w:gridSpan w:val="8"/>
            <w:tcBorders>
              <w:top w:val="single" w:sz="4" w:space="0" w:color="auto"/>
              <w:left w:val="single" w:sz="24" w:space="0" w:color="auto"/>
              <w:right w:val="single" w:sz="24" w:space="0" w:color="auto"/>
            </w:tcBorders>
            <w:shd w:val="clear" w:color="auto" w:fill="auto"/>
          </w:tcPr>
          <w:p w14:paraId="0FF177BC" w14:textId="0E13B158"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3D8B0E56" w14:textId="77777777" w:rsidR="00833BBA" w:rsidRPr="00B3637E" w:rsidRDefault="00833BBA" w:rsidP="00833BBA">
            <w:pPr>
              <w:rPr>
                <w:rFonts w:ascii="Calibri" w:hAnsi="Calibri"/>
                <w:b/>
                <w:sz w:val="20"/>
                <w:szCs w:val="20"/>
              </w:rPr>
            </w:pPr>
          </w:p>
        </w:tc>
      </w:tr>
      <w:tr w:rsidR="00833BBA" w:rsidRPr="007103ED" w14:paraId="6A0C37CE"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30E2167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6C856FCE"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561F2D18"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0511C3EB"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1595CBD1"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2EB8C24E"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0102F8B7"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5B11236F"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71C5C3EF" w14:textId="77777777" w:rsidR="00833BBA" w:rsidRDefault="00833BBA" w:rsidP="00833BBA">
            <w:pPr>
              <w:jc w:val="center"/>
              <w:rPr>
                <w:rFonts w:ascii="Calibri" w:hAnsi="Calibri"/>
                <w:sz w:val="20"/>
                <w:szCs w:val="20"/>
              </w:rPr>
            </w:pPr>
            <w:r>
              <w:rPr>
                <w:rFonts w:ascii="Calibri" w:hAnsi="Calibri"/>
                <w:sz w:val="20"/>
                <w:szCs w:val="20"/>
              </w:rPr>
              <w:t>Budget Team Leader</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4AFA94EB" w14:textId="77777777" w:rsidR="00833BBA" w:rsidRDefault="00833BBA" w:rsidP="00833BBA">
            <w:pPr>
              <w:jc w:val="center"/>
              <w:rPr>
                <w:rFonts w:ascii="Calibri" w:hAnsi="Calibri"/>
                <w:sz w:val="20"/>
                <w:szCs w:val="20"/>
              </w:rPr>
            </w:pPr>
            <w:r>
              <w:rPr>
                <w:rFonts w:ascii="Calibri" w:hAnsi="Calibri"/>
                <w:sz w:val="20"/>
                <w:szCs w:val="20"/>
              </w:rPr>
              <w:t>Claim Coordinator- X</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0A2FE732" w14:textId="24109AA0" w:rsidR="00833BBA" w:rsidRDefault="00612BEE" w:rsidP="00833BBA">
            <w:pPr>
              <w:jc w:val="center"/>
              <w:rPr>
                <w:rFonts w:ascii="Calibri" w:hAnsi="Calibri"/>
                <w:sz w:val="20"/>
                <w:szCs w:val="20"/>
              </w:rPr>
            </w:pPr>
            <w:r>
              <w:rPr>
                <w:rFonts w:ascii="Calibri" w:hAnsi="Calibri"/>
                <w:sz w:val="20"/>
                <w:szCs w:val="20"/>
              </w:rPr>
              <w:t>ESTFJ</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6AC52B40" w14:textId="77777777" w:rsidR="00833BBA" w:rsidRDefault="00833BBA" w:rsidP="00833BBA">
            <w:pPr>
              <w:jc w:val="center"/>
              <w:rPr>
                <w:rFonts w:ascii="Calibri" w:hAnsi="Calibri"/>
                <w:sz w:val="20"/>
                <w:szCs w:val="20"/>
              </w:rPr>
            </w:pPr>
            <w:r>
              <w:rPr>
                <w:rFonts w:ascii="Calibri" w:hAnsi="Calibri"/>
                <w:sz w:val="20"/>
                <w:szCs w:val="20"/>
              </w:rPr>
              <w:t xml:space="preserve">Claim coordinator will check on the budget weekly and report back changes (if any). </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29191808" w14:textId="77777777" w:rsidR="00833BBA" w:rsidRDefault="00833BBA" w:rsidP="00833BBA">
            <w:pPr>
              <w:jc w:val="center"/>
              <w:rPr>
                <w:rFonts w:ascii="Calibri" w:hAnsi="Calibri"/>
                <w:sz w:val="20"/>
                <w:szCs w:val="20"/>
              </w:rPr>
            </w:pPr>
            <w:r>
              <w:rPr>
                <w:rFonts w:ascii="Calibri" w:hAnsi="Calibri"/>
                <w:sz w:val="20"/>
                <w:szCs w:val="20"/>
              </w:rPr>
              <w:t>Emailed reports.</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42BBC665" w14:textId="77777777" w:rsidR="00833BBA" w:rsidRDefault="00833BBA" w:rsidP="00833BBA">
            <w:pPr>
              <w:jc w:val="center"/>
              <w:rPr>
                <w:rFonts w:ascii="Calibri" w:hAnsi="Calibri"/>
                <w:sz w:val="20"/>
                <w:szCs w:val="20"/>
              </w:rPr>
            </w:pPr>
            <w:r>
              <w:rPr>
                <w:rFonts w:ascii="Calibri" w:hAnsi="Calibri"/>
                <w:sz w:val="20"/>
                <w:szCs w:val="20"/>
              </w:rPr>
              <w:t>Weekly</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38B6E237" w14:textId="77777777" w:rsidR="00833BBA" w:rsidRDefault="00833BBA" w:rsidP="00833BBA">
            <w:pPr>
              <w:jc w:val="center"/>
              <w:rPr>
                <w:rFonts w:ascii="Calibri" w:hAnsi="Calibri"/>
                <w:sz w:val="20"/>
                <w:szCs w:val="20"/>
              </w:rPr>
            </w:pPr>
            <w:r>
              <w:rPr>
                <w:rFonts w:ascii="Calibri" w:hAnsi="Calibri"/>
                <w:sz w:val="20"/>
                <w:szCs w:val="20"/>
              </w:rPr>
              <w:t xml:space="preserve">Phone and email. </w:t>
            </w:r>
          </w:p>
        </w:tc>
      </w:tr>
      <w:tr w:rsidR="00833BBA" w:rsidRPr="00B3637E" w14:paraId="7B491DC4" w14:textId="77777777" w:rsidTr="00833BBA">
        <w:tc>
          <w:tcPr>
            <w:tcW w:w="13428" w:type="dxa"/>
            <w:gridSpan w:val="8"/>
            <w:tcBorders>
              <w:top w:val="single" w:sz="4" w:space="0" w:color="auto"/>
              <w:left w:val="single" w:sz="24" w:space="0" w:color="auto"/>
              <w:right w:val="single" w:sz="24" w:space="0" w:color="auto"/>
            </w:tcBorders>
            <w:shd w:val="clear" w:color="auto" w:fill="auto"/>
          </w:tcPr>
          <w:p w14:paraId="3B892FCB" w14:textId="3015A254"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18FB49C1" w14:textId="77777777" w:rsidR="00833BBA" w:rsidRPr="00B3637E" w:rsidRDefault="00833BBA" w:rsidP="00833BBA">
            <w:pPr>
              <w:rPr>
                <w:rFonts w:ascii="Calibri" w:hAnsi="Calibri"/>
                <w:b/>
                <w:sz w:val="20"/>
                <w:szCs w:val="20"/>
              </w:rPr>
            </w:pPr>
          </w:p>
        </w:tc>
      </w:tr>
      <w:tr w:rsidR="00833BBA" w:rsidRPr="007103ED" w14:paraId="04C49026"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3F07F24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lastRenderedPageBreak/>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2EE71E75"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738847F7"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4E3DCA49"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33864097"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4068B42D"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0BD4FB97"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7DABC561"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03DAAF71" w14:textId="77777777" w:rsidR="00833BBA" w:rsidRDefault="00833BBA" w:rsidP="00833BBA">
            <w:pPr>
              <w:jc w:val="center"/>
              <w:rPr>
                <w:rFonts w:ascii="Calibri" w:hAnsi="Calibri"/>
                <w:sz w:val="20"/>
                <w:szCs w:val="20"/>
              </w:rPr>
            </w:pPr>
            <w:r>
              <w:rPr>
                <w:rFonts w:ascii="Calibri" w:hAnsi="Calibri"/>
                <w:sz w:val="20"/>
                <w:szCs w:val="20"/>
              </w:rPr>
              <w:t>Quality Team Leader</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778926EA" w14:textId="77777777" w:rsidR="00833BBA" w:rsidRDefault="00833BBA" w:rsidP="00833BBA">
            <w:pPr>
              <w:jc w:val="center"/>
              <w:rPr>
                <w:rFonts w:ascii="Calibri" w:hAnsi="Calibri"/>
                <w:sz w:val="20"/>
                <w:szCs w:val="20"/>
              </w:rPr>
            </w:pPr>
            <w:r>
              <w:rPr>
                <w:rFonts w:ascii="Calibri" w:hAnsi="Calibri"/>
                <w:sz w:val="20"/>
                <w:szCs w:val="20"/>
              </w:rPr>
              <w:t>Reliant Roofing Inspection- X</w:t>
            </w:r>
          </w:p>
          <w:p w14:paraId="63A6C6EE" w14:textId="77777777" w:rsidR="00833BBA" w:rsidRDefault="00833BBA" w:rsidP="00833BBA">
            <w:pPr>
              <w:jc w:val="center"/>
              <w:rPr>
                <w:rFonts w:ascii="Calibri" w:hAnsi="Calibri"/>
                <w:sz w:val="20"/>
                <w:szCs w:val="20"/>
              </w:rPr>
            </w:pPr>
            <w:r>
              <w:rPr>
                <w:rFonts w:ascii="Calibri" w:hAnsi="Calibri"/>
                <w:sz w:val="20"/>
                <w:szCs w:val="20"/>
              </w:rPr>
              <w:t>City permit inspection- X</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102A9645" w14:textId="7BFA8D4F" w:rsidR="00833BBA" w:rsidRDefault="00612BEE" w:rsidP="00833BBA">
            <w:pPr>
              <w:jc w:val="center"/>
              <w:rPr>
                <w:rFonts w:ascii="Calibri" w:hAnsi="Calibri"/>
                <w:sz w:val="20"/>
                <w:szCs w:val="20"/>
              </w:rPr>
            </w:pPr>
            <w:r>
              <w:rPr>
                <w:rFonts w:ascii="Calibri" w:hAnsi="Calibri"/>
                <w:sz w:val="20"/>
                <w:szCs w:val="20"/>
              </w:rPr>
              <w:t>INFJ</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4CD38791" w14:textId="77777777" w:rsidR="00833BBA" w:rsidRDefault="00833BBA" w:rsidP="00833BBA">
            <w:pPr>
              <w:jc w:val="center"/>
              <w:rPr>
                <w:rFonts w:ascii="Calibri" w:hAnsi="Calibri"/>
                <w:sz w:val="20"/>
                <w:szCs w:val="20"/>
              </w:rPr>
            </w:pPr>
            <w:r>
              <w:rPr>
                <w:rFonts w:ascii="Calibri" w:hAnsi="Calibri"/>
                <w:sz w:val="20"/>
                <w:szCs w:val="20"/>
              </w:rPr>
              <w:t xml:space="preserve">Inspectors </w:t>
            </w:r>
            <w:proofErr w:type="spellStart"/>
            <w:r>
              <w:rPr>
                <w:rFonts w:ascii="Calibri" w:hAnsi="Calibri"/>
                <w:sz w:val="20"/>
                <w:szCs w:val="20"/>
              </w:rPr>
              <w:t>wil</w:t>
            </w:r>
            <w:proofErr w:type="spellEnd"/>
            <w:r>
              <w:rPr>
                <w:rFonts w:ascii="Calibri" w:hAnsi="Calibri"/>
                <w:sz w:val="20"/>
                <w:szCs w:val="20"/>
              </w:rPr>
              <w:t xml:space="preserve"> report at beginning and upon completion. Inspectors will provide written reports and results on the progress needed for completion. Inspector will also provide a report to evaluate the project’s completion.</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6A04AFD9" w14:textId="77777777" w:rsidR="00833BBA" w:rsidRDefault="00833BBA" w:rsidP="00833BBA">
            <w:pPr>
              <w:jc w:val="center"/>
              <w:rPr>
                <w:rFonts w:ascii="Calibri" w:hAnsi="Calibri"/>
                <w:sz w:val="20"/>
                <w:szCs w:val="20"/>
              </w:rPr>
            </w:pPr>
            <w:r>
              <w:rPr>
                <w:rFonts w:ascii="Calibri" w:hAnsi="Calibri"/>
                <w:sz w:val="20"/>
                <w:szCs w:val="20"/>
              </w:rPr>
              <w:t xml:space="preserve">Written reports given to the company. </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50DB006E" w14:textId="77777777" w:rsidR="00833BBA" w:rsidRDefault="00833BBA" w:rsidP="00833BBA">
            <w:pPr>
              <w:jc w:val="center"/>
              <w:rPr>
                <w:rFonts w:ascii="Calibri" w:hAnsi="Calibri"/>
                <w:sz w:val="20"/>
                <w:szCs w:val="20"/>
              </w:rPr>
            </w:pPr>
            <w:r>
              <w:rPr>
                <w:rFonts w:ascii="Calibri" w:hAnsi="Calibri"/>
                <w:sz w:val="20"/>
                <w:szCs w:val="20"/>
              </w:rPr>
              <w:t xml:space="preserve">Once at beginning and end of project. </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7CAC6BAD" w14:textId="77777777" w:rsidR="00833BBA" w:rsidRDefault="00833BBA" w:rsidP="00833BBA">
            <w:pPr>
              <w:jc w:val="center"/>
              <w:rPr>
                <w:rFonts w:ascii="Calibri" w:hAnsi="Calibri"/>
                <w:sz w:val="20"/>
                <w:szCs w:val="20"/>
              </w:rPr>
            </w:pPr>
            <w:r>
              <w:rPr>
                <w:rFonts w:ascii="Calibri" w:hAnsi="Calibri"/>
                <w:sz w:val="20"/>
                <w:szCs w:val="20"/>
              </w:rPr>
              <w:t xml:space="preserve">Phone and email. </w:t>
            </w:r>
          </w:p>
        </w:tc>
      </w:tr>
      <w:tr w:rsidR="00833BBA" w:rsidRPr="00B3637E" w14:paraId="03B13177" w14:textId="77777777" w:rsidTr="00833BBA">
        <w:tc>
          <w:tcPr>
            <w:tcW w:w="13428" w:type="dxa"/>
            <w:gridSpan w:val="8"/>
            <w:tcBorders>
              <w:top w:val="single" w:sz="4" w:space="0" w:color="auto"/>
              <w:left w:val="single" w:sz="24" w:space="0" w:color="auto"/>
              <w:right w:val="single" w:sz="24" w:space="0" w:color="auto"/>
            </w:tcBorders>
            <w:shd w:val="clear" w:color="auto" w:fill="auto"/>
          </w:tcPr>
          <w:p w14:paraId="41C00C0E" w14:textId="32474E96"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7F9B4BA0" w14:textId="77777777" w:rsidR="00833BBA" w:rsidRPr="00B3637E" w:rsidRDefault="00833BBA" w:rsidP="00833BBA">
            <w:pPr>
              <w:rPr>
                <w:rFonts w:ascii="Calibri" w:hAnsi="Calibri"/>
                <w:b/>
                <w:sz w:val="20"/>
                <w:szCs w:val="20"/>
              </w:rPr>
            </w:pPr>
          </w:p>
        </w:tc>
      </w:tr>
      <w:tr w:rsidR="00833BBA" w:rsidRPr="007103ED" w14:paraId="695E3537" w14:textId="77777777" w:rsidTr="00833BBA">
        <w:tc>
          <w:tcPr>
            <w:tcW w:w="132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14:paraId="3FC34AEB"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Project Role</w:t>
            </w:r>
          </w:p>
        </w:tc>
        <w:tc>
          <w:tcPr>
            <w:tcW w:w="2013"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421DE50D"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Name</w:t>
            </w:r>
          </w:p>
        </w:tc>
        <w:tc>
          <w:tcPr>
            <w:tcW w:w="136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0FE8E8BC"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MBTI</w:t>
            </w:r>
          </w:p>
        </w:tc>
        <w:tc>
          <w:tcPr>
            <w:tcW w:w="2880" w:type="dxa"/>
            <w:gridSpan w:val="2"/>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753532EF"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Information Desired</w:t>
            </w:r>
          </w:p>
        </w:tc>
        <w:tc>
          <w:tcPr>
            <w:tcW w:w="18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14EFF556"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Method of Delivery</w:t>
            </w:r>
          </w:p>
        </w:tc>
        <w:tc>
          <w:tcPr>
            <w:tcW w:w="1979"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14:paraId="54A3971E"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Timing or Frequency</w:t>
            </w:r>
          </w:p>
        </w:tc>
        <w:tc>
          <w:tcPr>
            <w:tcW w:w="1980" w:type="dxa"/>
            <w:tcBorders>
              <w:top w:val="single" w:sz="24" w:space="0" w:color="auto"/>
              <w:left w:val="single" w:sz="4" w:space="0" w:color="auto"/>
              <w:bottom w:val="single" w:sz="4" w:space="0" w:color="auto"/>
              <w:right w:val="single" w:sz="24" w:space="0" w:color="auto"/>
            </w:tcBorders>
            <w:shd w:val="clear" w:color="auto" w:fill="F2F2F2" w:themeFill="background1" w:themeFillShade="F2"/>
          </w:tcPr>
          <w:p w14:paraId="22E9408D" w14:textId="77777777" w:rsidR="00833BBA" w:rsidRPr="007103ED" w:rsidRDefault="00833BBA" w:rsidP="00833BBA">
            <w:pPr>
              <w:jc w:val="center"/>
              <w:rPr>
                <w:rFonts w:ascii="Calibri" w:hAnsi="Calibri"/>
                <w:b/>
                <w:sz w:val="20"/>
                <w:szCs w:val="20"/>
              </w:rPr>
            </w:pPr>
            <w:r w:rsidRPr="007103ED">
              <w:rPr>
                <w:rFonts w:ascii="Calibri" w:hAnsi="Calibri"/>
                <w:b/>
                <w:sz w:val="20"/>
                <w:szCs w:val="20"/>
              </w:rPr>
              <w:t>Contact Information</w:t>
            </w:r>
          </w:p>
        </w:tc>
      </w:tr>
      <w:tr w:rsidR="00833BBA" w:rsidRPr="00B3637E" w14:paraId="31F81F5A" w14:textId="77777777" w:rsidTr="00833BBA">
        <w:tc>
          <w:tcPr>
            <w:tcW w:w="1320" w:type="dxa"/>
            <w:tcBorders>
              <w:top w:val="single" w:sz="4" w:space="0" w:color="auto"/>
              <w:left w:val="single" w:sz="24" w:space="0" w:color="auto"/>
              <w:bottom w:val="single" w:sz="4" w:space="0" w:color="auto"/>
              <w:right w:val="single" w:sz="4" w:space="0" w:color="auto"/>
            </w:tcBorders>
            <w:shd w:val="clear" w:color="auto" w:fill="auto"/>
          </w:tcPr>
          <w:p w14:paraId="5E2C7092" w14:textId="77777777" w:rsidR="00833BBA" w:rsidRDefault="00833BBA" w:rsidP="00833BBA">
            <w:pPr>
              <w:jc w:val="center"/>
              <w:rPr>
                <w:rFonts w:ascii="Calibri" w:hAnsi="Calibri"/>
                <w:sz w:val="20"/>
                <w:szCs w:val="20"/>
              </w:rPr>
            </w:pPr>
            <w:r>
              <w:rPr>
                <w:rFonts w:ascii="Calibri" w:hAnsi="Calibri"/>
                <w:sz w:val="20"/>
                <w:szCs w:val="20"/>
              </w:rPr>
              <w:t>Team Member</w:t>
            </w: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69E778F6" w14:textId="77777777" w:rsidR="00833BBA" w:rsidRDefault="00833BBA" w:rsidP="00833BBA">
            <w:pPr>
              <w:jc w:val="center"/>
              <w:rPr>
                <w:rFonts w:ascii="Calibri" w:hAnsi="Calibri"/>
                <w:sz w:val="20"/>
                <w:szCs w:val="20"/>
              </w:rPr>
            </w:pPr>
            <w:r>
              <w:rPr>
                <w:rFonts w:ascii="Calibri" w:hAnsi="Calibri"/>
                <w:sz w:val="20"/>
                <w:szCs w:val="20"/>
              </w:rPr>
              <w:t>Executing Member- X</w:t>
            </w:r>
          </w:p>
        </w:tc>
        <w:tc>
          <w:tcPr>
            <w:tcW w:w="1365" w:type="dxa"/>
            <w:tcBorders>
              <w:top w:val="single" w:sz="4" w:space="0" w:color="auto"/>
              <w:left w:val="single" w:sz="4" w:space="0" w:color="auto"/>
              <w:bottom w:val="single" w:sz="4" w:space="0" w:color="auto"/>
              <w:right w:val="single" w:sz="4" w:space="0" w:color="auto"/>
            </w:tcBorders>
            <w:shd w:val="clear" w:color="auto" w:fill="auto"/>
          </w:tcPr>
          <w:p w14:paraId="70187318" w14:textId="380FDE36" w:rsidR="00833BBA" w:rsidRDefault="00612BEE" w:rsidP="00833BBA">
            <w:pPr>
              <w:jc w:val="center"/>
              <w:rPr>
                <w:rFonts w:ascii="Calibri" w:hAnsi="Calibri"/>
                <w:sz w:val="20"/>
                <w:szCs w:val="20"/>
              </w:rPr>
            </w:pPr>
            <w:r>
              <w:rPr>
                <w:rFonts w:ascii="Calibri" w:hAnsi="Calibri"/>
                <w:sz w:val="20"/>
                <w:szCs w:val="20"/>
              </w:rPr>
              <w:t>INTJ</w:t>
            </w: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tcPr>
          <w:p w14:paraId="750457FA" w14:textId="77777777" w:rsidR="00833BBA" w:rsidRDefault="00833BBA" w:rsidP="00833BBA">
            <w:pPr>
              <w:jc w:val="center"/>
              <w:rPr>
                <w:rFonts w:ascii="Calibri" w:hAnsi="Calibri"/>
                <w:sz w:val="20"/>
                <w:szCs w:val="20"/>
              </w:rPr>
            </w:pPr>
            <w:r>
              <w:rPr>
                <w:rFonts w:ascii="Calibri" w:hAnsi="Calibri"/>
                <w:sz w:val="20"/>
                <w:szCs w:val="20"/>
              </w:rPr>
              <w:t xml:space="preserve">In person reports to the foreman. Report includes help for services, services being completed, materials being used, and injuries (if any). </w:t>
            </w:r>
          </w:p>
        </w:tc>
        <w:tc>
          <w:tcPr>
            <w:tcW w:w="1891" w:type="dxa"/>
            <w:tcBorders>
              <w:top w:val="single" w:sz="4" w:space="0" w:color="auto"/>
              <w:left w:val="single" w:sz="4" w:space="0" w:color="auto"/>
              <w:bottom w:val="single" w:sz="4" w:space="0" w:color="auto"/>
              <w:right w:val="single" w:sz="4" w:space="0" w:color="auto"/>
            </w:tcBorders>
            <w:shd w:val="clear" w:color="auto" w:fill="auto"/>
          </w:tcPr>
          <w:p w14:paraId="42B00031" w14:textId="77777777" w:rsidR="00833BBA" w:rsidRDefault="00833BBA" w:rsidP="00833BBA">
            <w:pPr>
              <w:jc w:val="center"/>
              <w:rPr>
                <w:rFonts w:ascii="Calibri" w:hAnsi="Calibri"/>
                <w:sz w:val="20"/>
                <w:szCs w:val="20"/>
              </w:rPr>
            </w:pPr>
            <w:r>
              <w:rPr>
                <w:rFonts w:ascii="Calibri" w:hAnsi="Calibri"/>
                <w:sz w:val="20"/>
                <w:szCs w:val="20"/>
              </w:rPr>
              <w:t xml:space="preserve">In person communication to with foreman in the site of restoration. </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750420B4" w14:textId="77777777" w:rsidR="00833BBA" w:rsidRDefault="00833BBA" w:rsidP="00833BBA">
            <w:pPr>
              <w:jc w:val="center"/>
              <w:rPr>
                <w:rFonts w:ascii="Calibri" w:hAnsi="Calibri"/>
                <w:sz w:val="20"/>
                <w:szCs w:val="20"/>
              </w:rPr>
            </w:pPr>
            <w:r>
              <w:rPr>
                <w:rFonts w:ascii="Calibri" w:hAnsi="Calibri"/>
                <w:sz w:val="20"/>
                <w:szCs w:val="20"/>
              </w:rPr>
              <w:t xml:space="preserve">Daily </w:t>
            </w:r>
          </w:p>
        </w:tc>
        <w:tc>
          <w:tcPr>
            <w:tcW w:w="1980" w:type="dxa"/>
            <w:tcBorders>
              <w:top w:val="single" w:sz="4" w:space="0" w:color="auto"/>
              <w:left w:val="single" w:sz="4" w:space="0" w:color="auto"/>
              <w:bottom w:val="single" w:sz="4" w:space="0" w:color="auto"/>
              <w:right w:val="single" w:sz="24" w:space="0" w:color="auto"/>
            </w:tcBorders>
            <w:shd w:val="clear" w:color="auto" w:fill="auto"/>
          </w:tcPr>
          <w:p w14:paraId="3A678F7A" w14:textId="77777777" w:rsidR="00833BBA" w:rsidRDefault="00833BBA" w:rsidP="00833BBA">
            <w:pPr>
              <w:jc w:val="center"/>
              <w:rPr>
                <w:rFonts w:ascii="Calibri" w:hAnsi="Calibri"/>
                <w:sz w:val="20"/>
                <w:szCs w:val="20"/>
              </w:rPr>
            </w:pPr>
            <w:r>
              <w:rPr>
                <w:rFonts w:ascii="Calibri" w:hAnsi="Calibri"/>
                <w:sz w:val="20"/>
                <w:szCs w:val="20"/>
              </w:rPr>
              <w:t xml:space="preserve">Phone numbers and addresses on file. </w:t>
            </w:r>
          </w:p>
        </w:tc>
      </w:tr>
      <w:tr w:rsidR="00833BBA" w:rsidRPr="00B3637E" w14:paraId="3DE348FA" w14:textId="77777777" w:rsidTr="00833BBA">
        <w:tc>
          <w:tcPr>
            <w:tcW w:w="13428" w:type="dxa"/>
            <w:gridSpan w:val="8"/>
            <w:tcBorders>
              <w:top w:val="single" w:sz="4" w:space="0" w:color="auto"/>
              <w:left w:val="single" w:sz="24" w:space="0" w:color="auto"/>
              <w:bottom w:val="single" w:sz="24" w:space="0" w:color="auto"/>
              <w:right w:val="single" w:sz="24" w:space="0" w:color="auto"/>
            </w:tcBorders>
            <w:shd w:val="clear" w:color="auto" w:fill="auto"/>
          </w:tcPr>
          <w:p w14:paraId="16D785FB" w14:textId="0B1F3CA5" w:rsidR="00833BBA" w:rsidRDefault="00833BBA" w:rsidP="00833BBA">
            <w:pPr>
              <w:rPr>
                <w:rFonts w:ascii="Calibri" w:hAnsi="Calibri"/>
                <w:b/>
                <w:sz w:val="20"/>
                <w:szCs w:val="20"/>
              </w:rPr>
            </w:pPr>
            <w:r>
              <w:rPr>
                <w:rFonts w:ascii="Calibri" w:hAnsi="Calibri"/>
                <w:b/>
                <w:sz w:val="20"/>
                <w:szCs w:val="20"/>
              </w:rPr>
              <w:tab/>
              <w:t>Notes:</w:t>
            </w:r>
            <w:r w:rsidR="008D2B5E">
              <w:rPr>
                <w:rFonts w:ascii="Calibri" w:hAnsi="Calibri"/>
                <w:b/>
                <w:sz w:val="20"/>
                <w:szCs w:val="20"/>
              </w:rPr>
              <w:t xml:space="preserve"> N/A</w:t>
            </w:r>
          </w:p>
          <w:p w14:paraId="653BB032" w14:textId="77777777" w:rsidR="00833BBA" w:rsidRPr="00B3637E" w:rsidRDefault="00833BBA" w:rsidP="00833BBA">
            <w:pPr>
              <w:rPr>
                <w:rFonts w:ascii="Calibri" w:hAnsi="Calibri"/>
                <w:b/>
                <w:sz w:val="20"/>
                <w:szCs w:val="20"/>
              </w:rPr>
            </w:pPr>
          </w:p>
        </w:tc>
      </w:tr>
      <w:tr w:rsidR="00833BBA" w:rsidRPr="00B3637E" w14:paraId="07A56E51" w14:textId="77777777" w:rsidTr="00833BBA">
        <w:trPr>
          <w:trHeight w:val="260"/>
        </w:trPr>
        <w:tc>
          <w:tcPr>
            <w:tcW w:w="6858" w:type="dxa"/>
            <w:gridSpan w:val="4"/>
            <w:tcBorders>
              <w:top w:val="single" w:sz="24" w:space="0" w:color="auto"/>
              <w:left w:val="single" w:sz="24" w:space="0" w:color="auto"/>
              <w:bottom w:val="single" w:sz="24" w:space="0" w:color="auto"/>
              <w:right w:val="single" w:sz="4" w:space="0" w:color="auto"/>
            </w:tcBorders>
            <w:shd w:val="clear" w:color="auto" w:fill="auto"/>
          </w:tcPr>
          <w:p w14:paraId="53737E5A" w14:textId="1D196768" w:rsidR="00833BBA" w:rsidRDefault="00833BBA" w:rsidP="00833BBA">
            <w:pPr>
              <w:rPr>
                <w:rFonts w:ascii="Calibri" w:eastAsia="MS Gothic" w:hAnsi="Calibri" w:cs="Menlo Regular"/>
                <w:i/>
                <w:color w:val="000000"/>
                <w:sz w:val="18"/>
                <w:szCs w:val="18"/>
              </w:rPr>
            </w:pPr>
            <w:r>
              <w:rPr>
                <w:rFonts w:ascii="Calibri" w:eastAsia="MS Gothic" w:hAnsi="Calibri" w:cs="Menlo Regular"/>
                <w:b/>
                <w:color w:val="000000"/>
                <w:sz w:val="20"/>
                <w:szCs w:val="20"/>
              </w:rPr>
              <w:t xml:space="preserve">Funding </w:t>
            </w:r>
            <w:r w:rsidRPr="00B3637E">
              <w:rPr>
                <w:rFonts w:ascii="Calibri" w:eastAsia="MS Gothic" w:hAnsi="Calibri" w:cs="Menlo Regular"/>
                <w:b/>
                <w:color w:val="000000"/>
                <w:sz w:val="20"/>
                <w:szCs w:val="20"/>
              </w:rPr>
              <w:t>Sponsor:</w:t>
            </w:r>
            <w:r w:rsidRPr="00B3637E">
              <w:rPr>
                <w:rFonts w:ascii="Calibri" w:eastAsia="MS Gothic" w:hAnsi="Calibri" w:cs="Menlo Regular"/>
                <w:color w:val="000000"/>
                <w:sz w:val="20"/>
                <w:szCs w:val="20"/>
              </w:rPr>
              <w:t xml:space="preserve"> </w:t>
            </w:r>
            <w:r w:rsidRPr="00B3637E">
              <w:rPr>
                <w:rFonts w:ascii="Calibri" w:eastAsia="MS Gothic" w:hAnsi="Calibri" w:cs="Menlo Regular"/>
                <w:i/>
                <w:color w:val="000000"/>
                <w:sz w:val="18"/>
                <w:szCs w:val="18"/>
              </w:rPr>
              <w:t>(VP accountable for project)</w:t>
            </w:r>
            <w:r w:rsidR="008D2B5E">
              <w:rPr>
                <w:rFonts w:ascii="Calibri" w:eastAsia="MS Gothic" w:hAnsi="Calibri" w:cs="Menlo Regular"/>
                <w:i/>
                <w:color w:val="000000"/>
                <w:sz w:val="18"/>
                <w:szCs w:val="18"/>
              </w:rPr>
              <w:t xml:space="preserve"> X</w:t>
            </w:r>
          </w:p>
          <w:p w14:paraId="10C3333E" w14:textId="77777777" w:rsidR="00833BBA" w:rsidRPr="00125056" w:rsidRDefault="00833BBA" w:rsidP="00833BBA">
            <w:pPr>
              <w:rPr>
                <w:rFonts w:ascii="Calibri" w:eastAsia="MS Gothic" w:hAnsi="Calibri" w:cs="Menlo Regular"/>
                <w:i/>
                <w:color w:val="000000"/>
                <w:sz w:val="18"/>
                <w:szCs w:val="18"/>
              </w:rPr>
            </w:pPr>
          </w:p>
        </w:tc>
        <w:tc>
          <w:tcPr>
            <w:tcW w:w="6570" w:type="dxa"/>
            <w:gridSpan w:val="4"/>
            <w:tcBorders>
              <w:top w:val="single" w:sz="24" w:space="0" w:color="auto"/>
              <w:left w:val="single" w:sz="4" w:space="0" w:color="auto"/>
              <w:bottom w:val="single" w:sz="24" w:space="0" w:color="auto"/>
              <w:right w:val="single" w:sz="24" w:space="0" w:color="auto"/>
            </w:tcBorders>
            <w:shd w:val="clear" w:color="auto" w:fill="auto"/>
          </w:tcPr>
          <w:p w14:paraId="2B917E42" w14:textId="77777777" w:rsidR="00833BBA" w:rsidRPr="00B3637E" w:rsidRDefault="00833BBA" w:rsidP="00833BBA">
            <w:pPr>
              <w:rPr>
                <w:rFonts w:ascii="Calibri" w:hAnsi="Calibri"/>
                <w:b/>
                <w:sz w:val="20"/>
                <w:szCs w:val="20"/>
              </w:rPr>
            </w:pPr>
            <w:r w:rsidRPr="00B3637E">
              <w:rPr>
                <w:rFonts w:ascii="Calibri" w:hAnsi="Calibri"/>
                <w:b/>
                <w:sz w:val="20"/>
                <w:szCs w:val="20"/>
              </w:rPr>
              <w:t xml:space="preserve">Sponsor </w:t>
            </w:r>
            <w:r>
              <w:rPr>
                <w:rFonts w:ascii="Calibri" w:hAnsi="Calibri"/>
                <w:b/>
                <w:sz w:val="20"/>
                <w:szCs w:val="20"/>
              </w:rPr>
              <w:t>S</w:t>
            </w:r>
            <w:r w:rsidRPr="00B3637E">
              <w:rPr>
                <w:rFonts w:ascii="Calibri" w:hAnsi="Calibri"/>
                <w:b/>
                <w:sz w:val="20"/>
                <w:szCs w:val="20"/>
              </w:rPr>
              <w:t>ignature</w:t>
            </w:r>
          </w:p>
        </w:tc>
      </w:tr>
    </w:tbl>
    <w:p w14:paraId="721F197A" w14:textId="25ED6834" w:rsidR="006A75D9" w:rsidRDefault="006A75D9">
      <w:pPr>
        <w:pStyle w:val="Body"/>
        <w:spacing w:after="40"/>
        <w:rPr>
          <w:rFonts w:ascii="Times New Roman" w:eastAsia="Times New Roman" w:hAnsi="Times New Roman"/>
          <w:color w:val="auto"/>
          <w:sz w:val="20"/>
          <w:lang w:bidi="x-none"/>
        </w:rPr>
      </w:pPr>
    </w:p>
    <w:p w14:paraId="1FC34A6A" w14:textId="220A8ED7" w:rsidR="00833BBA" w:rsidRDefault="00833BBA">
      <w:pPr>
        <w:pStyle w:val="Body"/>
        <w:spacing w:after="40"/>
        <w:rPr>
          <w:rFonts w:ascii="Times New Roman" w:eastAsia="Times New Roman" w:hAnsi="Times New Roman"/>
          <w:color w:val="auto"/>
          <w:sz w:val="20"/>
          <w:lang w:bidi="x-none"/>
        </w:rPr>
      </w:pPr>
    </w:p>
    <w:p w14:paraId="0A1688C7" w14:textId="1D89F663" w:rsidR="00833BBA" w:rsidRDefault="00833BBA">
      <w:pPr>
        <w:pStyle w:val="Body"/>
        <w:spacing w:after="40"/>
        <w:rPr>
          <w:rFonts w:ascii="Times New Roman" w:eastAsia="Times New Roman" w:hAnsi="Times New Roman"/>
          <w:color w:val="auto"/>
          <w:sz w:val="20"/>
          <w:lang w:bidi="x-none"/>
        </w:rPr>
      </w:pPr>
    </w:p>
    <w:p w14:paraId="50BE015D" w14:textId="24473EFA" w:rsidR="00833BBA" w:rsidRDefault="00833BBA">
      <w:pPr>
        <w:pStyle w:val="Body"/>
        <w:spacing w:after="40"/>
        <w:rPr>
          <w:rFonts w:ascii="Times New Roman" w:eastAsia="Times New Roman" w:hAnsi="Times New Roman"/>
          <w:color w:val="auto"/>
          <w:sz w:val="20"/>
          <w:lang w:bidi="x-none"/>
        </w:rPr>
      </w:pPr>
    </w:p>
    <w:p w14:paraId="5C47CFC4" w14:textId="49FA6EF7" w:rsidR="00833BBA" w:rsidRDefault="00833BBA">
      <w:pPr>
        <w:pStyle w:val="Body"/>
        <w:spacing w:after="40"/>
        <w:rPr>
          <w:rFonts w:ascii="Times New Roman" w:eastAsia="Times New Roman" w:hAnsi="Times New Roman"/>
          <w:color w:val="auto"/>
          <w:sz w:val="20"/>
          <w:lang w:bidi="x-none"/>
        </w:rPr>
      </w:pPr>
    </w:p>
    <w:p w14:paraId="277FCEA0" w14:textId="6D26A23E" w:rsidR="00833BBA" w:rsidRDefault="00833BBA">
      <w:pPr>
        <w:pStyle w:val="Body"/>
        <w:spacing w:after="40"/>
        <w:rPr>
          <w:rFonts w:ascii="Times New Roman" w:eastAsia="Times New Roman" w:hAnsi="Times New Roman"/>
          <w:color w:val="auto"/>
          <w:sz w:val="20"/>
          <w:lang w:bidi="x-none"/>
        </w:rPr>
      </w:pPr>
    </w:p>
    <w:p w14:paraId="7E2B27B8" w14:textId="589FC025" w:rsidR="00833BBA" w:rsidRDefault="00833BBA">
      <w:pPr>
        <w:pStyle w:val="Body"/>
        <w:spacing w:after="40"/>
        <w:rPr>
          <w:rFonts w:ascii="Times New Roman" w:eastAsia="Times New Roman" w:hAnsi="Times New Roman"/>
          <w:color w:val="auto"/>
          <w:sz w:val="20"/>
          <w:lang w:bidi="x-none"/>
        </w:rPr>
      </w:pPr>
    </w:p>
    <w:p w14:paraId="039B207D" w14:textId="713A151A" w:rsidR="00833BBA" w:rsidRDefault="00833BBA">
      <w:pPr>
        <w:pStyle w:val="Body"/>
        <w:spacing w:after="40"/>
        <w:rPr>
          <w:rFonts w:ascii="Times New Roman" w:eastAsia="Times New Roman" w:hAnsi="Times New Roman"/>
          <w:color w:val="auto"/>
          <w:sz w:val="20"/>
          <w:lang w:bidi="x-none"/>
        </w:rPr>
      </w:pPr>
    </w:p>
    <w:p w14:paraId="5C488167" w14:textId="6499291A" w:rsidR="00833BBA" w:rsidRDefault="00833BBA">
      <w:pPr>
        <w:pStyle w:val="Body"/>
        <w:spacing w:after="40"/>
        <w:rPr>
          <w:rFonts w:ascii="Times New Roman" w:eastAsia="Times New Roman" w:hAnsi="Times New Roman"/>
          <w:color w:val="auto"/>
          <w:sz w:val="20"/>
          <w:lang w:bidi="x-none"/>
        </w:rPr>
      </w:pPr>
    </w:p>
    <w:p w14:paraId="62CABEBB" w14:textId="1704088B" w:rsidR="00833BBA" w:rsidRDefault="00833BBA">
      <w:pPr>
        <w:pStyle w:val="Body"/>
        <w:spacing w:after="40"/>
        <w:rPr>
          <w:rFonts w:ascii="Times New Roman" w:eastAsia="Times New Roman" w:hAnsi="Times New Roman"/>
          <w:color w:val="auto"/>
          <w:sz w:val="20"/>
          <w:lang w:bidi="x-none"/>
        </w:rPr>
      </w:pPr>
    </w:p>
    <w:p w14:paraId="1FD00746" w14:textId="36307064" w:rsidR="00833BBA" w:rsidRDefault="00833BBA">
      <w:pPr>
        <w:pStyle w:val="Body"/>
        <w:spacing w:after="40"/>
        <w:rPr>
          <w:rFonts w:ascii="Times New Roman" w:eastAsia="Times New Roman" w:hAnsi="Times New Roman"/>
          <w:color w:val="auto"/>
          <w:sz w:val="20"/>
          <w:lang w:bidi="x-none"/>
        </w:rPr>
      </w:pPr>
    </w:p>
    <w:p w14:paraId="7B5475AE" w14:textId="77777777" w:rsidR="00CA0542" w:rsidRDefault="00CA0542">
      <w:pPr>
        <w:pStyle w:val="Body"/>
        <w:spacing w:after="40"/>
        <w:rPr>
          <w:rFonts w:ascii="Times New Roman" w:eastAsia="Times New Roman" w:hAnsi="Times New Roman"/>
          <w:color w:val="auto"/>
          <w:sz w:val="20"/>
          <w:lang w:bidi="x-none"/>
        </w:rPr>
      </w:pPr>
    </w:p>
    <w:p w14:paraId="31192CF5" w14:textId="2DDE78B0" w:rsidR="00833BBA" w:rsidRDefault="00833BBA">
      <w:pPr>
        <w:pStyle w:val="Body"/>
        <w:spacing w:after="40"/>
        <w:rPr>
          <w:rFonts w:ascii="Times New Roman" w:eastAsia="Times New Roman" w:hAnsi="Times New Roman"/>
          <w:color w:val="auto"/>
          <w:sz w:val="20"/>
          <w:lang w:bidi="x-none"/>
        </w:rPr>
      </w:pPr>
    </w:p>
    <w:p w14:paraId="4AC8CEEE" w14:textId="77777777" w:rsidR="00833BBA" w:rsidRDefault="00833BBA">
      <w:pPr>
        <w:pStyle w:val="Body"/>
        <w:spacing w:after="40"/>
        <w:rPr>
          <w:rFonts w:ascii="Times New Roman" w:eastAsia="Times New Roman" w:hAnsi="Times New Roman"/>
          <w:color w:val="auto"/>
          <w:sz w:val="20"/>
          <w:lang w:bidi="x-none"/>
        </w:rPr>
      </w:pPr>
    </w:p>
    <w:p w14:paraId="2AAEADA3" w14:textId="245227C6" w:rsidR="00833BBA" w:rsidRPr="00B3637E" w:rsidRDefault="00833BBA" w:rsidP="00833BBA">
      <w:pPr>
        <w:rPr>
          <w:rFonts w:ascii="Calibri" w:hAnsi="Calibri"/>
          <w:b/>
          <w:bCs/>
          <w:color w:val="000000"/>
        </w:rPr>
      </w:pPr>
      <w:r>
        <w:rPr>
          <w:rFonts w:ascii="Calibri" w:hAnsi="Calibri"/>
          <w:b/>
          <w:bCs/>
          <w:color w:val="000000"/>
        </w:rPr>
        <w:lastRenderedPageBreak/>
        <w:t xml:space="preserve">Quality Management Plan </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t>Project Serial Number:</w:t>
      </w:r>
      <w:r w:rsidR="00CA0542" w:rsidRPr="00CA0542">
        <w:rPr>
          <w:rFonts w:ascii="Calibri" w:hAnsi="Calibri"/>
          <w:sz w:val="20"/>
          <w:szCs w:val="20"/>
        </w:rPr>
        <w:t xml:space="preserve"> </w:t>
      </w:r>
      <w:r w:rsidR="00CA0542">
        <w:rPr>
          <w:rFonts w:ascii="Calibri" w:hAnsi="Calibri"/>
          <w:sz w:val="20"/>
          <w:szCs w:val="20"/>
        </w:rPr>
        <w:t>ST19204319</w:t>
      </w: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4428"/>
        <w:gridCol w:w="4428"/>
      </w:tblGrid>
      <w:tr w:rsidR="00833BBA" w:rsidRPr="00B3637E" w14:paraId="7A6DC54F" w14:textId="77777777" w:rsidTr="00833BBA">
        <w:tc>
          <w:tcPr>
            <w:tcW w:w="4428" w:type="dxa"/>
            <w:shd w:val="clear" w:color="auto" w:fill="auto"/>
          </w:tcPr>
          <w:p w14:paraId="0A4805FC" w14:textId="4AE13912" w:rsidR="00833BBA" w:rsidRPr="00B3637E" w:rsidRDefault="00833BBA" w:rsidP="00833BBA">
            <w:pPr>
              <w:rPr>
                <w:rFonts w:ascii="Calibri" w:hAnsi="Calibri"/>
                <w:sz w:val="20"/>
                <w:szCs w:val="20"/>
              </w:rPr>
            </w:pPr>
            <w:r w:rsidRPr="00B3637E">
              <w:rPr>
                <w:rFonts w:ascii="Calibri" w:hAnsi="Calibri"/>
                <w:b/>
                <w:sz w:val="20"/>
                <w:szCs w:val="20"/>
              </w:rPr>
              <w:t>Title of Project</w:t>
            </w:r>
            <w:r w:rsidRPr="00B3637E">
              <w:rPr>
                <w:rFonts w:ascii="Calibri" w:hAnsi="Calibri"/>
                <w:sz w:val="20"/>
                <w:szCs w:val="20"/>
              </w:rPr>
              <w:t>:</w:t>
            </w:r>
            <w:r w:rsidR="00687588">
              <w:rPr>
                <w:rFonts w:ascii="Calibri" w:hAnsi="Calibri"/>
                <w:sz w:val="20"/>
                <w:szCs w:val="20"/>
              </w:rPr>
              <w:t xml:space="preserve"> Roof Restoration</w:t>
            </w:r>
            <w:r w:rsidRPr="00B3637E">
              <w:rPr>
                <w:rFonts w:ascii="Calibri" w:hAnsi="Calibri"/>
                <w:sz w:val="20"/>
                <w:szCs w:val="20"/>
              </w:rPr>
              <w:br/>
            </w:r>
          </w:p>
        </w:tc>
        <w:tc>
          <w:tcPr>
            <w:tcW w:w="4428" w:type="dxa"/>
            <w:shd w:val="clear" w:color="auto" w:fill="auto"/>
          </w:tcPr>
          <w:p w14:paraId="081A37C4" w14:textId="6CF3CECC" w:rsidR="00833BBA" w:rsidRDefault="00833BBA" w:rsidP="00833BBA">
            <w:pPr>
              <w:rPr>
                <w:rFonts w:ascii="Calibri" w:hAnsi="Calibri"/>
                <w:sz w:val="20"/>
                <w:szCs w:val="20"/>
              </w:rPr>
            </w:pPr>
            <w:r>
              <w:rPr>
                <w:rFonts w:ascii="Calibri" w:hAnsi="Calibri"/>
                <w:b/>
                <w:sz w:val="20"/>
                <w:szCs w:val="20"/>
              </w:rPr>
              <w:t>Start</w:t>
            </w:r>
            <w:r w:rsidRPr="00B3637E">
              <w:rPr>
                <w:rFonts w:ascii="Calibri" w:hAnsi="Calibri"/>
                <w:b/>
                <w:sz w:val="20"/>
                <w:szCs w:val="20"/>
              </w:rPr>
              <w:t xml:space="preserve"> Date</w:t>
            </w:r>
            <w:r w:rsidRPr="00B3637E">
              <w:rPr>
                <w:rFonts w:ascii="Calibri" w:hAnsi="Calibri"/>
                <w:sz w:val="20"/>
                <w:szCs w:val="20"/>
              </w:rPr>
              <w:t>:</w:t>
            </w:r>
            <w:r w:rsidR="00687588">
              <w:rPr>
                <w:rFonts w:ascii="Calibri" w:hAnsi="Calibri"/>
                <w:sz w:val="20"/>
                <w:szCs w:val="20"/>
              </w:rPr>
              <w:t xml:space="preserve"> </w:t>
            </w:r>
            <w:r w:rsidR="008D2B5E">
              <w:rPr>
                <w:rFonts w:ascii="Calibri" w:hAnsi="Calibri"/>
                <w:sz w:val="20"/>
                <w:szCs w:val="20"/>
              </w:rPr>
              <w:t>7/15/19</w:t>
            </w:r>
          </w:p>
          <w:p w14:paraId="70DA1BEA" w14:textId="4FB43E96" w:rsidR="00833BBA" w:rsidRPr="008B7878" w:rsidRDefault="00833BBA" w:rsidP="00833BBA">
            <w:pPr>
              <w:rPr>
                <w:rFonts w:ascii="Calibri" w:hAnsi="Calibri"/>
                <w:b/>
                <w:sz w:val="20"/>
                <w:szCs w:val="20"/>
              </w:rPr>
            </w:pPr>
            <w:r w:rsidRPr="008B7878">
              <w:rPr>
                <w:rFonts w:ascii="Calibri" w:hAnsi="Calibri"/>
                <w:b/>
                <w:sz w:val="20"/>
                <w:szCs w:val="20"/>
              </w:rPr>
              <w:t>Finish Date:</w:t>
            </w:r>
            <w:r w:rsidR="008D2B5E">
              <w:rPr>
                <w:rFonts w:ascii="Calibri" w:hAnsi="Calibri"/>
                <w:b/>
                <w:sz w:val="20"/>
                <w:szCs w:val="20"/>
              </w:rPr>
              <w:t xml:space="preserve"> 8/23/19</w:t>
            </w:r>
          </w:p>
        </w:tc>
      </w:tr>
      <w:tr w:rsidR="00833BBA" w:rsidRPr="00B3637E" w14:paraId="1DB67935" w14:textId="77777777" w:rsidTr="00833BBA">
        <w:tc>
          <w:tcPr>
            <w:tcW w:w="4428" w:type="dxa"/>
            <w:shd w:val="clear" w:color="auto" w:fill="auto"/>
          </w:tcPr>
          <w:p w14:paraId="603757B7" w14:textId="538E214E" w:rsidR="00833BBA" w:rsidRDefault="00833BBA" w:rsidP="00833BBA">
            <w:pPr>
              <w:rPr>
                <w:rFonts w:ascii="Calibri" w:hAnsi="Calibri"/>
                <w:sz w:val="20"/>
                <w:szCs w:val="20"/>
              </w:rPr>
            </w:pPr>
            <w:r>
              <w:rPr>
                <w:rFonts w:ascii="Calibri" w:hAnsi="Calibri"/>
                <w:b/>
                <w:sz w:val="20"/>
                <w:szCs w:val="20"/>
              </w:rPr>
              <w:t>Project Manager</w:t>
            </w:r>
            <w:r w:rsidRPr="00B3637E">
              <w:rPr>
                <w:rFonts w:ascii="Calibri" w:hAnsi="Calibri"/>
                <w:sz w:val="20"/>
                <w:szCs w:val="20"/>
              </w:rPr>
              <w:t>:</w:t>
            </w:r>
            <w:r w:rsidR="00687588">
              <w:rPr>
                <w:rFonts w:ascii="Calibri" w:hAnsi="Calibri"/>
                <w:sz w:val="20"/>
                <w:szCs w:val="20"/>
              </w:rPr>
              <w:t xml:space="preserve"> Sean Shapiro</w:t>
            </w:r>
          </w:p>
          <w:p w14:paraId="462CF699" w14:textId="77777777" w:rsidR="00833BBA" w:rsidRPr="00B3637E" w:rsidRDefault="00833BBA" w:rsidP="00833BBA">
            <w:pPr>
              <w:rPr>
                <w:rFonts w:ascii="Calibri" w:hAnsi="Calibri"/>
                <w:sz w:val="20"/>
                <w:szCs w:val="20"/>
              </w:rPr>
            </w:pPr>
          </w:p>
        </w:tc>
        <w:tc>
          <w:tcPr>
            <w:tcW w:w="4428" w:type="dxa"/>
            <w:shd w:val="clear" w:color="auto" w:fill="auto"/>
          </w:tcPr>
          <w:p w14:paraId="45FD33BB" w14:textId="432BCFF4" w:rsidR="00833BBA" w:rsidRPr="00B3637E" w:rsidRDefault="00833BBA" w:rsidP="00833BBA">
            <w:pPr>
              <w:rPr>
                <w:rFonts w:ascii="Calibri" w:hAnsi="Calibri"/>
                <w:sz w:val="20"/>
                <w:szCs w:val="20"/>
              </w:rPr>
            </w:pPr>
            <w:r>
              <w:rPr>
                <w:rFonts w:ascii="Calibri" w:hAnsi="Calibri"/>
                <w:b/>
                <w:sz w:val="20"/>
                <w:szCs w:val="20"/>
              </w:rPr>
              <w:t>Quality Team Leader:</w:t>
            </w:r>
            <w:r w:rsidR="00687588">
              <w:rPr>
                <w:rFonts w:ascii="Calibri" w:hAnsi="Calibri"/>
                <w:b/>
                <w:sz w:val="20"/>
                <w:szCs w:val="20"/>
              </w:rPr>
              <w:t xml:space="preserve"> X</w:t>
            </w:r>
          </w:p>
        </w:tc>
      </w:tr>
    </w:tbl>
    <w:p w14:paraId="7C54ABC9" w14:textId="77777777" w:rsidR="00833BBA" w:rsidRPr="00B3637E" w:rsidRDefault="00833BBA" w:rsidP="00833BBA">
      <w:pPr>
        <w:rPr>
          <w:rFonts w:ascii="Calibri" w:hAnsi="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181"/>
        <w:gridCol w:w="590"/>
        <w:gridCol w:w="886"/>
        <w:gridCol w:w="885"/>
        <w:gridCol w:w="591"/>
        <w:gridCol w:w="1180"/>
        <w:gridCol w:w="1772"/>
      </w:tblGrid>
      <w:tr w:rsidR="00833BBA" w:rsidRPr="00B3637E" w14:paraId="3C3EE7DB" w14:textId="77777777" w:rsidTr="00833BBA">
        <w:tc>
          <w:tcPr>
            <w:tcW w:w="8856" w:type="dxa"/>
            <w:gridSpan w:val="8"/>
            <w:tcBorders>
              <w:top w:val="single" w:sz="24" w:space="0" w:color="auto"/>
              <w:left w:val="single" w:sz="24" w:space="0" w:color="auto"/>
              <w:bottom w:val="single" w:sz="4" w:space="0" w:color="auto"/>
              <w:right w:val="single" w:sz="24" w:space="0" w:color="auto"/>
            </w:tcBorders>
            <w:shd w:val="clear" w:color="auto" w:fill="FFFFFF" w:themeFill="background1"/>
          </w:tcPr>
          <w:p w14:paraId="574F2D70" w14:textId="4289F2F9"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Project Description:</w:t>
            </w:r>
            <w:r w:rsidR="00612BEE">
              <w:rPr>
                <w:rFonts w:ascii="Calibri" w:eastAsia="MS Gothic" w:hAnsi="Calibri" w:cs="Menlo Regular"/>
                <w:b/>
                <w:color w:val="000000"/>
                <w:sz w:val="20"/>
                <w:szCs w:val="20"/>
              </w:rPr>
              <w:t xml:space="preserve"> </w:t>
            </w:r>
            <w:r w:rsidR="00612BEE">
              <w:rPr>
                <w:rFonts w:ascii="Calibri" w:hAnsi="Calibri"/>
                <w:b/>
                <w:sz w:val="20"/>
                <w:szCs w:val="20"/>
              </w:rPr>
              <w:t>Company will take care of all inspections, permissions, financial claims, and execution towards the homeowner’s roof restoration.</w:t>
            </w:r>
          </w:p>
          <w:p w14:paraId="73D1372E" w14:textId="77777777" w:rsidR="00833BBA" w:rsidRDefault="00833BBA" w:rsidP="00833BBA">
            <w:pPr>
              <w:rPr>
                <w:rFonts w:ascii="Calibri" w:eastAsia="MS Gothic" w:hAnsi="Calibri" w:cs="Menlo Regular"/>
                <w:b/>
                <w:color w:val="000000"/>
                <w:sz w:val="20"/>
                <w:szCs w:val="20"/>
              </w:rPr>
            </w:pPr>
          </w:p>
        </w:tc>
      </w:tr>
      <w:tr w:rsidR="00833BBA" w:rsidRPr="00B3637E" w14:paraId="6B346891" w14:textId="77777777" w:rsidTr="00833BBA">
        <w:tc>
          <w:tcPr>
            <w:tcW w:w="8856" w:type="dxa"/>
            <w:gridSpan w:val="8"/>
            <w:tcBorders>
              <w:top w:val="single" w:sz="4" w:space="0" w:color="auto"/>
              <w:left w:val="single" w:sz="24" w:space="0" w:color="auto"/>
              <w:bottom w:val="single" w:sz="4" w:space="0" w:color="auto"/>
              <w:right w:val="single" w:sz="24" w:space="0" w:color="auto"/>
            </w:tcBorders>
            <w:shd w:val="clear" w:color="auto" w:fill="FFFFFF" w:themeFill="background1"/>
          </w:tcPr>
          <w:p w14:paraId="5451980C"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Quality Objectives: </w:t>
            </w:r>
          </w:p>
          <w:p w14:paraId="5942D5E1" w14:textId="77777777" w:rsidR="00833BBA" w:rsidRDefault="00833BBA" w:rsidP="00833BBA">
            <w:pPr>
              <w:rPr>
                <w:rFonts w:ascii="Calibri" w:eastAsia="MS Gothic" w:hAnsi="Calibri" w:cs="Menlo Regular"/>
                <w:b/>
                <w:color w:val="000000"/>
                <w:sz w:val="20"/>
                <w:szCs w:val="20"/>
              </w:rPr>
            </w:pPr>
          </w:p>
          <w:p w14:paraId="74140A8D"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 Initial inspection that defined scope and plan for the restoration project. </w:t>
            </w:r>
          </w:p>
          <w:p w14:paraId="3FE5C00E"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2. Frequent quality managing over scheduling, the stages of services, and the updates on how the planning and scope is holding up.</w:t>
            </w:r>
          </w:p>
          <w:p w14:paraId="6C05A43D"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3. Inspector for city permit. </w:t>
            </w:r>
          </w:p>
          <w:p w14:paraId="2F7A991E"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 xml:space="preserve">4. Final inspection to check on completion status. </w:t>
            </w:r>
          </w:p>
          <w:p w14:paraId="0D50EF8A" w14:textId="77777777" w:rsidR="00833BBA" w:rsidRDefault="00833BBA" w:rsidP="00833BBA">
            <w:pPr>
              <w:rPr>
                <w:rFonts w:ascii="Calibri" w:eastAsia="MS Gothic" w:hAnsi="Calibri" w:cs="Menlo Regular"/>
                <w:b/>
                <w:color w:val="000000"/>
                <w:sz w:val="20"/>
                <w:szCs w:val="20"/>
              </w:rPr>
            </w:pPr>
          </w:p>
          <w:p w14:paraId="75023A3A" w14:textId="77777777" w:rsidR="00833BBA" w:rsidRDefault="00833BBA" w:rsidP="00833BBA">
            <w:pPr>
              <w:rPr>
                <w:rFonts w:ascii="Calibri" w:eastAsia="MS Gothic" w:hAnsi="Calibri" w:cs="Menlo Regular"/>
                <w:b/>
                <w:color w:val="000000"/>
                <w:sz w:val="20"/>
                <w:szCs w:val="20"/>
              </w:rPr>
            </w:pPr>
          </w:p>
          <w:p w14:paraId="7180ACA4" w14:textId="77777777" w:rsidR="00833BBA" w:rsidRDefault="00833BBA" w:rsidP="00833BBA">
            <w:pPr>
              <w:rPr>
                <w:rFonts w:ascii="Calibri" w:eastAsia="MS Gothic" w:hAnsi="Calibri" w:cs="Menlo Regular"/>
                <w:b/>
                <w:color w:val="000000"/>
                <w:sz w:val="20"/>
                <w:szCs w:val="20"/>
              </w:rPr>
            </w:pPr>
          </w:p>
          <w:p w14:paraId="706C0D3B" w14:textId="77777777" w:rsidR="00833BBA" w:rsidRDefault="00833BBA" w:rsidP="00833BBA">
            <w:pPr>
              <w:rPr>
                <w:rFonts w:ascii="Calibri" w:eastAsia="MS Gothic" w:hAnsi="Calibri" w:cs="Menlo Regular"/>
                <w:b/>
                <w:color w:val="000000"/>
                <w:sz w:val="20"/>
                <w:szCs w:val="20"/>
              </w:rPr>
            </w:pPr>
          </w:p>
          <w:p w14:paraId="7C4481CC" w14:textId="77777777" w:rsidR="00833BBA" w:rsidRDefault="00833BBA" w:rsidP="00833BBA">
            <w:pPr>
              <w:rPr>
                <w:rFonts w:ascii="Calibri" w:eastAsia="MS Gothic" w:hAnsi="Calibri" w:cs="Menlo Regular"/>
                <w:b/>
                <w:color w:val="000000"/>
                <w:sz w:val="20"/>
                <w:szCs w:val="20"/>
              </w:rPr>
            </w:pPr>
          </w:p>
        </w:tc>
      </w:tr>
      <w:tr w:rsidR="00833BBA" w:rsidRPr="00B3637E" w14:paraId="101FA87A" w14:textId="77777777" w:rsidTr="00833BBA">
        <w:tc>
          <w:tcPr>
            <w:tcW w:w="8856" w:type="dxa"/>
            <w:gridSpan w:val="8"/>
            <w:tcBorders>
              <w:left w:val="single" w:sz="24" w:space="0" w:color="auto"/>
              <w:bottom w:val="single" w:sz="4" w:space="0" w:color="auto"/>
              <w:right w:val="single" w:sz="24" w:space="0" w:color="auto"/>
            </w:tcBorders>
            <w:shd w:val="clear" w:color="auto" w:fill="F2F2F2"/>
          </w:tcPr>
          <w:p w14:paraId="549C6D73" w14:textId="77777777" w:rsidR="00833BBA" w:rsidRDefault="00833BBA" w:rsidP="00833BBA">
            <w:pPr>
              <w:rPr>
                <w:rFonts w:ascii="Calibri" w:hAnsi="Calibri"/>
                <w:b/>
                <w:sz w:val="20"/>
                <w:szCs w:val="20"/>
              </w:rPr>
            </w:pPr>
            <w:r>
              <w:rPr>
                <w:rFonts w:ascii="Calibri" w:eastAsia="MS Gothic" w:hAnsi="Calibri" w:cs="Menlo Regular"/>
                <w:b/>
                <w:color w:val="000000"/>
                <w:sz w:val="20"/>
                <w:szCs w:val="20"/>
              </w:rPr>
              <w:t>Project Quality Team Members:</w:t>
            </w:r>
          </w:p>
        </w:tc>
      </w:tr>
      <w:tr w:rsidR="00833BBA" w:rsidRPr="00B3637E" w14:paraId="0CC8BCCB" w14:textId="77777777" w:rsidTr="00833BBA">
        <w:trPr>
          <w:trHeight w:val="269"/>
        </w:trPr>
        <w:tc>
          <w:tcPr>
            <w:tcW w:w="1771" w:type="dxa"/>
            <w:tcBorders>
              <w:left w:val="single" w:sz="24" w:space="0" w:color="auto"/>
              <w:right w:val="single" w:sz="4" w:space="0" w:color="auto"/>
            </w:tcBorders>
            <w:shd w:val="clear" w:color="auto" w:fill="auto"/>
          </w:tcPr>
          <w:p w14:paraId="298EFFAD" w14:textId="77777777" w:rsidR="00833BBA" w:rsidRDefault="00833BBA" w:rsidP="00833BBA">
            <w:pPr>
              <w:jc w:val="center"/>
              <w:rPr>
                <w:rFonts w:ascii="Calibri" w:hAnsi="Calibri"/>
                <w:b/>
                <w:sz w:val="20"/>
                <w:szCs w:val="20"/>
              </w:rPr>
            </w:pPr>
            <w:r>
              <w:rPr>
                <w:rFonts w:ascii="Calibri" w:hAnsi="Calibri"/>
                <w:b/>
                <w:sz w:val="20"/>
                <w:szCs w:val="20"/>
              </w:rPr>
              <w:t>Name</w:t>
            </w:r>
          </w:p>
        </w:tc>
        <w:tc>
          <w:tcPr>
            <w:tcW w:w="1771" w:type="dxa"/>
            <w:gridSpan w:val="2"/>
            <w:tcBorders>
              <w:left w:val="single" w:sz="4" w:space="0" w:color="auto"/>
              <w:right w:val="single" w:sz="4" w:space="0" w:color="auto"/>
            </w:tcBorders>
            <w:shd w:val="clear" w:color="auto" w:fill="auto"/>
          </w:tcPr>
          <w:p w14:paraId="6DF361E4" w14:textId="77777777" w:rsidR="00833BBA" w:rsidRDefault="00833BBA" w:rsidP="00833BBA">
            <w:pPr>
              <w:jc w:val="center"/>
              <w:rPr>
                <w:rFonts w:ascii="Calibri" w:hAnsi="Calibri"/>
                <w:b/>
                <w:sz w:val="20"/>
                <w:szCs w:val="20"/>
              </w:rPr>
            </w:pPr>
            <w:r>
              <w:rPr>
                <w:rFonts w:ascii="Calibri" w:hAnsi="Calibri"/>
                <w:b/>
                <w:sz w:val="20"/>
                <w:szCs w:val="20"/>
              </w:rPr>
              <w:t>Role</w:t>
            </w:r>
          </w:p>
        </w:tc>
        <w:tc>
          <w:tcPr>
            <w:tcW w:w="1771" w:type="dxa"/>
            <w:gridSpan w:val="2"/>
            <w:tcBorders>
              <w:left w:val="single" w:sz="4" w:space="0" w:color="auto"/>
              <w:right w:val="single" w:sz="4" w:space="0" w:color="auto"/>
            </w:tcBorders>
            <w:shd w:val="clear" w:color="auto" w:fill="auto"/>
          </w:tcPr>
          <w:p w14:paraId="2CFF6410" w14:textId="77777777" w:rsidR="00833BBA" w:rsidRDefault="00833BBA" w:rsidP="00833BBA">
            <w:pPr>
              <w:jc w:val="center"/>
              <w:rPr>
                <w:rFonts w:ascii="Calibri" w:hAnsi="Calibri"/>
                <w:b/>
                <w:sz w:val="20"/>
                <w:szCs w:val="20"/>
              </w:rPr>
            </w:pPr>
            <w:r>
              <w:rPr>
                <w:rFonts w:ascii="Calibri" w:hAnsi="Calibri"/>
                <w:b/>
                <w:sz w:val="20"/>
                <w:szCs w:val="20"/>
              </w:rPr>
              <w:t>Position</w:t>
            </w:r>
          </w:p>
        </w:tc>
        <w:tc>
          <w:tcPr>
            <w:tcW w:w="1771" w:type="dxa"/>
            <w:gridSpan w:val="2"/>
            <w:tcBorders>
              <w:left w:val="single" w:sz="4" w:space="0" w:color="auto"/>
              <w:right w:val="single" w:sz="4" w:space="0" w:color="auto"/>
            </w:tcBorders>
            <w:shd w:val="clear" w:color="auto" w:fill="auto"/>
          </w:tcPr>
          <w:p w14:paraId="5CAE7395" w14:textId="77777777" w:rsidR="00833BBA" w:rsidRDefault="00833BBA" w:rsidP="00833BBA">
            <w:pPr>
              <w:jc w:val="center"/>
              <w:rPr>
                <w:rFonts w:ascii="Calibri" w:hAnsi="Calibri"/>
                <w:b/>
                <w:sz w:val="20"/>
                <w:szCs w:val="20"/>
              </w:rPr>
            </w:pPr>
            <w:r>
              <w:rPr>
                <w:rFonts w:ascii="Calibri" w:hAnsi="Calibri"/>
                <w:b/>
                <w:sz w:val="20"/>
                <w:szCs w:val="20"/>
              </w:rPr>
              <w:t>Contact Info</w:t>
            </w:r>
          </w:p>
        </w:tc>
        <w:tc>
          <w:tcPr>
            <w:tcW w:w="1772" w:type="dxa"/>
            <w:tcBorders>
              <w:left w:val="single" w:sz="4" w:space="0" w:color="auto"/>
              <w:right w:val="single" w:sz="24" w:space="0" w:color="auto"/>
            </w:tcBorders>
            <w:shd w:val="clear" w:color="auto" w:fill="auto"/>
          </w:tcPr>
          <w:p w14:paraId="2B94F6B1" w14:textId="77777777" w:rsidR="00833BBA" w:rsidRDefault="00833BBA" w:rsidP="00833BBA">
            <w:pPr>
              <w:jc w:val="center"/>
              <w:rPr>
                <w:rFonts w:ascii="Calibri" w:hAnsi="Calibri"/>
                <w:b/>
                <w:sz w:val="20"/>
                <w:szCs w:val="20"/>
              </w:rPr>
            </w:pPr>
            <w:r>
              <w:rPr>
                <w:rFonts w:ascii="Calibri" w:hAnsi="Calibri"/>
                <w:b/>
                <w:sz w:val="20"/>
                <w:szCs w:val="20"/>
              </w:rPr>
              <w:t>MBTI Type</w:t>
            </w:r>
          </w:p>
        </w:tc>
      </w:tr>
      <w:tr w:rsidR="00833BBA" w:rsidRPr="002F0705" w14:paraId="572956FB" w14:textId="77777777" w:rsidTr="00833BBA">
        <w:trPr>
          <w:trHeight w:val="269"/>
        </w:trPr>
        <w:tc>
          <w:tcPr>
            <w:tcW w:w="1771" w:type="dxa"/>
            <w:tcBorders>
              <w:left w:val="single" w:sz="24" w:space="0" w:color="auto"/>
              <w:right w:val="single" w:sz="4" w:space="0" w:color="auto"/>
            </w:tcBorders>
            <w:shd w:val="clear" w:color="auto" w:fill="auto"/>
          </w:tcPr>
          <w:p w14:paraId="0BFF7F15" w14:textId="413B010A" w:rsidR="00833BBA" w:rsidRPr="002F0705" w:rsidRDefault="00612BEE" w:rsidP="00833BBA">
            <w:pPr>
              <w:jc w:val="center"/>
              <w:rPr>
                <w:rFonts w:ascii="Calibri" w:hAnsi="Calibri"/>
                <w:sz w:val="20"/>
                <w:szCs w:val="20"/>
              </w:rPr>
            </w:pPr>
            <w:r>
              <w:rPr>
                <w:rFonts w:ascii="Calibri" w:hAnsi="Calibri"/>
                <w:sz w:val="20"/>
                <w:szCs w:val="20"/>
              </w:rPr>
              <w:t>X</w:t>
            </w:r>
          </w:p>
        </w:tc>
        <w:tc>
          <w:tcPr>
            <w:tcW w:w="1771" w:type="dxa"/>
            <w:gridSpan w:val="2"/>
            <w:tcBorders>
              <w:left w:val="single" w:sz="4" w:space="0" w:color="auto"/>
              <w:right w:val="single" w:sz="4" w:space="0" w:color="auto"/>
            </w:tcBorders>
            <w:shd w:val="clear" w:color="auto" w:fill="auto"/>
          </w:tcPr>
          <w:p w14:paraId="63BAF91B" w14:textId="77777777" w:rsidR="00833BBA" w:rsidRPr="002F0705" w:rsidRDefault="00833BBA" w:rsidP="00833BBA">
            <w:pPr>
              <w:jc w:val="center"/>
              <w:rPr>
                <w:rFonts w:ascii="Calibri" w:hAnsi="Calibri"/>
                <w:sz w:val="20"/>
                <w:szCs w:val="20"/>
              </w:rPr>
            </w:pPr>
            <w:r w:rsidRPr="002F0705">
              <w:rPr>
                <w:rFonts w:ascii="Calibri" w:hAnsi="Calibri"/>
                <w:sz w:val="20"/>
                <w:szCs w:val="20"/>
              </w:rPr>
              <w:t xml:space="preserve">Quality Control </w:t>
            </w:r>
            <w:r>
              <w:rPr>
                <w:rFonts w:ascii="Calibri" w:hAnsi="Calibri"/>
                <w:sz w:val="20"/>
                <w:szCs w:val="20"/>
              </w:rPr>
              <w:t>Team Leader</w:t>
            </w:r>
          </w:p>
        </w:tc>
        <w:tc>
          <w:tcPr>
            <w:tcW w:w="1771" w:type="dxa"/>
            <w:gridSpan w:val="2"/>
            <w:tcBorders>
              <w:left w:val="single" w:sz="4" w:space="0" w:color="auto"/>
              <w:right w:val="single" w:sz="4" w:space="0" w:color="auto"/>
            </w:tcBorders>
            <w:shd w:val="clear" w:color="auto" w:fill="auto"/>
          </w:tcPr>
          <w:p w14:paraId="16F36EA8" w14:textId="77777777" w:rsidR="00833BBA" w:rsidRPr="002F0705" w:rsidRDefault="00833BBA" w:rsidP="00833BBA">
            <w:pPr>
              <w:jc w:val="center"/>
              <w:rPr>
                <w:rFonts w:ascii="Calibri" w:hAnsi="Calibri"/>
                <w:sz w:val="20"/>
                <w:szCs w:val="20"/>
              </w:rPr>
            </w:pPr>
            <w:r>
              <w:rPr>
                <w:rFonts w:ascii="Calibri" w:hAnsi="Calibri"/>
                <w:sz w:val="20"/>
                <w:szCs w:val="20"/>
              </w:rPr>
              <w:t xml:space="preserve">Work schedules and performance quality manager. </w:t>
            </w:r>
          </w:p>
        </w:tc>
        <w:tc>
          <w:tcPr>
            <w:tcW w:w="1771" w:type="dxa"/>
            <w:gridSpan w:val="2"/>
            <w:tcBorders>
              <w:left w:val="single" w:sz="4" w:space="0" w:color="auto"/>
              <w:right w:val="single" w:sz="4" w:space="0" w:color="auto"/>
            </w:tcBorders>
            <w:shd w:val="clear" w:color="auto" w:fill="auto"/>
          </w:tcPr>
          <w:p w14:paraId="13E8E173" w14:textId="5F379B3D" w:rsidR="00833BBA" w:rsidRPr="002F0705" w:rsidRDefault="00612BEE" w:rsidP="00833BBA">
            <w:pPr>
              <w:jc w:val="center"/>
              <w:rPr>
                <w:rFonts w:ascii="Calibri" w:hAnsi="Calibri"/>
                <w:sz w:val="20"/>
                <w:szCs w:val="20"/>
              </w:rPr>
            </w:pPr>
            <w:r>
              <w:rPr>
                <w:rFonts w:ascii="Calibri" w:hAnsi="Calibri"/>
                <w:sz w:val="20"/>
                <w:szCs w:val="20"/>
              </w:rPr>
              <w:t>Email and phone on file.</w:t>
            </w:r>
          </w:p>
        </w:tc>
        <w:tc>
          <w:tcPr>
            <w:tcW w:w="1772" w:type="dxa"/>
            <w:tcBorders>
              <w:left w:val="single" w:sz="4" w:space="0" w:color="auto"/>
              <w:right w:val="single" w:sz="24" w:space="0" w:color="auto"/>
            </w:tcBorders>
            <w:shd w:val="clear" w:color="auto" w:fill="auto"/>
          </w:tcPr>
          <w:p w14:paraId="681DB804" w14:textId="16BCDBFA" w:rsidR="00833BBA" w:rsidRPr="002F0705" w:rsidRDefault="00612BEE" w:rsidP="00833BBA">
            <w:pPr>
              <w:jc w:val="center"/>
              <w:rPr>
                <w:rFonts w:ascii="Calibri" w:hAnsi="Calibri"/>
                <w:sz w:val="20"/>
                <w:szCs w:val="20"/>
              </w:rPr>
            </w:pPr>
            <w:r>
              <w:rPr>
                <w:rFonts w:ascii="Calibri" w:hAnsi="Calibri"/>
                <w:sz w:val="20"/>
                <w:szCs w:val="20"/>
              </w:rPr>
              <w:t>ISTJ</w:t>
            </w:r>
          </w:p>
        </w:tc>
      </w:tr>
      <w:tr w:rsidR="00833BBA" w:rsidRPr="002F0705" w14:paraId="1EA46AAB" w14:textId="77777777" w:rsidTr="00833BBA">
        <w:trPr>
          <w:trHeight w:val="269"/>
        </w:trPr>
        <w:tc>
          <w:tcPr>
            <w:tcW w:w="1771" w:type="dxa"/>
            <w:tcBorders>
              <w:left w:val="single" w:sz="24" w:space="0" w:color="auto"/>
              <w:right w:val="single" w:sz="4" w:space="0" w:color="auto"/>
            </w:tcBorders>
            <w:shd w:val="clear" w:color="auto" w:fill="auto"/>
          </w:tcPr>
          <w:p w14:paraId="67FAB9BE" w14:textId="0FA3BA85" w:rsidR="00833BBA" w:rsidRPr="002F0705" w:rsidRDefault="00612BEE" w:rsidP="00833BBA">
            <w:pPr>
              <w:jc w:val="center"/>
              <w:rPr>
                <w:rFonts w:ascii="Calibri" w:hAnsi="Calibri"/>
                <w:sz w:val="20"/>
                <w:szCs w:val="20"/>
              </w:rPr>
            </w:pPr>
            <w:r>
              <w:rPr>
                <w:rFonts w:ascii="Calibri" w:hAnsi="Calibri"/>
                <w:sz w:val="20"/>
                <w:szCs w:val="20"/>
              </w:rPr>
              <w:t>X</w:t>
            </w:r>
          </w:p>
        </w:tc>
        <w:tc>
          <w:tcPr>
            <w:tcW w:w="1771" w:type="dxa"/>
            <w:gridSpan w:val="2"/>
            <w:tcBorders>
              <w:left w:val="single" w:sz="4" w:space="0" w:color="auto"/>
              <w:right w:val="single" w:sz="4" w:space="0" w:color="auto"/>
            </w:tcBorders>
            <w:shd w:val="clear" w:color="auto" w:fill="auto"/>
          </w:tcPr>
          <w:p w14:paraId="18B490B5" w14:textId="77777777" w:rsidR="00833BBA" w:rsidRPr="002F0705" w:rsidRDefault="00833BBA" w:rsidP="00833BBA">
            <w:pPr>
              <w:jc w:val="center"/>
              <w:rPr>
                <w:rFonts w:ascii="Calibri" w:hAnsi="Calibri"/>
                <w:sz w:val="20"/>
                <w:szCs w:val="20"/>
              </w:rPr>
            </w:pPr>
            <w:r w:rsidRPr="002F0705">
              <w:rPr>
                <w:rFonts w:ascii="Calibri" w:hAnsi="Calibri"/>
                <w:sz w:val="20"/>
                <w:szCs w:val="20"/>
              </w:rPr>
              <w:t>Quality Improvement</w:t>
            </w:r>
          </w:p>
        </w:tc>
        <w:tc>
          <w:tcPr>
            <w:tcW w:w="1771" w:type="dxa"/>
            <w:gridSpan w:val="2"/>
            <w:tcBorders>
              <w:left w:val="single" w:sz="4" w:space="0" w:color="auto"/>
              <w:right w:val="single" w:sz="4" w:space="0" w:color="auto"/>
            </w:tcBorders>
            <w:shd w:val="clear" w:color="auto" w:fill="auto"/>
          </w:tcPr>
          <w:p w14:paraId="62202BB2" w14:textId="77777777" w:rsidR="00833BBA" w:rsidRPr="002F0705" w:rsidRDefault="00833BBA" w:rsidP="00833BBA">
            <w:pPr>
              <w:jc w:val="center"/>
              <w:rPr>
                <w:rFonts w:ascii="Calibri" w:hAnsi="Calibri"/>
                <w:sz w:val="20"/>
                <w:szCs w:val="20"/>
              </w:rPr>
            </w:pPr>
            <w:r>
              <w:rPr>
                <w:rFonts w:ascii="Calibri" w:hAnsi="Calibri"/>
                <w:sz w:val="20"/>
                <w:szCs w:val="20"/>
              </w:rPr>
              <w:t xml:space="preserve">Leading personnel for executing team. </w:t>
            </w:r>
          </w:p>
        </w:tc>
        <w:tc>
          <w:tcPr>
            <w:tcW w:w="1771" w:type="dxa"/>
            <w:gridSpan w:val="2"/>
            <w:tcBorders>
              <w:left w:val="single" w:sz="4" w:space="0" w:color="auto"/>
              <w:right w:val="single" w:sz="4" w:space="0" w:color="auto"/>
            </w:tcBorders>
            <w:shd w:val="clear" w:color="auto" w:fill="auto"/>
          </w:tcPr>
          <w:p w14:paraId="0739317F" w14:textId="565EBE4B" w:rsidR="00833BBA" w:rsidRPr="002F0705" w:rsidRDefault="00612BEE" w:rsidP="00833BBA">
            <w:pPr>
              <w:jc w:val="center"/>
              <w:rPr>
                <w:rFonts w:ascii="Calibri" w:hAnsi="Calibri"/>
                <w:sz w:val="20"/>
                <w:szCs w:val="20"/>
              </w:rPr>
            </w:pPr>
            <w:r>
              <w:rPr>
                <w:rFonts w:ascii="Calibri" w:hAnsi="Calibri"/>
                <w:sz w:val="20"/>
                <w:szCs w:val="20"/>
              </w:rPr>
              <w:t>Email and phone on file.</w:t>
            </w:r>
          </w:p>
        </w:tc>
        <w:tc>
          <w:tcPr>
            <w:tcW w:w="1772" w:type="dxa"/>
            <w:tcBorders>
              <w:left w:val="single" w:sz="4" w:space="0" w:color="auto"/>
              <w:right w:val="single" w:sz="24" w:space="0" w:color="auto"/>
            </w:tcBorders>
            <w:shd w:val="clear" w:color="auto" w:fill="auto"/>
          </w:tcPr>
          <w:p w14:paraId="382C82D8" w14:textId="38B6676E" w:rsidR="00833BBA" w:rsidRPr="002F0705" w:rsidRDefault="00612BEE" w:rsidP="00833BBA">
            <w:pPr>
              <w:jc w:val="center"/>
              <w:rPr>
                <w:rFonts w:ascii="Calibri" w:hAnsi="Calibri"/>
                <w:sz w:val="20"/>
                <w:szCs w:val="20"/>
              </w:rPr>
            </w:pPr>
            <w:r>
              <w:rPr>
                <w:rFonts w:ascii="Calibri" w:hAnsi="Calibri"/>
                <w:sz w:val="20"/>
                <w:szCs w:val="20"/>
              </w:rPr>
              <w:t>ISTP</w:t>
            </w:r>
          </w:p>
        </w:tc>
      </w:tr>
      <w:tr w:rsidR="00833BBA" w:rsidRPr="002F0705" w14:paraId="1388D235" w14:textId="77777777" w:rsidTr="00833BBA">
        <w:trPr>
          <w:trHeight w:val="269"/>
        </w:trPr>
        <w:tc>
          <w:tcPr>
            <w:tcW w:w="1771" w:type="dxa"/>
            <w:tcBorders>
              <w:left w:val="single" w:sz="24" w:space="0" w:color="auto"/>
              <w:right w:val="single" w:sz="4" w:space="0" w:color="auto"/>
            </w:tcBorders>
            <w:shd w:val="clear" w:color="auto" w:fill="auto"/>
          </w:tcPr>
          <w:p w14:paraId="249CDF90" w14:textId="17374AA6" w:rsidR="00833BBA" w:rsidRPr="002F0705" w:rsidRDefault="00612BEE" w:rsidP="00833BBA">
            <w:pPr>
              <w:jc w:val="center"/>
              <w:rPr>
                <w:rFonts w:ascii="Calibri" w:hAnsi="Calibri"/>
                <w:sz w:val="20"/>
                <w:szCs w:val="20"/>
              </w:rPr>
            </w:pPr>
            <w:r>
              <w:rPr>
                <w:rFonts w:ascii="Calibri" w:hAnsi="Calibri"/>
                <w:sz w:val="20"/>
                <w:szCs w:val="20"/>
              </w:rPr>
              <w:t>X</w:t>
            </w:r>
          </w:p>
        </w:tc>
        <w:tc>
          <w:tcPr>
            <w:tcW w:w="1771" w:type="dxa"/>
            <w:gridSpan w:val="2"/>
            <w:tcBorders>
              <w:left w:val="single" w:sz="4" w:space="0" w:color="auto"/>
              <w:right w:val="single" w:sz="4" w:space="0" w:color="auto"/>
            </w:tcBorders>
            <w:shd w:val="clear" w:color="auto" w:fill="auto"/>
          </w:tcPr>
          <w:p w14:paraId="31396F0E" w14:textId="77777777" w:rsidR="00833BBA" w:rsidRPr="002F0705" w:rsidRDefault="00833BBA" w:rsidP="00833BBA">
            <w:pPr>
              <w:jc w:val="center"/>
              <w:rPr>
                <w:rFonts w:ascii="Calibri" w:hAnsi="Calibri"/>
                <w:sz w:val="20"/>
                <w:szCs w:val="20"/>
              </w:rPr>
            </w:pPr>
            <w:r>
              <w:rPr>
                <w:rFonts w:ascii="Calibri" w:hAnsi="Calibri"/>
                <w:sz w:val="20"/>
                <w:szCs w:val="20"/>
              </w:rPr>
              <w:t>Internal Quality Control</w:t>
            </w:r>
          </w:p>
        </w:tc>
        <w:tc>
          <w:tcPr>
            <w:tcW w:w="1771" w:type="dxa"/>
            <w:gridSpan w:val="2"/>
            <w:tcBorders>
              <w:left w:val="single" w:sz="4" w:space="0" w:color="auto"/>
              <w:right w:val="single" w:sz="4" w:space="0" w:color="auto"/>
            </w:tcBorders>
            <w:shd w:val="clear" w:color="auto" w:fill="auto"/>
          </w:tcPr>
          <w:p w14:paraId="03663A77" w14:textId="77777777" w:rsidR="00833BBA" w:rsidRPr="002F0705" w:rsidRDefault="00833BBA" w:rsidP="00833BBA">
            <w:pPr>
              <w:jc w:val="center"/>
              <w:rPr>
                <w:rFonts w:ascii="Calibri" w:hAnsi="Calibri"/>
                <w:sz w:val="20"/>
                <w:szCs w:val="20"/>
              </w:rPr>
            </w:pPr>
            <w:r>
              <w:rPr>
                <w:rFonts w:ascii="Calibri" w:hAnsi="Calibri"/>
                <w:sz w:val="20"/>
                <w:szCs w:val="20"/>
              </w:rPr>
              <w:t xml:space="preserve">Inspector from Reliant Roofing Co. that documents the initial services needed for this restoration project. </w:t>
            </w:r>
          </w:p>
        </w:tc>
        <w:tc>
          <w:tcPr>
            <w:tcW w:w="1771" w:type="dxa"/>
            <w:gridSpan w:val="2"/>
            <w:tcBorders>
              <w:left w:val="single" w:sz="4" w:space="0" w:color="auto"/>
              <w:right w:val="single" w:sz="4" w:space="0" w:color="auto"/>
            </w:tcBorders>
            <w:shd w:val="clear" w:color="auto" w:fill="auto"/>
          </w:tcPr>
          <w:p w14:paraId="03DD9A8F" w14:textId="0BB72601" w:rsidR="00833BBA" w:rsidRPr="002F0705" w:rsidRDefault="00612BEE" w:rsidP="00833BBA">
            <w:pPr>
              <w:jc w:val="center"/>
              <w:rPr>
                <w:rFonts w:ascii="Calibri" w:hAnsi="Calibri"/>
                <w:sz w:val="20"/>
                <w:szCs w:val="20"/>
              </w:rPr>
            </w:pPr>
            <w:r>
              <w:rPr>
                <w:rFonts w:ascii="Calibri" w:hAnsi="Calibri"/>
                <w:sz w:val="20"/>
                <w:szCs w:val="20"/>
              </w:rPr>
              <w:t>Email and phone on file.</w:t>
            </w:r>
          </w:p>
        </w:tc>
        <w:tc>
          <w:tcPr>
            <w:tcW w:w="1772" w:type="dxa"/>
            <w:tcBorders>
              <w:left w:val="single" w:sz="4" w:space="0" w:color="auto"/>
              <w:right w:val="single" w:sz="24" w:space="0" w:color="auto"/>
            </w:tcBorders>
            <w:shd w:val="clear" w:color="auto" w:fill="auto"/>
          </w:tcPr>
          <w:p w14:paraId="677F23AF" w14:textId="3106AFB7" w:rsidR="00833BBA" w:rsidRPr="002F0705" w:rsidRDefault="00612BEE" w:rsidP="00833BBA">
            <w:pPr>
              <w:jc w:val="center"/>
              <w:rPr>
                <w:rFonts w:ascii="Calibri" w:hAnsi="Calibri"/>
                <w:sz w:val="20"/>
                <w:szCs w:val="20"/>
              </w:rPr>
            </w:pPr>
            <w:r>
              <w:rPr>
                <w:rFonts w:ascii="Calibri" w:hAnsi="Calibri"/>
                <w:sz w:val="20"/>
                <w:szCs w:val="20"/>
              </w:rPr>
              <w:t>ESTP</w:t>
            </w:r>
          </w:p>
        </w:tc>
      </w:tr>
      <w:tr w:rsidR="00833BBA" w:rsidRPr="002F0705" w14:paraId="1895F919" w14:textId="77777777" w:rsidTr="00833BBA">
        <w:trPr>
          <w:trHeight w:val="269"/>
        </w:trPr>
        <w:tc>
          <w:tcPr>
            <w:tcW w:w="1771" w:type="dxa"/>
            <w:tcBorders>
              <w:left w:val="single" w:sz="24" w:space="0" w:color="auto"/>
              <w:right w:val="single" w:sz="4" w:space="0" w:color="auto"/>
            </w:tcBorders>
            <w:shd w:val="clear" w:color="auto" w:fill="auto"/>
          </w:tcPr>
          <w:p w14:paraId="02F508BC" w14:textId="688FD7D2" w:rsidR="00833BBA" w:rsidRPr="002F0705" w:rsidRDefault="00612BEE" w:rsidP="00833BBA">
            <w:pPr>
              <w:jc w:val="center"/>
              <w:rPr>
                <w:rFonts w:ascii="Calibri" w:hAnsi="Calibri"/>
                <w:sz w:val="20"/>
                <w:szCs w:val="20"/>
              </w:rPr>
            </w:pPr>
            <w:r>
              <w:rPr>
                <w:rFonts w:ascii="Calibri" w:hAnsi="Calibri"/>
                <w:sz w:val="20"/>
                <w:szCs w:val="20"/>
              </w:rPr>
              <w:lastRenderedPageBreak/>
              <w:t>X</w:t>
            </w:r>
          </w:p>
        </w:tc>
        <w:tc>
          <w:tcPr>
            <w:tcW w:w="1771" w:type="dxa"/>
            <w:gridSpan w:val="2"/>
            <w:tcBorders>
              <w:left w:val="single" w:sz="4" w:space="0" w:color="auto"/>
              <w:right w:val="single" w:sz="4" w:space="0" w:color="auto"/>
            </w:tcBorders>
            <w:shd w:val="clear" w:color="auto" w:fill="auto"/>
          </w:tcPr>
          <w:p w14:paraId="0D5CC0BC" w14:textId="77777777" w:rsidR="00833BBA" w:rsidRPr="002F0705" w:rsidRDefault="00833BBA" w:rsidP="00833BBA">
            <w:pPr>
              <w:jc w:val="center"/>
              <w:rPr>
                <w:rFonts w:ascii="Calibri" w:hAnsi="Calibri"/>
                <w:sz w:val="20"/>
                <w:szCs w:val="20"/>
              </w:rPr>
            </w:pPr>
            <w:r>
              <w:rPr>
                <w:rFonts w:ascii="Calibri" w:hAnsi="Calibri"/>
                <w:sz w:val="20"/>
                <w:szCs w:val="20"/>
              </w:rPr>
              <w:t>External Quality Assurance</w:t>
            </w:r>
          </w:p>
        </w:tc>
        <w:tc>
          <w:tcPr>
            <w:tcW w:w="1771" w:type="dxa"/>
            <w:gridSpan w:val="2"/>
            <w:tcBorders>
              <w:left w:val="single" w:sz="4" w:space="0" w:color="auto"/>
              <w:right w:val="single" w:sz="4" w:space="0" w:color="auto"/>
            </w:tcBorders>
            <w:shd w:val="clear" w:color="auto" w:fill="auto"/>
          </w:tcPr>
          <w:p w14:paraId="3A5A94C3" w14:textId="77777777" w:rsidR="00833BBA" w:rsidRPr="002F0705" w:rsidRDefault="00833BBA" w:rsidP="00833BBA">
            <w:pPr>
              <w:jc w:val="center"/>
              <w:rPr>
                <w:rFonts w:ascii="Calibri" w:hAnsi="Calibri"/>
                <w:sz w:val="20"/>
                <w:szCs w:val="20"/>
              </w:rPr>
            </w:pPr>
            <w:r>
              <w:rPr>
                <w:rFonts w:ascii="Calibri" w:hAnsi="Calibri"/>
                <w:sz w:val="20"/>
                <w:szCs w:val="20"/>
              </w:rPr>
              <w:t xml:space="preserve">Inspector from city permit department. </w:t>
            </w:r>
          </w:p>
        </w:tc>
        <w:tc>
          <w:tcPr>
            <w:tcW w:w="1771" w:type="dxa"/>
            <w:gridSpan w:val="2"/>
            <w:tcBorders>
              <w:left w:val="single" w:sz="4" w:space="0" w:color="auto"/>
              <w:right w:val="single" w:sz="4" w:space="0" w:color="auto"/>
            </w:tcBorders>
            <w:shd w:val="clear" w:color="auto" w:fill="auto"/>
          </w:tcPr>
          <w:p w14:paraId="4009CA9E" w14:textId="0C39B747" w:rsidR="00833BBA" w:rsidRPr="002F0705" w:rsidRDefault="00612BEE" w:rsidP="00833BBA">
            <w:pPr>
              <w:jc w:val="center"/>
              <w:rPr>
                <w:rFonts w:ascii="Calibri" w:hAnsi="Calibri"/>
                <w:sz w:val="20"/>
                <w:szCs w:val="20"/>
              </w:rPr>
            </w:pPr>
            <w:r>
              <w:rPr>
                <w:rFonts w:ascii="Calibri" w:hAnsi="Calibri"/>
                <w:sz w:val="20"/>
                <w:szCs w:val="20"/>
              </w:rPr>
              <w:t>Email and phone on file.</w:t>
            </w:r>
          </w:p>
        </w:tc>
        <w:tc>
          <w:tcPr>
            <w:tcW w:w="1772" w:type="dxa"/>
            <w:tcBorders>
              <w:left w:val="single" w:sz="4" w:space="0" w:color="auto"/>
              <w:right w:val="single" w:sz="24" w:space="0" w:color="auto"/>
            </w:tcBorders>
            <w:shd w:val="clear" w:color="auto" w:fill="auto"/>
          </w:tcPr>
          <w:p w14:paraId="52AED7B4" w14:textId="1C258DAF" w:rsidR="00833BBA" w:rsidRPr="002F0705" w:rsidRDefault="00612BEE" w:rsidP="00833BBA">
            <w:pPr>
              <w:jc w:val="center"/>
              <w:rPr>
                <w:rFonts w:ascii="Calibri" w:hAnsi="Calibri"/>
                <w:sz w:val="20"/>
                <w:szCs w:val="20"/>
              </w:rPr>
            </w:pPr>
            <w:r>
              <w:rPr>
                <w:rFonts w:ascii="Calibri" w:hAnsi="Calibri"/>
                <w:sz w:val="20"/>
                <w:szCs w:val="20"/>
              </w:rPr>
              <w:t>ISTP</w:t>
            </w:r>
          </w:p>
        </w:tc>
      </w:tr>
      <w:tr w:rsidR="00833BBA" w:rsidRPr="002F0705" w14:paraId="3721DF19" w14:textId="77777777" w:rsidTr="00833BBA">
        <w:trPr>
          <w:trHeight w:val="269"/>
        </w:trPr>
        <w:tc>
          <w:tcPr>
            <w:tcW w:w="1771" w:type="dxa"/>
            <w:tcBorders>
              <w:left w:val="single" w:sz="24" w:space="0" w:color="auto"/>
              <w:right w:val="single" w:sz="4" w:space="0" w:color="auto"/>
            </w:tcBorders>
            <w:shd w:val="clear" w:color="auto" w:fill="auto"/>
          </w:tcPr>
          <w:p w14:paraId="4C81EC5A" w14:textId="7157730B" w:rsidR="00833BBA" w:rsidRPr="002F0705" w:rsidRDefault="00612BEE" w:rsidP="00833BBA">
            <w:pPr>
              <w:jc w:val="center"/>
              <w:rPr>
                <w:rFonts w:ascii="Calibri" w:hAnsi="Calibri"/>
                <w:sz w:val="20"/>
                <w:szCs w:val="20"/>
              </w:rPr>
            </w:pPr>
            <w:r>
              <w:rPr>
                <w:rFonts w:ascii="Calibri" w:hAnsi="Calibri"/>
                <w:sz w:val="20"/>
                <w:szCs w:val="20"/>
              </w:rPr>
              <w:t>X</w:t>
            </w:r>
          </w:p>
        </w:tc>
        <w:tc>
          <w:tcPr>
            <w:tcW w:w="1771" w:type="dxa"/>
            <w:gridSpan w:val="2"/>
            <w:tcBorders>
              <w:left w:val="single" w:sz="4" w:space="0" w:color="auto"/>
              <w:right w:val="single" w:sz="4" w:space="0" w:color="auto"/>
            </w:tcBorders>
            <w:shd w:val="clear" w:color="auto" w:fill="auto"/>
          </w:tcPr>
          <w:p w14:paraId="2F552258" w14:textId="77777777" w:rsidR="00833BBA" w:rsidRPr="002F0705" w:rsidRDefault="00833BBA" w:rsidP="00833BBA">
            <w:pPr>
              <w:jc w:val="center"/>
              <w:rPr>
                <w:rFonts w:ascii="Calibri" w:hAnsi="Calibri"/>
                <w:sz w:val="20"/>
                <w:szCs w:val="20"/>
              </w:rPr>
            </w:pPr>
            <w:r>
              <w:rPr>
                <w:rFonts w:ascii="Calibri" w:hAnsi="Calibri"/>
                <w:sz w:val="20"/>
                <w:szCs w:val="20"/>
              </w:rPr>
              <w:t>Process Quality Team Leader</w:t>
            </w:r>
          </w:p>
        </w:tc>
        <w:tc>
          <w:tcPr>
            <w:tcW w:w="1771" w:type="dxa"/>
            <w:gridSpan w:val="2"/>
            <w:tcBorders>
              <w:left w:val="single" w:sz="4" w:space="0" w:color="auto"/>
              <w:right w:val="single" w:sz="4" w:space="0" w:color="auto"/>
            </w:tcBorders>
            <w:shd w:val="clear" w:color="auto" w:fill="auto"/>
          </w:tcPr>
          <w:p w14:paraId="70136827" w14:textId="77777777" w:rsidR="00833BBA" w:rsidRPr="00BF080F" w:rsidRDefault="00833BBA" w:rsidP="00833BBA">
            <w:pPr>
              <w:rPr>
                <w:rFonts w:asciiTheme="majorHAnsi" w:hAnsiTheme="majorHAnsi" w:cstheme="majorHAnsi"/>
                <w:color w:val="000000" w:themeColor="text1"/>
                <w:sz w:val="20"/>
                <w:szCs w:val="20"/>
              </w:rPr>
            </w:pPr>
            <w:r w:rsidRPr="00BF080F">
              <w:rPr>
                <w:rFonts w:asciiTheme="majorHAnsi" w:hAnsiTheme="majorHAnsi" w:cstheme="majorHAnsi"/>
                <w:color w:val="000000" w:themeColor="text1"/>
                <w:sz w:val="20"/>
                <w:szCs w:val="20"/>
                <w:shd w:val="clear" w:color="auto" w:fill="FFFFFF"/>
              </w:rPr>
              <w:t>project quality metric and key performance indicator</w:t>
            </w:r>
            <w:r>
              <w:rPr>
                <w:rFonts w:asciiTheme="majorHAnsi" w:hAnsiTheme="majorHAnsi" w:cstheme="majorHAnsi"/>
                <w:color w:val="000000" w:themeColor="text1"/>
                <w:sz w:val="20"/>
                <w:szCs w:val="20"/>
                <w:shd w:val="clear" w:color="auto" w:fill="FFFFFF"/>
              </w:rPr>
              <w:t>.</w:t>
            </w:r>
            <w:r>
              <w:t xml:space="preserve"> </w:t>
            </w:r>
          </w:p>
          <w:p w14:paraId="338F865F" w14:textId="77777777" w:rsidR="00833BBA" w:rsidRPr="002F0705" w:rsidRDefault="00833BBA" w:rsidP="00833BBA">
            <w:pPr>
              <w:jc w:val="center"/>
              <w:rPr>
                <w:rFonts w:ascii="Calibri" w:hAnsi="Calibri"/>
                <w:sz w:val="20"/>
                <w:szCs w:val="20"/>
              </w:rPr>
            </w:pPr>
          </w:p>
        </w:tc>
        <w:tc>
          <w:tcPr>
            <w:tcW w:w="1771" w:type="dxa"/>
            <w:gridSpan w:val="2"/>
            <w:tcBorders>
              <w:left w:val="single" w:sz="4" w:space="0" w:color="auto"/>
              <w:right w:val="single" w:sz="4" w:space="0" w:color="auto"/>
            </w:tcBorders>
            <w:shd w:val="clear" w:color="auto" w:fill="auto"/>
          </w:tcPr>
          <w:p w14:paraId="2422BB10" w14:textId="1D38DA23" w:rsidR="00833BBA" w:rsidRPr="002F0705" w:rsidRDefault="00612BEE" w:rsidP="00833BBA">
            <w:pPr>
              <w:jc w:val="center"/>
              <w:rPr>
                <w:rFonts w:ascii="Calibri" w:hAnsi="Calibri"/>
                <w:sz w:val="20"/>
                <w:szCs w:val="20"/>
              </w:rPr>
            </w:pPr>
            <w:r>
              <w:rPr>
                <w:rFonts w:ascii="Calibri" w:hAnsi="Calibri"/>
                <w:sz w:val="20"/>
                <w:szCs w:val="20"/>
              </w:rPr>
              <w:t>Email and phone on file.</w:t>
            </w:r>
          </w:p>
        </w:tc>
        <w:tc>
          <w:tcPr>
            <w:tcW w:w="1772" w:type="dxa"/>
            <w:tcBorders>
              <w:left w:val="single" w:sz="4" w:space="0" w:color="auto"/>
              <w:right w:val="single" w:sz="24" w:space="0" w:color="auto"/>
            </w:tcBorders>
            <w:shd w:val="clear" w:color="auto" w:fill="auto"/>
          </w:tcPr>
          <w:p w14:paraId="636F1267" w14:textId="6952E85C" w:rsidR="00833BBA" w:rsidRPr="002F0705" w:rsidRDefault="00612BEE" w:rsidP="00833BBA">
            <w:pPr>
              <w:jc w:val="center"/>
              <w:rPr>
                <w:rFonts w:ascii="Calibri" w:hAnsi="Calibri"/>
                <w:sz w:val="20"/>
                <w:szCs w:val="20"/>
              </w:rPr>
            </w:pPr>
            <w:r>
              <w:rPr>
                <w:rFonts w:ascii="Calibri" w:hAnsi="Calibri"/>
                <w:sz w:val="20"/>
                <w:szCs w:val="20"/>
              </w:rPr>
              <w:t>ESTJ</w:t>
            </w:r>
          </w:p>
        </w:tc>
      </w:tr>
      <w:tr w:rsidR="00833BBA" w:rsidRPr="00B3637E" w14:paraId="46CA4C53" w14:textId="77777777" w:rsidTr="00833BBA">
        <w:trPr>
          <w:trHeight w:val="181"/>
        </w:trPr>
        <w:tc>
          <w:tcPr>
            <w:tcW w:w="8856" w:type="dxa"/>
            <w:gridSpan w:val="8"/>
            <w:tcBorders>
              <w:left w:val="single" w:sz="24" w:space="0" w:color="auto"/>
              <w:bottom w:val="single" w:sz="24" w:space="0" w:color="auto"/>
              <w:right w:val="single" w:sz="24" w:space="0" w:color="auto"/>
            </w:tcBorders>
            <w:shd w:val="clear" w:color="auto" w:fill="auto"/>
          </w:tcPr>
          <w:p w14:paraId="29788837"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Quality Metrics Criteria (Sponsor Acceptance Criteria):</w:t>
            </w:r>
          </w:p>
          <w:p w14:paraId="100E806C" w14:textId="77777777" w:rsidR="00833BBA" w:rsidRDefault="00833BBA" w:rsidP="00833BBA">
            <w:pPr>
              <w:rPr>
                <w:rFonts w:ascii="Calibri" w:eastAsia="MS Gothic" w:hAnsi="Calibri" w:cs="Menlo Regular"/>
                <w:b/>
                <w:color w:val="000000"/>
                <w:sz w:val="20"/>
                <w:szCs w:val="20"/>
              </w:rPr>
            </w:pPr>
          </w:p>
          <w:p w14:paraId="17616BEE" w14:textId="77777777" w:rsidR="00833BBA" w:rsidRDefault="00833BBA" w:rsidP="00833BBA">
            <w:pPr>
              <w:rPr>
                <w:rFonts w:ascii="Calibri" w:eastAsia="MS Gothic" w:hAnsi="Calibri" w:cs="Menlo Regular"/>
                <w:b/>
                <w:color w:val="000000"/>
                <w:sz w:val="20"/>
                <w:szCs w:val="20"/>
              </w:rPr>
            </w:pPr>
          </w:p>
          <w:p w14:paraId="0F7641E3" w14:textId="77777777" w:rsidR="00833BBA" w:rsidRDefault="00833BBA" w:rsidP="00833BBA">
            <w:pPr>
              <w:rPr>
                <w:rFonts w:ascii="Calibri" w:eastAsia="MS Gothic" w:hAnsi="Calibri" w:cs="Menlo Regular"/>
                <w:b/>
                <w:color w:val="000000"/>
                <w:sz w:val="20"/>
                <w:szCs w:val="20"/>
              </w:rPr>
            </w:pPr>
          </w:p>
        </w:tc>
      </w:tr>
      <w:tr w:rsidR="00833BBA" w:rsidRPr="00B3637E" w14:paraId="569499AB" w14:textId="77777777" w:rsidTr="00833BBA">
        <w:trPr>
          <w:trHeight w:val="165"/>
        </w:trPr>
        <w:tc>
          <w:tcPr>
            <w:tcW w:w="8856" w:type="dxa"/>
            <w:gridSpan w:val="8"/>
            <w:tcBorders>
              <w:top w:val="single" w:sz="24" w:space="0" w:color="auto"/>
              <w:left w:val="nil"/>
              <w:bottom w:val="single" w:sz="24" w:space="0" w:color="auto"/>
              <w:right w:val="nil"/>
            </w:tcBorders>
            <w:shd w:val="clear" w:color="auto" w:fill="FFFFFF" w:themeFill="background1"/>
          </w:tcPr>
          <w:p w14:paraId="59DEE218" w14:textId="77777777" w:rsidR="00833BBA" w:rsidRDefault="00833BBA" w:rsidP="00833BBA">
            <w:pPr>
              <w:spacing w:line="144" w:lineRule="auto"/>
              <w:rPr>
                <w:rFonts w:ascii="Calibri" w:eastAsia="MS Gothic" w:hAnsi="Calibri" w:cs="Menlo Regular"/>
                <w:b/>
                <w:color w:val="000000"/>
                <w:sz w:val="20"/>
                <w:szCs w:val="20"/>
              </w:rPr>
            </w:pPr>
          </w:p>
        </w:tc>
      </w:tr>
      <w:tr w:rsidR="00833BBA" w:rsidRPr="00B3637E" w14:paraId="080FDF05" w14:textId="77777777" w:rsidTr="00833BBA">
        <w:tc>
          <w:tcPr>
            <w:tcW w:w="8856" w:type="dxa"/>
            <w:gridSpan w:val="8"/>
            <w:tcBorders>
              <w:top w:val="single" w:sz="24" w:space="0" w:color="auto"/>
              <w:left w:val="single" w:sz="24" w:space="0" w:color="auto"/>
              <w:bottom w:val="single" w:sz="4" w:space="0" w:color="auto"/>
              <w:right w:val="single" w:sz="24" w:space="0" w:color="auto"/>
            </w:tcBorders>
            <w:shd w:val="clear" w:color="auto" w:fill="F2F2F2"/>
          </w:tcPr>
          <w:p w14:paraId="1DD824FE"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Project Quality Administration Deliverables:</w:t>
            </w:r>
          </w:p>
        </w:tc>
      </w:tr>
      <w:tr w:rsidR="00833BBA" w:rsidRPr="00B3637E" w14:paraId="70034D3D" w14:textId="77777777" w:rsidTr="00833BBA">
        <w:trPr>
          <w:trHeight w:val="184"/>
        </w:trPr>
        <w:tc>
          <w:tcPr>
            <w:tcW w:w="2952" w:type="dxa"/>
            <w:gridSpan w:val="2"/>
            <w:tcBorders>
              <w:left w:val="single" w:sz="24" w:space="0" w:color="auto"/>
              <w:right w:val="single" w:sz="4" w:space="0" w:color="auto"/>
            </w:tcBorders>
            <w:shd w:val="clear" w:color="auto" w:fill="auto"/>
          </w:tcPr>
          <w:p w14:paraId="63EB85E0" w14:textId="77777777" w:rsidR="00833BBA" w:rsidRPr="008B7878" w:rsidRDefault="00833BBA"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Deliverable</w:t>
            </w:r>
          </w:p>
        </w:tc>
        <w:tc>
          <w:tcPr>
            <w:tcW w:w="2952" w:type="dxa"/>
            <w:gridSpan w:val="4"/>
            <w:tcBorders>
              <w:left w:val="single" w:sz="4" w:space="0" w:color="auto"/>
              <w:right w:val="single" w:sz="4" w:space="0" w:color="auto"/>
            </w:tcBorders>
            <w:shd w:val="clear" w:color="auto" w:fill="auto"/>
          </w:tcPr>
          <w:p w14:paraId="5D7BD204" w14:textId="77777777" w:rsidR="00833BBA" w:rsidRPr="008B7878" w:rsidRDefault="00833BBA"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Deadline</w:t>
            </w:r>
          </w:p>
        </w:tc>
        <w:tc>
          <w:tcPr>
            <w:tcW w:w="2952" w:type="dxa"/>
            <w:gridSpan w:val="2"/>
            <w:tcBorders>
              <w:left w:val="single" w:sz="4" w:space="0" w:color="auto"/>
              <w:right w:val="single" w:sz="24" w:space="0" w:color="auto"/>
            </w:tcBorders>
            <w:shd w:val="clear" w:color="auto" w:fill="auto"/>
          </w:tcPr>
          <w:p w14:paraId="7234D604" w14:textId="77777777" w:rsidR="00833BBA" w:rsidRDefault="00833BBA" w:rsidP="00833BBA">
            <w:pPr>
              <w:jc w:val="center"/>
              <w:rPr>
                <w:rFonts w:ascii="Calibri" w:eastAsia="MS Gothic" w:hAnsi="Calibri" w:cs="Menlo Regular"/>
                <w:b/>
                <w:color w:val="000000"/>
                <w:sz w:val="20"/>
                <w:szCs w:val="20"/>
              </w:rPr>
            </w:pPr>
            <w:r w:rsidRPr="008B7878">
              <w:rPr>
                <w:rFonts w:ascii="Calibri" w:eastAsia="MS Gothic" w:hAnsi="Calibri" w:cs="Menlo Regular"/>
                <w:b/>
                <w:color w:val="000000"/>
                <w:sz w:val="20"/>
                <w:szCs w:val="20"/>
              </w:rPr>
              <w:t>Who is responsible</w:t>
            </w:r>
          </w:p>
        </w:tc>
      </w:tr>
      <w:tr w:rsidR="00833BBA" w:rsidRPr="00B3637E" w14:paraId="4944F074" w14:textId="77777777" w:rsidTr="00833BBA">
        <w:trPr>
          <w:trHeight w:val="181"/>
        </w:trPr>
        <w:tc>
          <w:tcPr>
            <w:tcW w:w="2952" w:type="dxa"/>
            <w:gridSpan w:val="2"/>
            <w:tcBorders>
              <w:left w:val="single" w:sz="24" w:space="0" w:color="auto"/>
              <w:right w:val="single" w:sz="4" w:space="0" w:color="auto"/>
            </w:tcBorders>
            <w:shd w:val="clear" w:color="auto" w:fill="auto"/>
          </w:tcPr>
          <w:p w14:paraId="49B70BAE"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I</w:t>
            </w:r>
            <w:r>
              <w:rPr>
                <w:rFonts w:ascii="Calibri" w:eastAsia="MS Gothic" w:hAnsi="Calibri" w:cs="Menlo Regular"/>
                <w:b/>
                <w:color w:val="000000"/>
              </w:rPr>
              <w:t xml:space="preserve">nitial inspection </w:t>
            </w:r>
          </w:p>
        </w:tc>
        <w:tc>
          <w:tcPr>
            <w:tcW w:w="2952" w:type="dxa"/>
            <w:gridSpan w:val="4"/>
            <w:tcBorders>
              <w:left w:val="single" w:sz="4" w:space="0" w:color="auto"/>
              <w:right w:val="single" w:sz="4" w:space="0" w:color="auto"/>
            </w:tcBorders>
            <w:shd w:val="clear" w:color="auto" w:fill="auto"/>
          </w:tcPr>
          <w:p w14:paraId="0E47E90E" w14:textId="736F8396" w:rsidR="00833BBA"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7/18/19</w:t>
            </w:r>
          </w:p>
        </w:tc>
        <w:tc>
          <w:tcPr>
            <w:tcW w:w="2952" w:type="dxa"/>
            <w:gridSpan w:val="2"/>
            <w:tcBorders>
              <w:left w:val="single" w:sz="4" w:space="0" w:color="auto"/>
              <w:right w:val="single" w:sz="24" w:space="0" w:color="auto"/>
            </w:tcBorders>
            <w:shd w:val="clear" w:color="auto" w:fill="auto"/>
          </w:tcPr>
          <w:p w14:paraId="77C48590" w14:textId="798558EA" w:rsidR="00833BBA" w:rsidRDefault="00612BEE" w:rsidP="00833BBA">
            <w:pPr>
              <w:rPr>
                <w:rFonts w:ascii="Calibri" w:eastAsia="MS Gothic" w:hAnsi="Calibri" w:cs="Menlo Regular"/>
                <w:b/>
                <w:color w:val="000000"/>
                <w:sz w:val="20"/>
                <w:szCs w:val="20"/>
              </w:rPr>
            </w:pPr>
            <w:proofErr w:type="gramStart"/>
            <w:r>
              <w:rPr>
                <w:rFonts w:ascii="Calibri" w:eastAsia="MS Gothic" w:hAnsi="Calibri" w:cs="Menlo Regular"/>
                <w:b/>
                <w:color w:val="000000"/>
                <w:sz w:val="20"/>
                <w:szCs w:val="20"/>
              </w:rPr>
              <w:t>Reliant  Roofing</w:t>
            </w:r>
            <w:proofErr w:type="gramEnd"/>
            <w:r>
              <w:rPr>
                <w:rFonts w:ascii="Calibri" w:eastAsia="MS Gothic" w:hAnsi="Calibri" w:cs="Menlo Regular"/>
                <w:b/>
                <w:color w:val="000000"/>
                <w:sz w:val="20"/>
                <w:szCs w:val="20"/>
              </w:rPr>
              <w:t xml:space="preserve"> Quote Inspector</w:t>
            </w:r>
          </w:p>
        </w:tc>
      </w:tr>
      <w:tr w:rsidR="00833BBA" w:rsidRPr="00B3637E" w14:paraId="4772EF9D" w14:textId="77777777" w:rsidTr="00833BBA">
        <w:trPr>
          <w:trHeight w:val="181"/>
        </w:trPr>
        <w:tc>
          <w:tcPr>
            <w:tcW w:w="2952" w:type="dxa"/>
            <w:gridSpan w:val="2"/>
            <w:tcBorders>
              <w:left w:val="single" w:sz="24" w:space="0" w:color="auto"/>
              <w:right w:val="single" w:sz="4" w:space="0" w:color="auto"/>
            </w:tcBorders>
            <w:shd w:val="clear" w:color="auto" w:fill="auto"/>
          </w:tcPr>
          <w:p w14:paraId="74C977D1" w14:textId="77777777" w:rsidR="00833BBA" w:rsidRDefault="00833BBA"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City permit</w:t>
            </w:r>
          </w:p>
        </w:tc>
        <w:tc>
          <w:tcPr>
            <w:tcW w:w="2952" w:type="dxa"/>
            <w:gridSpan w:val="4"/>
            <w:tcBorders>
              <w:left w:val="single" w:sz="4" w:space="0" w:color="auto"/>
              <w:right w:val="single" w:sz="4" w:space="0" w:color="auto"/>
            </w:tcBorders>
            <w:shd w:val="clear" w:color="auto" w:fill="auto"/>
          </w:tcPr>
          <w:p w14:paraId="7006796B" w14:textId="736E841F" w:rsidR="00833BBA"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7/31/19</w:t>
            </w:r>
          </w:p>
        </w:tc>
        <w:tc>
          <w:tcPr>
            <w:tcW w:w="2952" w:type="dxa"/>
            <w:gridSpan w:val="2"/>
            <w:tcBorders>
              <w:left w:val="single" w:sz="4" w:space="0" w:color="auto"/>
              <w:right w:val="single" w:sz="24" w:space="0" w:color="auto"/>
            </w:tcBorders>
            <w:shd w:val="clear" w:color="auto" w:fill="auto"/>
          </w:tcPr>
          <w:p w14:paraId="436CFEAC" w14:textId="4509A24B" w:rsidR="00833BBA" w:rsidRDefault="00612BEE" w:rsidP="00833BBA">
            <w:pPr>
              <w:rPr>
                <w:rFonts w:ascii="Calibri" w:eastAsia="MS Gothic" w:hAnsi="Calibri" w:cs="Menlo Regular"/>
                <w:b/>
                <w:color w:val="000000"/>
                <w:sz w:val="20"/>
                <w:szCs w:val="20"/>
              </w:rPr>
            </w:pPr>
            <w:r>
              <w:rPr>
                <w:rFonts w:ascii="Calibri" w:eastAsia="MS Gothic" w:hAnsi="Calibri" w:cs="Menlo Regular"/>
                <w:b/>
                <w:color w:val="000000"/>
                <w:sz w:val="20"/>
                <w:szCs w:val="20"/>
              </w:rPr>
              <w:t>Permit Department</w:t>
            </w:r>
          </w:p>
        </w:tc>
      </w:tr>
      <w:tr w:rsidR="00612BEE" w:rsidRPr="00B3637E" w14:paraId="21960F38" w14:textId="77777777" w:rsidTr="00833BBA">
        <w:trPr>
          <w:trHeight w:val="181"/>
        </w:trPr>
        <w:tc>
          <w:tcPr>
            <w:tcW w:w="2952" w:type="dxa"/>
            <w:gridSpan w:val="2"/>
            <w:tcBorders>
              <w:left w:val="single" w:sz="24" w:space="0" w:color="auto"/>
              <w:right w:val="single" w:sz="4" w:space="0" w:color="auto"/>
            </w:tcBorders>
            <w:shd w:val="clear" w:color="auto" w:fill="auto"/>
          </w:tcPr>
          <w:p w14:paraId="1F5F3FCA" w14:textId="77777777" w:rsidR="00612BEE" w:rsidRDefault="00612BEE" w:rsidP="00612BEE">
            <w:pPr>
              <w:rPr>
                <w:rFonts w:ascii="Calibri" w:eastAsia="MS Gothic" w:hAnsi="Calibri" w:cs="Menlo Regular"/>
                <w:b/>
                <w:color w:val="000000"/>
                <w:sz w:val="20"/>
                <w:szCs w:val="20"/>
              </w:rPr>
            </w:pPr>
            <w:r>
              <w:rPr>
                <w:rFonts w:ascii="Calibri" w:eastAsia="MS Gothic" w:hAnsi="Calibri" w:cs="Menlo Regular"/>
                <w:b/>
                <w:color w:val="000000"/>
                <w:sz w:val="20"/>
                <w:szCs w:val="20"/>
              </w:rPr>
              <w:t>F</w:t>
            </w:r>
            <w:r>
              <w:rPr>
                <w:rFonts w:ascii="Calibri" w:eastAsia="MS Gothic" w:hAnsi="Calibri" w:cs="Menlo Regular"/>
                <w:b/>
                <w:color w:val="000000"/>
              </w:rPr>
              <w:t xml:space="preserve">inal inspection that indicates completion. </w:t>
            </w:r>
          </w:p>
        </w:tc>
        <w:tc>
          <w:tcPr>
            <w:tcW w:w="2952" w:type="dxa"/>
            <w:gridSpan w:val="4"/>
            <w:tcBorders>
              <w:left w:val="single" w:sz="4" w:space="0" w:color="auto"/>
              <w:right w:val="single" w:sz="4" w:space="0" w:color="auto"/>
            </w:tcBorders>
            <w:shd w:val="clear" w:color="auto" w:fill="auto"/>
          </w:tcPr>
          <w:p w14:paraId="241EF57C" w14:textId="031F46C7" w:rsidR="00612BEE" w:rsidRDefault="00612BEE" w:rsidP="00612BEE">
            <w:pPr>
              <w:rPr>
                <w:rFonts w:ascii="Calibri" w:eastAsia="MS Gothic" w:hAnsi="Calibri" w:cs="Menlo Regular"/>
                <w:b/>
                <w:color w:val="000000"/>
                <w:sz w:val="20"/>
                <w:szCs w:val="20"/>
              </w:rPr>
            </w:pPr>
            <w:r>
              <w:rPr>
                <w:rFonts w:ascii="Calibri" w:eastAsia="MS Gothic" w:hAnsi="Calibri" w:cs="Menlo Regular"/>
                <w:b/>
                <w:color w:val="000000"/>
                <w:sz w:val="20"/>
                <w:szCs w:val="20"/>
              </w:rPr>
              <w:t>8/23/19</w:t>
            </w:r>
          </w:p>
        </w:tc>
        <w:tc>
          <w:tcPr>
            <w:tcW w:w="2952" w:type="dxa"/>
            <w:gridSpan w:val="2"/>
            <w:tcBorders>
              <w:left w:val="single" w:sz="4" w:space="0" w:color="auto"/>
              <w:right w:val="single" w:sz="24" w:space="0" w:color="auto"/>
            </w:tcBorders>
            <w:shd w:val="clear" w:color="auto" w:fill="auto"/>
          </w:tcPr>
          <w:p w14:paraId="52BC6C5D" w14:textId="3234617F" w:rsidR="00612BEE" w:rsidRDefault="00612BEE" w:rsidP="00612BEE">
            <w:pPr>
              <w:rPr>
                <w:rFonts w:ascii="Calibri" w:eastAsia="MS Gothic" w:hAnsi="Calibri" w:cs="Menlo Regular"/>
                <w:b/>
                <w:color w:val="000000"/>
                <w:sz w:val="20"/>
                <w:szCs w:val="20"/>
              </w:rPr>
            </w:pPr>
            <w:proofErr w:type="gramStart"/>
            <w:r>
              <w:rPr>
                <w:rFonts w:ascii="Calibri" w:eastAsia="MS Gothic" w:hAnsi="Calibri" w:cs="Menlo Regular"/>
                <w:b/>
                <w:color w:val="000000"/>
                <w:sz w:val="20"/>
                <w:szCs w:val="20"/>
              </w:rPr>
              <w:t>Reliant  Roofing</w:t>
            </w:r>
            <w:proofErr w:type="gramEnd"/>
            <w:r>
              <w:rPr>
                <w:rFonts w:ascii="Calibri" w:eastAsia="MS Gothic" w:hAnsi="Calibri" w:cs="Menlo Regular"/>
                <w:b/>
                <w:color w:val="000000"/>
                <w:sz w:val="20"/>
                <w:szCs w:val="20"/>
              </w:rPr>
              <w:t xml:space="preserve"> Quote Inspector</w:t>
            </w:r>
          </w:p>
        </w:tc>
      </w:tr>
      <w:tr w:rsidR="00612BEE" w:rsidRPr="00B3637E" w14:paraId="3C7DF58E" w14:textId="77777777" w:rsidTr="00833BBA">
        <w:tc>
          <w:tcPr>
            <w:tcW w:w="4428" w:type="dxa"/>
            <w:gridSpan w:val="4"/>
            <w:tcBorders>
              <w:top w:val="single" w:sz="24" w:space="0" w:color="auto"/>
              <w:left w:val="nil"/>
              <w:bottom w:val="single" w:sz="24" w:space="0" w:color="auto"/>
              <w:right w:val="nil"/>
            </w:tcBorders>
            <w:shd w:val="clear" w:color="auto" w:fill="auto"/>
          </w:tcPr>
          <w:p w14:paraId="14D28C3F" w14:textId="77777777" w:rsidR="00612BEE" w:rsidRDefault="00612BEE" w:rsidP="00612BEE">
            <w:pPr>
              <w:rPr>
                <w:rFonts w:ascii="Calibri" w:eastAsia="MS Gothic" w:hAnsi="Calibri" w:cs="Menlo Regular"/>
                <w:b/>
                <w:color w:val="000000"/>
                <w:sz w:val="20"/>
                <w:szCs w:val="20"/>
              </w:rPr>
            </w:pPr>
          </w:p>
          <w:p w14:paraId="6C5B0980" w14:textId="77777777" w:rsidR="00612BEE" w:rsidRPr="00B3637E" w:rsidRDefault="00612BEE" w:rsidP="00612BEE">
            <w:pPr>
              <w:rPr>
                <w:rFonts w:ascii="Calibri" w:eastAsia="MS Gothic" w:hAnsi="Calibri" w:cs="Menlo Regular"/>
                <w:b/>
                <w:color w:val="000000"/>
                <w:sz w:val="20"/>
                <w:szCs w:val="20"/>
              </w:rPr>
            </w:pPr>
          </w:p>
        </w:tc>
        <w:tc>
          <w:tcPr>
            <w:tcW w:w="4428" w:type="dxa"/>
            <w:gridSpan w:val="4"/>
            <w:tcBorders>
              <w:top w:val="single" w:sz="24" w:space="0" w:color="auto"/>
              <w:left w:val="nil"/>
              <w:bottom w:val="single" w:sz="24" w:space="0" w:color="auto"/>
              <w:right w:val="nil"/>
            </w:tcBorders>
            <w:shd w:val="clear" w:color="auto" w:fill="auto"/>
          </w:tcPr>
          <w:p w14:paraId="7B8871AD" w14:textId="77777777" w:rsidR="00612BEE" w:rsidRPr="00B3637E" w:rsidRDefault="00612BEE" w:rsidP="00612BEE">
            <w:pPr>
              <w:rPr>
                <w:rFonts w:ascii="Calibri" w:hAnsi="Calibri"/>
                <w:sz w:val="20"/>
                <w:szCs w:val="20"/>
              </w:rPr>
            </w:pPr>
          </w:p>
        </w:tc>
      </w:tr>
      <w:tr w:rsidR="00612BEE" w:rsidRPr="00B3637E" w14:paraId="28828460" w14:textId="77777777" w:rsidTr="00833BBA">
        <w:trPr>
          <w:trHeight w:val="260"/>
        </w:trPr>
        <w:tc>
          <w:tcPr>
            <w:tcW w:w="4428" w:type="dxa"/>
            <w:gridSpan w:val="4"/>
            <w:tcBorders>
              <w:top w:val="single" w:sz="24" w:space="0" w:color="auto"/>
              <w:left w:val="single" w:sz="24" w:space="0" w:color="auto"/>
              <w:bottom w:val="single" w:sz="4" w:space="0" w:color="auto"/>
              <w:right w:val="single" w:sz="4" w:space="0" w:color="auto"/>
            </w:tcBorders>
            <w:shd w:val="clear" w:color="auto" w:fill="auto"/>
          </w:tcPr>
          <w:p w14:paraId="47421E3B" w14:textId="2CBAE177" w:rsidR="00612BEE" w:rsidRDefault="00612BEE" w:rsidP="00612BEE">
            <w:pPr>
              <w:rPr>
                <w:rFonts w:ascii="Calibri" w:eastAsia="MS Gothic" w:hAnsi="Calibri" w:cs="Menlo Regular"/>
                <w:b/>
                <w:color w:val="000000"/>
                <w:sz w:val="20"/>
                <w:szCs w:val="20"/>
              </w:rPr>
            </w:pPr>
            <w:r>
              <w:rPr>
                <w:rFonts w:ascii="Calibri" w:eastAsia="MS Gothic" w:hAnsi="Calibri" w:cs="Menlo Regular"/>
                <w:b/>
                <w:color w:val="000000"/>
                <w:sz w:val="20"/>
                <w:szCs w:val="20"/>
              </w:rPr>
              <w:t>PM: Sean Shapiro</w:t>
            </w:r>
          </w:p>
          <w:p w14:paraId="4E8E8883" w14:textId="77777777" w:rsidR="00612BEE" w:rsidRDefault="00612BEE" w:rsidP="00612BEE">
            <w:pPr>
              <w:rPr>
                <w:rFonts w:ascii="Calibri" w:eastAsia="MS Gothic" w:hAnsi="Calibri" w:cs="Menlo Regular"/>
                <w:b/>
                <w:color w:val="000000"/>
                <w:sz w:val="20"/>
                <w:szCs w:val="20"/>
              </w:rPr>
            </w:pPr>
          </w:p>
        </w:tc>
        <w:tc>
          <w:tcPr>
            <w:tcW w:w="4428" w:type="dxa"/>
            <w:gridSpan w:val="4"/>
            <w:tcBorders>
              <w:top w:val="single" w:sz="24" w:space="0" w:color="auto"/>
              <w:left w:val="single" w:sz="4" w:space="0" w:color="auto"/>
              <w:bottom w:val="single" w:sz="4" w:space="0" w:color="auto"/>
              <w:right w:val="single" w:sz="24" w:space="0" w:color="auto"/>
            </w:tcBorders>
            <w:shd w:val="clear" w:color="auto" w:fill="auto"/>
          </w:tcPr>
          <w:p w14:paraId="4D17E394" w14:textId="77777777" w:rsidR="00612BEE" w:rsidRPr="00B3637E" w:rsidRDefault="00612BEE" w:rsidP="00612BEE">
            <w:pPr>
              <w:rPr>
                <w:rFonts w:ascii="Calibri" w:hAnsi="Calibri"/>
                <w:b/>
                <w:sz w:val="20"/>
                <w:szCs w:val="20"/>
              </w:rPr>
            </w:pPr>
            <w:r>
              <w:rPr>
                <w:rFonts w:ascii="Calibri" w:hAnsi="Calibri"/>
                <w:b/>
                <w:sz w:val="20"/>
                <w:szCs w:val="20"/>
              </w:rPr>
              <w:t>PM Signature</w:t>
            </w:r>
          </w:p>
        </w:tc>
      </w:tr>
      <w:tr w:rsidR="00612BEE" w:rsidRPr="00B3637E" w14:paraId="5B0ECFA7" w14:textId="77777777" w:rsidTr="00833BBA">
        <w:trPr>
          <w:trHeight w:val="260"/>
        </w:trPr>
        <w:tc>
          <w:tcPr>
            <w:tcW w:w="4428" w:type="dxa"/>
            <w:gridSpan w:val="4"/>
            <w:tcBorders>
              <w:left w:val="single" w:sz="24" w:space="0" w:color="auto"/>
              <w:bottom w:val="single" w:sz="24" w:space="0" w:color="auto"/>
              <w:right w:val="single" w:sz="4" w:space="0" w:color="auto"/>
            </w:tcBorders>
            <w:shd w:val="clear" w:color="auto" w:fill="auto"/>
          </w:tcPr>
          <w:p w14:paraId="321D2806" w14:textId="77777777" w:rsidR="00612BEE" w:rsidRDefault="00612BEE" w:rsidP="00612BEE">
            <w:pPr>
              <w:rPr>
                <w:rFonts w:ascii="Calibri" w:eastAsia="MS Gothic" w:hAnsi="Calibri" w:cs="Menlo Regular"/>
                <w:i/>
                <w:color w:val="000000"/>
                <w:sz w:val="18"/>
                <w:szCs w:val="18"/>
              </w:rPr>
            </w:pPr>
            <w:r>
              <w:rPr>
                <w:rFonts w:ascii="Calibri" w:eastAsia="MS Gothic" w:hAnsi="Calibri" w:cs="Menlo Regular"/>
                <w:b/>
                <w:color w:val="000000"/>
                <w:sz w:val="20"/>
                <w:szCs w:val="20"/>
              </w:rPr>
              <w:t xml:space="preserve">Funding </w:t>
            </w:r>
            <w:r w:rsidRPr="00B3637E">
              <w:rPr>
                <w:rFonts w:ascii="Calibri" w:eastAsia="MS Gothic" w:hAnsi="Calibri" w:cs="Menlo Regular"/>
                <w:b/>
                <w:color w:val="000000"/>
                <w:sz w:val="20"/>
                <w:szCs w:val="20"/>
              </w:rPr>
              <w:t>Sponsor:</w:t>
            </w:r>
            <w:r w:rsidRPr="00B3637E">
              <w:rPr>
                <w:rFonts w:ascii="Calibri" w:eastAsia="MS Gothic" w:hAnsi="Calibri" w:cs="Menlo Regular"/>
                <w:color w:val="000000"/>
                <w:sz w:val="20"/>
                <w:szCs w:val="20"/>
              </w:rPr>
              <w:t xml:space="preserve"> </w:t>
            </w:r>
            <w:r w:rsidRPr="00B3637E">
              <w:rPr>
                <w:rFonts w:ascii="Calibri" w:eastAsia="MS Gothic" w:hAnsi="Calibri" w:cs="Menlo Regular"/>
                <w:i/>
                <w:color w:val="000000"/>
                <w:sz w:val="18"/>
                <w:szCs w:val="18"/>
              </w:rPr>
              <w:t>(VP accountable for project)</w:t>
            </w:r>
          </w:p>
          <w:p w14:paraId="23953D28" w14:textId="18684B8E" w:rsidR="00612BEE" w:rsidRPr="00125056" w:rsidRDefault="00612BEE" w:rsidP="00612BEE">
            <w:pPr>
              <w:rPr>
                <w:rFonts w:ascii="Calibri" w:eastAsia="MS Gothic" w:hAnsi="Calibri" w:cs="Menlo Regular"/>
                <w:i/>
                <w:color w:val="000000"/>
                <w:sz w:val="18"/>
                <w:szCs w:val="18"/>
              </w:rPr>
            </w:pPr>
            <w:r>
              <w:rPr>
                <w:rFonts w:ascii="Calibri" w:eastAsia="MS Gothic" w:hAnsi="Calibri" w:cs="Menlo Regular"/>
                <w:i/>
                <w:color w:val="000000"/>
                <w:sz w:val="18"/>
                <w:szCs w:val="18"/>
              </w:rPr>
              <w:t>X</w:t>
            </w:r>
          </w:p>
        </w:tc>
        <w:tc>
          <w:tcPr>
            <w:tcW w:w="4428" w:type="dxa"/>
            <w:gridSpan w:val="4"/>
            <w:tcBorders>
              <w:left w:val="single" w:sz="4" w:space="0" w:color="auto"/>
              <w:bottom w:val="single" w:sz="24" w:space="0" w:color="auto"/>
              <w:right w:val="single" w:sz="24" w:space="0" w:color="auto"/>
            </w:tcBorders>
            <w:shd w:val="clear" w:color="auto" w:fill="auto"/>
          </w:tcPr>
          <w:p w14:paraId="2F57EC3E" w14:textId="77777777" w:rsidR="00612BEE" w:rsidRPr="00B3637E" w:rsidRDefault="00612BEE" w:rsidP="00612BEE">
            <w:pPr>
              <w:rPr>
                <w:rFonts w:ascii="Calibri" w:hAnsi="Calibri"/>
                <w:b/>
                <w:sz w:val="20"/>
                <w:szCs w:val="20"/>
              </w:rPr>
            </w:pPr>
            <w:r w:rsidRPr="00B3637E">
              <w:rPr>
                <w:rFonts w:ascii="Calibri" w:hAnsi="Calibri"/>
                <w:b/>
                <w:sz w:val="20"/>
                <w:szCs w:val="20"/>
              </w:rPr>
              <w:t xml:space="preserve">Sponsor </w:t>
            </w:r>
            <w:r>
              <w:rPr>
                <w:rFonts w:ascii="Calibri" w:hAnsi="Calibri"/>
                <w:b/>
                <w:sz w:val="20"/>
                <w:szCs w:val="20"/>
              </w:rPr>
              <w:t>S</w:t>
            </w:r>
            <w:r w:rsidRPr="00B3637E">
              <w:rPr>
                <w:rFonts w:ascii="Calibri" w:hAnsi="Calibri"/>
                <w:b/>
                <w:sz w:val="20"/>
                <w:szCs w:val="20"/>
              </w:rPr>
              <w:t>ignature</w:t>
            </w:r>
          </w:p>
        </w:tc>
      </w:tr>
    </w:tbl>
    <w:p w14:paraId="06C2192E" w14:textId="4280EFE4" w:rsidR="00833BBA" w:rsidRDefault="00833BBA">
      <w:pPr>
        <w:pStyle w:val="Body"/>
        <w:spacing w:after="40"/>
        <w:rPr>
          <w:rFonts w:ascii="Times New Roman" w:eastAsia="Times New Roman" w:hAnsi="Times New Roman"/>
          <w:color w:val="auto"/>
          <w:sz w:val="20"/>
          <w:lang w:bidi="x-none"/>
        </w:rPr>
      </w:pPr>
    </w:p>
    <w:p w14:paraId="677FD8F0" w14:textId="2EB26A99" w:rsidR="00833BBA" w:rsidRDefault="00833BBA">
      <w:pPr>
        <w:pStyle w:val="Body"/>
        <w:spacing w:after="40"/>
        <w:rPr>
          <w:rFonts w:ascii="Times New Roman" w:eastAsia="Times New Roman" w:hAnsi="Times New Roman"/>
          <w:color w:val="auto"/>
          <w:sz w:val="20"/>
          <w:lang w:bidi="x-none"/>
        </w:rPr>
      </w:pPr>
    </w:p>
    <w:p w14:paraId="0DB02948" w14:textId="3A2C5D63" w:rsidR="00833BBA" w:rsidRDefault="00833BBA">
      <w:pPr>
        <w:pStyle w:val="Body"/>
        <w:spacing w:after="40"/>
        <w:rPr>
          <w:rFonts w:ascii="Times New Roman" w:eastAsia="Times New Roman" w:hAnsi="Times New Roman"/>
          <w:color w:val="auto"/>
          <w:sz w:val="20"/>
          <w:lang w:bidi="x-none"/>
        </w:rPr>
      </w:pPr>
    </w:p>
    <w:p w14:paraId="53077B93" w14:textId="611CA3B9" w:rsidR="00833BBA" w:rsidRDefault="00833BBA">
      <w:pPr>
        <w:pStyle w:val="Body"/>
        <w:spacing w:after="40"/>
        <w:rPr>
          <w:rFonts w:ascii="Times New Roman" w:eastAsia="Times New Roman" w:hAnsi="Times New Roman"/>
          <w:color w:val="auto"/>
          <w:sz w:val="20"/>
          <w:lang w:bidi="x-none"/>
        </w:rPr>
      </w:pPr>
    </w:p>
    <w:p w14:paraId="22C1CA93" w14:textId="7F851F1F" w:rsidR="00833BBA" w:rsidRDefault="00833BBA">
      <w:pPr>
        <w:pStyle w:val="Body"/>
        <w:spacing w:after="40"/>
        <w:rPr>
          <w:rFonts w:ascii="Times New Roman" w:eastAsia="Times New Roman" w:hAnsi="Times New Roman"/>
          <w:color w:val="auto"/>
          <w:sz w:val="20"/>
          <w:lang w:bidi="x-none"/>
        </w:rPr>
      </w:pPr>
    </w:p>
    <w:p w14:paraId="3107F188" w14:textId="18C9BF42" w:rsidR="00833BBA" w:rsidRDefault="00833BBA">
      <w:pPr>
        <w:pStyle w:val="Body"/>
        <w:spacing w:after="40"/>
        <w:rPr>
          <w:rFonts w:ascii="Times New Roman" w:eastAsia="Times New Roman" w:hAnsi="Times New Roman"/>
          <w:color w:val="auto"/>
          <w:sz w:val="20"/>
          <w:lang w:bidi="x-none"/>
        </w:rPr>
      </w:pPr>
    </w:p>
    <w:p w14:paraId="0EBAFA15" w14:textId="3618A676" w:rsidR="00833BBA" w:rsidRDefault="00833BBA">
      <w:pPr>
        <w:pStyle w:val="Body"/>
        <w:spacing w:after="40"/>
        <w:rPr>
          <w:rFonts w:ascii="Times New Roman" w:eastAsia="Times New Roman" w:hAnsi="Times New Roman"/>
          <w:color w:val="auto"/>
          <w:sz w:val="20"/>
          <w:lang w:bidi="x-none"/>
        </w:rPr>
      </w:pPr>
    </w:p>
    <w:p w14:paraId="5F58362B" w14:textId="72338DBE" w:rsidR="00833BBA" w:rsidRDefault="00833BBA" w:rsidP="00833BBA">
      <w:pPr>
        <w:rPr>
          <w:rFonts w:asciiTheme="minorHAnsi" w:hAnsiTheme="minorHAnsi" w:cstheme="minorHAnsi"/>
          <w:b/>
          <w:sz w:val="36"/>
          <w:szCs w:val="36"/>
        </w:rPr>
      </w:pPr>
    </w:p>
    <w:p w14:paraId="3ED1A3D7" w14:textId="77777777" w:rsidR="00CA0542" w:rsidRDefault="00CA0542" w:rsidP="00833BBA">
      <w:pPr>
        <w:rPr>
          <w:rFonts w:asciiTheme="minorHAnsi" w:hAnsiTheme="minorHAnsi" w:cstheme="minorHAnsi"/>
          <w:b/>
          <w:sz w:val="36"/>
          <w:szCs w:val="36"/>
        </w:rPr>
      </w:pPr>
    </w:p>
    <w:tbl>
      <w:tblPr>
        <w:tblStyle w:val="TableGrid8"/>
        <w:tblpPr w:leftFromText="180" w:rightFromText="180" w:vertAnchor="text" w:horzAnchor="page" w:tblpX="1081" w:tblpY="563"/>
        <w:tblW w:w="13962" w:type="dxa"/>
        <w:tblLayout w:type="fixed"/>
        <w:tblLook w:val="01E0" w:firstRow="1" w:lastRow="1" w:firstColumn="1" w:lastColumn="1" w:noHBand="0" w:noVBand="0"/>
      </w:tblPr>
      <w:tblGrid>
        <w:gridCol w:w="3438"/>
        <w:gridCol w:w="1468"/>
        <w:gridCol w:w="1530"/>
        <w:gridCol w:w="1559"/>
        <w:gridCol w:w="2114"/>
        <w:gridCol w:w="2110"/>
        <w:gridCol w:w="1743"/>
      </w:tblGrid>
      <w:tr w:rsidR="00833BBA" w:rsidRPr="00875695" w14:paraId="12AC70D1" w14:textId="77777777" w:rsidTr="00833BBA">
        <w:trPr>
          <w:cnfStyle w:val="100000000000" w:firstRow="1" w:lastRow="0" w:firstColumn="0" w:lastColumn="0" w:oddVBand="0" w:evenVBand="0" w:oddHBand="0" w:evenHBand="0" w:firstRowFirstColumn="0" w:firstRowLastColumn="0" w:lastRowFirstColumn="0" w:lastRowLastColumn="0"/>
        </w:trPr>
        <w:tc>
          <w:tcPr>
            <w:tcW w:w="3438" w:type="dxa"/>
            <w:tcBorders>
              <w:left w:val="single" w:sz="4" w:space="0" w:color="auto"/>
            </w:tcBorders>
          </w:tcPr>
          <w:p w14:paraId="5622F97E" w14:textId="77777777" w:rsidR="00833BBA" w:rsidRPr="00875695" w:rsidRDefault="00833BBA" w:rsidP="00833BBA">
            <w:pPr>
              <w:spacing w:line="264" w:lineRule="auto"/>
              <w:rPr>
                <w:rFonts w:asciiTheme="minorHAnsi" w:hAnsiTheme="minorHAnsi" w:cstheme="minorHAnsi"/>
              </w:rPr>
            </w:pPr>
            <w:r>
              <w:rPr>
                <w:rFonts w:asciiTheme="minorHAnsi" w:hAnsiTheme="minorHAnsi" w:cstheme="minorHAnsi"/>
              </w:rPr>
              <w:lastRenderedPageBreak/>
              <w:t>Task Possibly at Risk</w:t>
            </w:r>
            <w:r>
              <w:rPr>
                <w:rFonts w:asciiTheme="minorHAnsi" w:hAnsiTheme="minorHAnsi" w:cstheme="minorHAnsi"/>
              </w:rPr>
              <w:br/>
              <w:t>(use WBS tasks with numbers)</w:t>
            </w:r>
          </w:p>
        </w:tc>
        <w:tc>
          <w:tcPr>
            <w:tcW w:w="1468" w:type="dxa"/>
          </w:tcPr>
          <w:p w14:paraId="16CA49DE" w14:textId="77777777" w:rsidR="00833BBA" w:rsidRPr="00875695" w:rsidRDefault="00833BBA" w:rsidP="00833BBA">
            <w:pPr>
              <w:spacing w:line="264" w:lineRule="auto"/>
              <w:rPr>
                <w:rFonts w:asciiTheme="minorHAnsi" w:hAnsiTheme="minorHAnsi" w:cstheme="minorHAnsi"/>
              </w:rPr>
            </w:pPr>
            <w:r w:rsidRPr="00875695">
              <w:rPr>
                <w:rFonts w:asciiTheme="minorHAnsi" w:hAnsiTheme="minorHAnsi" w:cstheme="minorHAnsi"/>
              </w:rPr>
              <w:t>Potential Damage</w:t>
            </w:r>
            <w:r>
              <w:rPr>
                <w:rFonts w:asciiTheme="minorHAnsi" w:hAnsiTheme="minorHAnsi" w:cstheme="minorHAnsi"/>
              </w:rPr>
              <w:t xml:space="preserve"> ($)</w:t>
            </w:r>
          </w:p>
        </w:tc>
        <w:tc>
          <w:tcPr>
            <w:tcW w:w="1530" w:type="dxa"/>
          </w:tcPr>
          <w:p w14:paraId="69807D1F" w14:textId="77777777" w:rsidR="00833BBA" w:rsidRPr="00875695" w:rsidRDefault="00833BBA" w:rsidP="00833BBA">
            <w:pPr>
              <w:spacing w:line="264" w:lineRule="auto"/>
              <w:rPr>
                <w:rFonts w:asciiTheme="minorHAnsi" w:hAnsiTheme="minorHAnsi" w:cstheme="minorHAnsi"/>
              </w:rPr>
            </w:pPr>
            <w:r w:rsidRPr="00875695">
              <w:rPr>
                <w:rFonts w:asciiTheme="minorHAnsi" w:hAnsiTheme="minorHAnsi" w:cstheme="minorHAnsi"/>
              </w:rPr>
              <w:t>Probability</w:t>
            </w:r>
            <w:r>
              <w:rPr>
                <w:rFonts w:asciiTheme="minorHAnsi" w:hAnsiTheme="minorHAnsi" w:cstheme="minorHAnsi"/>
              </w:rPr>
              <w:br/>
              <w:t>(%)</w:t>
            </w:r>
          </w:p>
        </w:tc>
        <w:tc>
          <w:tcPr>
            <w:tcW w:w="1559" w:type="dxa"/>
          </w:tcPr>
          <w:p w14:paraId="014D064D" w14:textId="77777777" w:rsidR="00833BBA" w:rsidRPr="00875695" w:rsidRDefault="00833BBA" w:rsidP="00833BBA">
            <w:pPr>
              <w:spacing w:line="264" w:lineRule="auto"/>
              <w:ind w:left="-162" w:firstLine="162"/>
              <w:rPr>
                <w:rFonts w:asciiTheme="minorHAnsi" w:hAnsiTheme="minorHAnsi" w:cstheme="minorHAnsi"/>
              </w:rPr>
            </w:pPr>
            <w:r>
              <w:rPr>
                <w:rFonts w:asciiTheme="minorHAnsi" w:hAnsiTheme="minorHAnsi" w:cstheme="minorHAnsi"/>
              </w:rPr>
              <w:t xml:space="preserve">Cost of </w:t>
            </w:r>
            <w:r w:rsidRPr="00875695">
              <w:rPr>
                <w:rFonts w:asciiTheme="minorHAnsi" w:hAnsiTheme="minorHAnsi" w:cstheme="minorHAnsi"/>
              </w:rPr>
              <w:t xml:space="preserve">Risk </w:t>
            </w:r>
            <w:r>
              <w:rPr>
                <w:rFonts w:asciiTheme="minorHAnsi" w:hAnsiTheme="minorHAnsi" w:cstheme="minorHAnsi"/>
              </w:rPr>
              <w:br/>
              <w:t>$ X %</w:t>
            </w:r>
          </w:p>
        </w:tc>
        <w:tc>
          <w:tcPr>
            <w:tcW w:w="2114" w:type="dxa"/>
          </w:tcPr>
          <w:p w14:paraId="02F76B01" w14:textId="77777777" w:rsidR="00833BBA" w:rsidRPr="00875695" w:rsidRDefault="00833BBA" w:rsidP="00833BBA">
            <w:pPr>
              <w:spacing w:line="264" w:lineRule="auto"/>
              <w:rPr>
                <w:rFonts w:asciiTheme="minorHAnsi" w:hAnsiTheme="minorHAnsi" w:cstheme="minorHAnsi"/>
              </w:rPr>
            </w:pPr>
            <w:r w:rsidRPr="00875695">
              <w:rPr>
                <w:rFonts w:asciiTheme="minorHAnsi" w:hAnsiTheme="minorHAnsi" w:cstheme="minorHAnsi"/>
              </w:rPr>
              <w:t>Plan B</w:t>
            </w:r>
          </w:p>
        </w:tc>
        <w:tc>
          <w:tcPr>
            <w:tcW w:w="2110" w:type="dxa"/>
          </w:tcPr>
          <w:p w14:paraId="68D0AD39" w14:textId="77777777" w:rsidR="00833BBA" w:rsidRPr="00875695" w:rsidRDefault="00833BBA" w:rsidP="00833BBA">
            <w:pPr>
              <w:spacing w:line="264" w:lineRule="auto"/>
              <w:rPr>
                <w:rFonts w:asciiTheme="minorHAnsi" w:hAnsiTheme="minorHAnsi" w:cstheme="minorHAnsi"/>
              </w:rPr>
            </w:pPr>
            <w:r w:rsidRPr="00875695">
              <w:rPr>
                <w:rFonts w:asciiTheme="minorHAnsi" w:hAnsiTheme="minorHAnsi" w:cstheme="minorHAnsi"/>
              </w:rPr>
              <w:t>Plan C</w:t>
            </w:r>
          </w:p>
        </w:tc>
        <w:tc>
          <w:tcPr>
            <w:cnfStyle w:val="000100000000" w:firstRow="0" w:lastRow="0" w:firstColumn="0" w:lastColumn="1" w:oddVBand="0" w:evenVBand="0" w:oddHBand="0" w:evenHBand="0" w:firstRowFirstColumn="0" w:firstRowLastColumn="0" w:lastRowFirstColumn="0" w:lastRowLastColumn="0"/>
            <w:tcW w:w="1743" w:type="dxa"/>
            <w:tcBorders>
              <w:right w:val="single" w:sz="4" w:space="0" w:color="auto"/>
            </w:tcBorders>
          </w:tcPr>
          <w:p w14:paraId="28926153" w14:textId="77777777" w:rsidR="00833BBA" w:rsidRPr="00875695" w:rsidRDefault="00833BBA" w:rsidP="00833BBA">
            <w:pPr>
              <w:spacing w:line="264" w:lineRule="auto"/>
              <w:rPr>
                <w:rFonts w:asciiTheme="minorHAnsi" w:hAnsiTheme="minorHAnsi" w:cstheme="minorHAnsi"/>
              </w:rPr>
            </w:pPr>
            <w:r w:rsidRPr="00875695">
              <w:rPr>
                <w:rFonts w:asciiTheme="minorHAnsi" w:hAnsiTheme="minorHAnsi" w:cstheme="minorHAnsi"/>
              </w:rPr>
              <w:t>Responsible for action</w:t>
            </w:r>
          </w:p>
        </w:tc>
      </w:tr>
      <w:tr w:rsidR="00833BBA" w:rsidRPr="00875695" w14:paraId="66BD7481" w14:textId="77777777" w:rsidTr="00833BBA">
        <w:tc>
          <w:tcPr>
            <w:tcW w:w="3438" w:type="dxa"/>
          </w:tcPr>
          <w:p w14:paraId="6F94B97A" w14:textId="77777777" w:rsidR="00687588" w:rsidRDefault="00687588" w:rsidP="00833BBA">
            <w:pPr>
              <w:rPr>
                <w:rFonts w:asciiTheme="minorHAnsi" w:hAnsiTheme="minorHAnsi" w:cstheme="minorHAnsi"/>
              </w:rPr>
            </w:pPr>
          </w:p>
          <w:p w14:paraId="581F929E" w14:textId="35328E95" w:rsidR="00833BBA" w:rsidRDefault="00833BBA" w:rsidP="00833BBA">
            <w:pPr>
              <w:rPr>
                <w:rFonts w:asciiTheme="minorHAnsi" w:hAnsiTheme="minorHAnsi" w:cstheme="minorHAnsi"/>
              </w:rPr>
            </w:pPr>
            <w:r>
              <w:rPr>
                <w:rFonts w:asciiTheme="minorHAnsi" w:hAnsiTheme="minorHAnsi" w:cstheme="minorHAnsi"/>
              </w:rPr>
              <w:t xml:space="preserve">Foundation: </w:t>
            </w:r>
          </w:p>
          <w:p w14:paraId="6DBED3F8" w14:textId="033B8B1B" w:rsidR="00612BEE" w:rsidRDefault="00687588" w:rsidP="00833BBA">
            <w:pPr>
              <w:rPr>
                <w:rFonts w:ascii="Times" w:hAnsi="Times"/>
                <w:b/>
                <w:bCs/>
                <w:color w:val="000000"/>
                <w:sz w:val="20"/>
                <w:szCs w:val="20"/>
              </w:rPr>
            </w:pPr>
            <w:r>
              <w:rPr>
                <w:rFonts w:ascii="Times" w:hAnsi="Times"/>
                <w:b/>
                <w:bCs/>
                <w:color w:val="000000"/>
                <w:sz w:val="20"/>
                <w:szCs w:val="20"/>
              </w:rPr>
              <w:t>R&amp;R Valley metal</w:t>
            </w:r>
            <w:r>
              <w:rPr>
                <w:rFonts w:ascii="Times" w:hAnsi="Times"/>
                <w:b/>
                <w:bCs/>
                <w:color w:val="000000"/>
                <w:sz w:val="20"/>
                <w:szCs w:val="20"/>
              </w:rPr>
              <w:t xml:space="preserve"> </w:t>
            </w:r>
          </w:p>
          <w:p w14:paraId="1E544495" w14:textId="402B0F89" w:rsidR="00687588" w:rsidRDefault="00687588" w:rsidP="00833BBA">
            <w:pPr>
              <w:rPr>
                <w:rFonts w:ascii="Times" w:hAnsi="Times"/>
                <w:b/>
                <w:bCs/>
                <w:color w:val="000000"/>
                <w:sz w:val="20"/>
                <w:szCs w:val="20"/>
              </w:rPr>
            </w:pPr>
          </w:p>
          <w:p w14:paraId="4EFFC1F3" w14:textId="44C0768C" w:rsidR="00687588" w:rsidRPr="00875695" w:rsidRDefault="00687588" w:rsidP="00833BBA">
            <w:pPr>
              <w:rPr>
                <w:rFonts w:asciiTheme="minorHAnsi" w:hAnsiTheme="minorHAnsi" w:cstheme="minorHAnsi"/>
              </w:rPr>
            </w:pPr>
            <w:r>
              <w:rPr>
                <w:rFonts w:ascii="Times" w:hAnsi="Times"/>
                <w:b/>
                <w:bCs/>
                <w:color w:val="000000"/>
                <w:sz w:val="20"/>
                <w:szCs w:val="20"/>
              </w:rPr>
              <w:t>R&amp;R Flashing - pipe jack</w:t>
            </w:r>
          </w:p>
          <w:p w14:paraId="4E4890B6" w14:textId="77777777" w:rsidR="00833BBA" w:rsidRPr="00875695" w:rsidRDefault="00833BBA" w:rsidP="00833BBA">
            <w:pPr>
              <w:rPr>
                <w:rFonts w:asciiTheme="minorHAnsi" w:hAnsiTheme="minorHAnsi" w:cstheme="minorHAnsi"/>
              </w:rPr>
            </w:pPr>
          </w:p>
          <w:p w14:paraId="50E483BD" w14:textId="77777777" w:rsidR="00833BBA" w:rsidRPr="00875695" w:rsidRDefault="00833BBA" w:rsidP="00833BBA">
            <w:pPr>
              <w:rPr>
                <w:rFonts w:asciiTheme="minorHAnsi" w:hAnsiTheme="minorHAnsi" w:cstheme="minorHAnsi"/>
              </w:rPr>
            </w:pPr>
          </w:p>
        </w:tc>
        <w:tc>
          <w:tcPr>
            <w:tcW w:w="1468" w:type="dxa"/>
          </w:tcPr>
          <w:p w14:paraId="04FD86E6" w14:textId="77777777" w:rsidR="00833BBA" w:rsidRDefault="00833BBA" w:rsidP="00833BBA">
            <w:pPr>
              <w:rPr>
                <w:rFonts w:asciiTheme="minorHAnsi" w:hAnsiTheme="minorHAnsi" w:cstheme="minorHAnsi"/>
              </w:rPr>
            </w:pPr>
          </w:p>
          <w:p w14:paraId="12E745BA" w14:textId="77777777" w:rsidR="00687588" w:rsidRDefault="00687588" w:rsidP="00833BBA">
            <w:pPr>
              <w:rPr>
                <w:rFonts w:ascii="Times" w:hAnsi="Times"/>
                <w:b/>
                <w:bCs/>
                <w:color w:val="000000"/>
                <w:sz w:val="20"/>
                <w:szCs w:val="20"/>
              </w:rPr>
            </w:pPr>
            <w:r>
              <w:rPr>
                <w:rFonts w:ascii="Times" w:hAnsi="Times"/>
                <w:b/>
                <w:bCs/>
                <w:color w:val="000000"/>
                <w:sz w:val="20"/>
                <w:szCs w:val="20"/>
              </w:rPr>
              <w:t>201.90</w:t>
            </w:r>
          </w:p>
          <w:p w14:paraId="0F49905A" w14:textId="77777777" w:rsidR="00687588" w:rsidRDefault="00687588" w:rsidP="00833BBA">
            <w:pPr>
              <w:rPr>
                <w:rFonts w:ascii="Times" w:hAnsi="Times"/>
                <w:b/>
                <w:bCs/>
                <w:color w:val="000000"/>
                <w:sz w:val="20"/>
                <w:szCs w:val="20"/>
              </w:rPr>
            </w:pPr>
          </w:p>
          <w:p w14:paraId="699EB988" w14:textId="3A10004B" w:rsidR="00687588" w:rsidRPr="00875695" w:rsidRDefault="00687588" w:rsidP="00833BBA">
            <w:pPr>
              <w:rPr>
                <w:rFonts w:asciiTheme="minorHAnsi" w:hAnsiTheme="minorHAnsi" w:cstheme="minorHAnsi"/>
              </w:rPr>
            </w:pPr>
            <w:r>
              <w:rPr>
                <w:rFonts w:ascii="Times" w:hAnsi="Times"/>
                <w:b/>
                <w:bCs/>
                <w:color w:val="000000"/>
                <w:sz w:val="20"/>
                <w:szCs w:val="20"/>
              </w:rPr>
              <w:t>153.78</w:t>
            </w:r>
          </w:p>
        </w:tc>
        <w:tc>
          <w:tcPr>
            <w:tcW w:w="1530" w:type="dxa"/>
          </w:tcPr>
          <w:p w14:paraId="673AD113" w14:textId="77777777" w:rsidR="00687588" w:rsidRDefault="00687588" w:rsidP="00833BBA">
            <w:pPr>
              <w:rPr>
                <w:rFonts w:asciiTheme="minorHAnsi" w:hAnsiTheme="minorHAnsi" w:cstheme="minorHAnsi"/>
              </w:rPr>
            </w:pPr>
          </w:p>
          <w:p w14:paraId="09408860" w14:textId="5880FB70" w:rsidR="00833BBA" w:rsidRPr="00875695" w:rsidRDefault="00687588" w:rsidP="00833BBA">
            <w:pPr>
              <w:rPr>
                <w:rFonts w:asciiTheme="minorHAnsi" w:hAnsiTheme="minorHAnsi" w:cstheme="minorHAnsi"/>
              </w:rPr>
            </w:pPr>
            <w:r>
              <w:rPr>
                <w:rFonts w:asciiTheme="minorHAnsi" w:hAnsiTheme="minorHAnsi" w:cstheme="minorHAnsi"/>
              </w:rPr>
              <w:t>10%</w:t>
            </w:r>
          </w:p>
        </w:tc>
        <w:tc>
          <w:tcPr>
            <w:tcW w:w="1559" w:type="dxa"/>
          </w:tcPr>
          <w:p w14:paraId="69C247F7" w14:textId="77777777" w:rsidR="00833BBA" w:rsidRDefault="00833BBA" w:rsidP="00833BBA">
            <w:pPr>
              <w:rPr>
                <w:rFonts w:asciiTheme="minorHAnsi" w:hAnsiTheme="minorHAnsi" w:cstheme="minorHAnsi"/>
              </w:rPr>
            </w:pPr>
          </w:p>
          <w:p w14:paraId="0BBC88EB" w14:textId="42A3C930" w:rsidR="00687588" w:rsidRPr="00875695" w:rsidRDefault="00687588" w:rsidP="00833BBA">
            <w:pPr>
              <w:rPr>
                <w:rFonts w:asciiTheme="minorHAnsi" w:hAnsiTheme="minorHAnsi" w:cstheme="minorHAnsi"/>
              </w:rPr>
            </w:pPr>
            <w:r>
              <w:rPr>
                <w:rFonts w:asciiTheme="minorHAnsi" w:hAnsiTheme="minorHAnsi" w:cstheme="minorHAnsi"/>
                <w:sz w:val="20"/>
                <w:szCs w:val="20"/>
              </w:rPr>
              <w:t>355.60</w:t>
            </w:r>
            <w:r>
              <w:rPr>
                <w:rFonts w:asciiTheme="minorHAnsi" w:hAnsiTheme="minorHAnsi" w:cstheme="minorHAnsi"/>
                <w:sz w:val="20"/>
                <w:szCs w:val="20"/>
              </w:rPr>
              <w:t xml:space="preserve"> X 10%</w:t>
            </w:r>
          </w:p>
        </w:tc>
        <w:tc>
          <w:tcPr>
            <w:tcW w:w="2114" w:type="dxa"/>
          </w:tcPr>
          <w:p w14:paraId="5ADD6222" w14:textId="77777777" w:rsidR="00833BBA" w:rsidRPr="00875695" w:rsidRDefault="00833BBA" w:rsidP="00833BBA">
            <w:pPr>
              <w:rPr>
                <w:rFonts w:asciiTheme="minorHAnsi" w:hAnsiTheme="minorHAnsi" w:cstheme="minorHAnsi"/>
                <w:sz w:val="20"/>
                <w:szCs w:val="20"/>
              </w:rPr>
            </w:pPr>
          </w:p>
          <w:p w14:paraId="4328C001" w14:textId="58417E20" w:rsidR="00833BBA" w:rsidRDefault="00833BBA" w:rsidP="00833BBA">
            <w:pPr>
              <w:rPr>
                <w:rFonts w:asciiTheme="minorHAnsi" w:hAnsiTheme="minorHAnsi" w:cstheme="minorHAnsi"/>
                <w:sz w:val="20"/>
                <w:szCs w:val="20"/>
              </w:rPr>
            </w:pPr>
            <w:r w:rsidRPr="00875695">
              <w:rPr>
                <w:rFonts w:asciiTheme="minorHAnsi" w:hAnsiTheme="minorHAnsi" w:cstheme="minorHAnsi"/>
                <w:sz w:val="20"/>
                <w:szCs w:val="20"/>
              </w:rPr>
              <w:t>Added cost:</w:t>
            </w:r>
            <w:r w:rsidR="00687588">
              <w:rPr>
                <w:rFonts w:asciiTheme="minorHAnsi" w:hAnsiTheme="minorHAnsi" w:cstheme="minorHAnsi"/>
                <w:sz w:val="20"/>
                <w:szCs w:val="20"/>
              </w:rPr>
              <w:t xml:space="preserve"> 2 X 355.60</w:t>
            </w:r>
          </w:p>
          <w:p w14:paraId="639077D3" w14:textId="77777777" w:rsidR="00687588" w:rsidRPr="00875695" w:rsidRDefault="00687588" w:rsidP="00833BBA">
            <w:pPr>
              <w:rPr>
                <w:rFonts w:asciiTheme="minorHAnsi" w:hAnsiTheme="minorHAnsi" w:cstheme="minorHAnsi"/>
                <w:sz w:val="20"/>
                <w:szCs w:val="20"/>
              </w:rPr>
            </w:pPr>
          </w:p>
          <w:p w14:paraId="0D5ACA35" w14:textId="44DA618F" w:rsidR="00833BBA" w:rsidRPr="00875695" w:rsidRDefault="00833BBA" w:rsidP="00833BBA">
            <w:pPr>
              <w:rPr>
                <w:rFonts w:asciiTheme="minorHAnsi" w:hAnsiTheme="minorHAnsi" w:cstheme="minorHAnsi"/>
                <w:sz w:val="20"/>
                <w:szCs w:val="20"/>
              </w:rPr>
            </w:pPr>
            <w:r w:rsidRPr="00875695">
              <w:rPr>
                <w:rFonts w:asciiTheme="minorHAnsi" w:hAnsiTheme="minorHAnsi" w:cstheme="minorHAnsi"/>
                <w:sz w:val="20"/>
                <w:szCs w:val="20"/>
              </w:rPr>
              <w:t>Added time:</w:t>
            </w:r>
            <w:r w:rsidR="00687588">
              <w:rPr>
                <w:rFonts w:asciiTheme="minorHAnsi" w:hAnsiTheme="minorHAnsi" w:cstheme="minorHAnsi"/>
                <w:sz w:val="20"/>
                <w:szCs w:val="20"/>
              </w:rPr>
              <w:t xml:space="preserve"> 4 Hr.</w:t>
            </w:r>
          </w:p>
        </w:tc>
        <w:tc>
          <w:tcPr>
            <w:tcW w:w="2110" w:type="dxa"/>
          </w:tcPr>
          <w:p w14:paraId="6F0C1B55" w14:textId="77777777" w:rsidR="00833BBA" w:rsidRPr="00875695" w:rsidRDefault="00833BBA" w:rsidP="00833BBA">
            <w:pPr>
              <w:rPr>
                <w:rFonts w:asciiTheme="minorHAnsi" w:hAnsiTheme="minorHAnsi" w:cstheme="minorHAnsi"/>
                <w:sz w:val="20"/>
                <w:szCs w:val="20"/>
              </w:rPr>
            </w:pPr>
          </w:p>
          <w:p w14:paraId="69C8CEBA" w14:textId="77777777" w:rsidR="00833BBA" w:rsidRPr="00875695" w:rsidRDefault="00833BBA" w:rsidP="00833BBA">
            <w:pPr>
              <w:rPr>
                <w:rFonts w:asciiTheme="minorHAnsi" w:hAnsiTheme="minorHAnsi" w:cstheme="minorHAnsi"/>
                <w:sz w:val="20"/>
                <w:szCs w:val="20"/>
              </w:rPr>
            </w:pPr>
            <w:r w:rsidRPr="00875695">
              <w:rPr>
                <w:rFonts w:asciiTheme="minorHAnsi" w:hAnsiTheme="minorHAnsi" w:cstheme="minorHAnsi"/>
                <w:sz w:val="20"/>
                <w:szCs w:val="20"/>
              </w:rPr>
              <w:t>Added cost:</w:t>
            </w:r>
          </w:p>
          <w:p w14:paraId="57AFB399" w14:textId="77777777" w:rsidR="00833BBA" w:rsidRPr="00875695" w:rsidRDefault="00833BBA" w:rsidP="00833BBA">
            <w:pPr>
              <w:rPr>
                <w:rFonts w:asciiTheme="minorHAnsi" w:hAnsiTheme="minorHAnsi" w:cstheme="minorHAnsi"/>
                <w:sz w:val="20"/>
                <w:szCs w:val="20"/>
              </w:rPr>
            </w:pPr>
            <w:r w:rsidRPr="00875695">
              <w:rPr>
                <w:rFonts w:asciiTheme="minorHAnsi" w:hAnsiTheme="minorHAnsi" w:cstheme="minorHAnsi"/>
                <w:sz w:val="20"/>
                <w:szCs w:val="20"/>
              </w:rPr>
              <w:t>Added time:</w:t>
            </w:r>
          </w:p>
        </w:tc>
        <w:tc>
          <w:tcPr>
            <w:cnfStyle w:val="000100000000" w:firstRow="0" w:lastRow="0" w:firstColumn="0" w:lastColumn="1" w:oddVBand="0" w:evenVBand="0" w:oddHBand="0" w:evenHBand="0" w:firstRowFirstColumn="0" w:firstRowLastColumn="0" w:lastRowFirstColumn="0" w:lastRowLastColumn="0"/>
            <w:tcW w:w="1743" w:type="dxa"/>
          </w:tcPr>
          <w:p w14:paraId="0300D988" w14:textId="77777777" w:rsidR="00833BBA" w:rsidRDefault="00833BBA" w:rsidP="00833BBA">
            <w:pPr>
              <w:rPr>
                <w:rFonts w:asciiTheme="minorHAnsi" w:hAnsiTheme="minorHAnsi" w:cstheme="minorHAnsi"/>
                <w:b w:val="0"/>
                <w:bCs w:val="0"/>
              </w:rPr>
            </w:pPr>
          </w:p>
          <w:p w14:paraId="0A89E25B" w14:textId="217313A0" w:rsidR="00687588" w:rsidRPr="00875695" w:rsidRDefault="00687588" w:rsidP="00833BBA">
            <w:pPr>
              <w:rPr>
                <w:rFonts w:asciiTheme="minorHAnsi" w:hAnsiTheme="minorHAnsi" w:cstheme="minorHAnsi"/>
              </w:rPr>
            </w:pPr>
            <w:r>
              <w:rPr>
                <w:rFonts w:asciiTheme="minorHAnsi" w:hAnsiTheme="minorHAnsi" w:cstheme="minorHAnsi"/>
              </w:rPr>
              <w:t>Executing Team</w:t>
            </w:r>
          </w:p>
        </w:tc>
      </w:tr>
      <w:tr w:rsidR="00833BBA" w:rsidRPr="00875695" w14:paraId="61E76678" w14:textId="77777777" w:rsidTr="00833BBA">
        <w:tc>
          <w:tcPr>
            <w:tcW w:w="3438" w:type="dxa"/>
          </w:tcPr>
          <w:p w14:paraId="5169BB6B" w14:textId="77777777" w:rsidR="00687588" w:rsidRDefault="00687588" w:rsidP="00612BEE">
            <w:pPr>
              <w:rPr>
                <w:rFonts w:asciiTheme="minorHAnsi" w:hAnsiTheme="minorHAnsi" w:cstheme="minorHAnsi"/>
              </w:rPr>
            </w:pPr>
          </w:p>
          <w:p w14:paraId="5471F9A5" w14:textId="6047D096" w:rsidR="00833BBA" w:rsidRDefault="00833BBA" w:rsidP="00612BEE">
            <w:pPr>
              <w:rPr>
                <w:rFonts w:asciiTheme="minorHAnsi" w:hAnsiTheme="minorHAnsi" w:cstheme="minorHAnsi"/>
              </w:rPr>
            </w:pPr>
            <w:r>
              <w:rPr>
                <w:rFonts w:asciiTheme="minorHAnsi" w:hAnsiTheme="minorHAnsi" w:cstheme="minorHAnsi"/>
              </w:rPr>
              <w:t>External:</w:t>
            </w:r>
          </w:p>
          <w:p w14:paraId="3E19E6BB" w14:textId="5A9A954F" w:rsidR="00687588" w:rsidRDefault="00687588" w:rsidP="00687588">
            <w:pPr>
              <w:rPr>
                <w:rFonts w:ascii="Times" w:hAnsi="Times"/>
                <w:b/>
                <w:bCs/>
                <w:color w:val="000000"/>
                <w:sz w:val="20"/>
                <w:szCs w:val="20"/>
              </w:rPr>
            </w:pPr>
            <w:r>
              <w:rPr>
                <w:rFonts w:ascii="Times" w:hAnsi="Times"/>
                <w:b/>
                <w:bCs/>
                <w:color w:val="000000"/>
                <w:sz w:val="20"/>
                <w:szCs w:val="20"/>
              </w:rPr>
              <w:t>Prime &amp; paint roof vent</w:t>
            </w:r>
          </w:p>
          <w:p w14:paraId="775EED7C" w14:textId="0FC99C92" w:rsidR="00687588" w:rsidRDefault="00687588" w:rsidP="00687588">
            <w:pPr>
              <w:rPr>
                <w:rFonts w:ascii="Times" w:hAnsi="Times"/>
                <w:b/>
                <w:bCs/>
                <w:color w:val="000000"/>
                <w:sz w:val="20"/>
                <w:szCs w:val="20"/>
              </w:rPr>
            </w:pPr>
          </w:p>
          <w:p w14:paraId="44883D85" w14:textId="781D1611" w:rsidR="00687588" w:rsidRPr="00875695" w:rsidRDefault="00687588" w:rsidP="00687588">
            <w:pPr>
              <w:rPr>
                <w:rFonts w:asciiTheme="minorHAnsi" w:hAnsiTheme="minorHAnsi" w:cstheme="minorHAnsi"/>
              </w:rPr>
            </w:pPr>
            <w:r>
              <w:rPr>
                <w:rFonts w:ascii="Times" w:hAnsi="Times"/>
                <w:b/>
                <w:bCs/>
                <w:color w:val="000000"/>
                <w:sz w:val="20"/>
                <w:szCs w:val="20"/>
              </w:rPr>
              <w:t>R&amp;R Drip edge</w:t>
            </w:r>
          </w:p>
          <w:p w14:paraId="33831106" w14:textId="77777777" w:rsidR="00833BBA" w:rsidRPr="00875695" w:rsidRDefault="00833BBA" w:rsidP="00833BBA">
            <w:pPr>
              <w:jc w:val="center"/>
              <w:rPr>
                <w:rFonts w:asciiTheme="minorHAnsi" w:hAnsiTheme="minorHAnsi" w:cstheme="minorHAnsi"/>
              </w:rPr>
            </w:pPr>
          </w:p>
        </w:tc>
        <w:tc>
          <w:tcPr>
            <w:tcW w:w="1468" w:type="dxa"/>
          </w:tcPr>
          <w:p w14:paraId="0EEAA3CC" w14:textId="77777777" w:rsidR="00687588" w:rsidRDefault="00687588" w:rsidP="00687588">
            <w:pPr>
              <w:rPr>
                <w:rFonts w:ascii="Times" w:hAnsi="Times"/>
                <w:b/>
                <w:bCs/>
                <w:color w:val="000000"/>
                <w:sz w:val="20"/>
                <w:szCs w:val="20"/>
              </w:rPr>
            </w:pPr>
          </w:p>
          <w:p w14:paraId="6075ED43" w14:textId="77777777" w:rsidR="00833BBA" w:rsidRDefault="00687588" w:rsidP="00687588">
            <w:pPr>
              <w:rPr>
                <w:rFonts w:ascii="Times" w:hAnsi="Times"/>
                <w:b/>
                <w:bCs/>
                <w:color w:val="000000"/>
                <w:sz w:val="20"/>
                <w:szCs w:val="20"/>
              </w:rPr>
            </w:pPr>
            <w:r>
              <w:rPr>
                <w:rFonts w:ascii="Times" w:hAnsi="Times"/>
                <w:b/>
                <w:bCs/>
                <w:color w:val="000000"/>
                <w:sz w:val="20"/>
                <w:szCs w:val="20"/>
              </w:rPr>
              <w:t>135.35</w:t>
            </w:r>
          </w:p>
          <w:p w14:paraId="796D6CA1" w14:textId="77777777" w:rsidR="00687588" w:rsidRDefault="00687588" w:rsidP="00687588">
            <w:pPr>
              <w:rPr>
                <w:rFonts w:ascii="Times" w:hAnsi="Times"/>
                <w:b/>
                <w:bCs/>
                <w:color w:val="000000"/>
                <w:sz w:val="20"/>
                <w:szCs w:val="20"/>
              </w:rPr>
            </w:pPr>
          </w:p>
          <w:p w14:paraId="4630E41A" w14:textId="75ED4622" w:rsidR="00687588" w:rsidRPr="00875695" w:rsidRDefault="00687588" w:rsidP="00687588">
            <w:pPr>
              <w:rPr>
                <w:rFonts w:asciiTheme="minorHAnsi" w:hAnsiTheme="minorHAnsi" w:cstheme="minorHAnsi"/>
              </w:rPr>
            </w:pPr>
            <w:r>
              <w:rPr>
                <w:rFonts w:ascii="Times" w:hAnsi="Times"/>
                <w:b/>
                <w:bCs/>
                <w:color w:val="000000"/>
                <w:sz w:val="20"/>
                <w:szCs w:val="20"/>
              </w:rPr>
              <w:t>665.62</w:t>
            </w:r>
          </w:p>
        </w:tc>
        <w:tc>
          <w:tcPr>
            <w:tcW w:w="1530" w:type="dxa"/>
          </w:tcPr>
          <w:p w14:paraId="597E2C93" w14:textId="77777777" w:rsidR="00687588" w:rsidRDefault="00687588" w:rsidP="00687588">
            <w:pPr>
              <w:rPr>
                <w:rFonts w:asciiTheme="minorHAnsi" w:hAnsiTheme="minorHAnsi" w:cstheme="minorHAnsi"/>
              </w:rPr>
            </w:pPr>
          </w:p>
          <w:p w14:paraId="5CAB99E0" w14:textId="15FE57E2" w:rsidR="00833BBA" w:rsidRPr="00875695" w:rsidRDefault="00687588" w:rsidP="00687588">
            <w:pPr>
              <w:rPr>
                <w:rFonts w:asciiTheme="minorHAnsi" w:hAnsiTheme="minorHAnsi" w:cstheme="minorHAnsi"/>
              </w:rPr>
            </w:pPr>
            <w:r>
              <w:rPr>
                <w:rFonts w:asciiTheme="minorHAnsi" w:hAnsiTheme="minorHAnsi" w:cstheme="minorHAnsi"/>
              </w:rPr>
              <w:t>15%</w:t>
            </w:r>
          </w:p>
        </w:tc>
        <w:tc>
          <w:tcPr>
            <w:tcW w:w="1559" w:type="dxa"/>
          </w:tcPr>
          <w:p w14:paraId="21275825" w14:textId="77777777" w:rsidR="00833BBA" w:rsidRDefault="00833BBA" w:rsidP="00833BBA">
            <w:pPr>
              <w:jc w:val="center"/>
              <w:rPr>
                <w:rFonts w:asciiTheme="minorHAnsi" w:hAnsiTheme="minorHAnsi" w:cstheme="minorHAnsi"/>
              </w:rPr>
            </w:pPr>
          </w:p>
          <w:p w14:paraId="3E3B1DD0" w14:textId="035D2AC4" w:rsidR="00687588" w:rsidRPr="00875695" w:rsidRDefault="00687588" w:rsidP="00833BBA">
            <w:pPr>
              <w:jc w:val="center"/>
              <w:rPr>
                <w:rFonts w:asciiTheme="minorHAnsi" w:hAnsiTheme="minorHAnsi" w:cstheme="minorHAnsi"/>
              </w:rPr>
            </w:pPr>
            <w:r>
              <w:rPr>
                <w:rFonts w:asciiTheme="minorHAnsi" w:hAnsiTheme="minorHAnsi" w:cstheme="minorHAnsi"/>
                <w:sz w:val="20"/>
                <w:szCs w:val="20"/>
              </w:rPr>
              <w:t>800.97</w:t>
            </w:r>
            <w:r>
              <w:rPr>
                <w:rFonts w:asciiTheme="minorHAnsi" w:hAnsiTheme="minorHAnsi" w:cstheme="minorHAnsi"/>
                <w:sz w:val="20"/>
                <w:szCs w:val="20"/>
              </w:rPr>
              <w:t xml:space="preserve"> X 15%</w:t>
            </w:r>
          </w:p>
        </w:tc>
        <w:tc>
          <w:tcPr>
            <w:tcW w:w="2114" w:type="dxa"/>
          </w:tcPr>
          <w:p w14:paraId="7CF37C91" w14:textId="77777777" w:rsidR="00833BBA" w:rsidRPr="00875695" w:rsidRDefault="00833BBA" w:rsidP="00833BBA">
            <w:pPr>
              <w:jc w:val="center"/>
              <w:rPr>
                <w:rFonts w:asciiTheme="minorHAnsi" w:hAnsiTheme="minorHAnsi" w:cstheme="minorHAnsi"/>
                <w:sz w:val="20"/>
                <w:szCs w:val="20"/>
              </w:rPr>
            </w:pPr>
          </w:p>
          <w:p w14:paraId="204EC81E" w14:textId="3851D090" w:rsidR="00833BBA"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cost:</w:t>
            </w:r>
            <w:r w:rsidR="00687588">
              <w:rPr>
                <w:rFonts w:asciiTheme="minorHAnsi" w:hAnsiTheme="minorHAnsi" w:cstheme="minorHAnsi"/>
                <w:sz w:val="20"/>
                <w:szCs w:val="20"/>
              </w:rPr>
              <w:t xml:space="preserve"> 2 X 800.97</w:t>
            </w:r>
          </w:p>
          <w:p w14:paraId="35BB0845" w14:textId="77777777" w:rsidR="00687588" w:rsidRPr="00875695" w:rsidRDefault="00687588" w:rsidP="00687588">
            <w:pPr>
              <w:rPr>
                <w:rFonts w:asciiTheme="minorHAnsi" w:hAnsiTheme="minorHAnsi" w:cstheme="minorHAnsi"/>
                <w:sz w:val="20"/>
                <w:szCs w:val="20"/>
              </w:rPr>
            </w:pPr>
          </w:p>
          <w:p w14:paraId="095FFA5F" w14:textId="5FC9DEE7" w:rsidR="00833BBA" w:rsidRPr="00875695"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time:</w:t>
            </w:r>
            <w:r w:rsidR="00687588">
              <w:rPr>
                <w:rFonts w:asciiTheme="minorHAnsi" w:hAnsiTheme="minorHAnsi" w:cstheme="minorHAnsi"/>
                <w:sz w:val="20"/>
                <w:szCs w:val="20"/>
              </w:rPr>
              <w:t xml:space="preserve"> 2 Hr.</w:t>
            </w:r>
          </w:p>
        </w:tc>
        <w:tc>
          <w:tcPr>
            <w:tcW w:w="2110" w:type="dxa"/>
          </w:tcPr>
          <w:p w14:paraId="4214CF53" w14:textId="77777777" w:rsidR="00833BBA" w:rsidRPr="00875695" w:rsidRDefault="00833BBA" w:rsidP="00833BBA">
            <w:pPr>
              <w:jc w:val="center"/>
              <w:rPr>
                <w:rFonts w:asciiTheme="minorHAnsi" w:hAnsiTheme="minorHAnsi" w:cstheme="minorHAnsi"/>
                <w:sz w:val="20"/>
                <w:szCs w:val="20"/>
              </w:rPr>
            </w:pPr>
          </w:p>
          <w:p w14:paraId="1B4848D5" w14:textId="77777777" w:rsidR="00687588"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cost:</w:t>
            </w:r>
          </w:p>
          <w:p w14:paraId="3719DD93" w14:textId="0CDD27B0" w:rsidR="00833BBA" w:rsidRPr="00875695"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time:</w:t>
            </w:r>
          </w:p>
        </w:tc>
        <w:tc>
          <w:tcPr>
            <w:cnfStyle w:val="000100000000" w:firstRow="0" w:lastRow="0" w:firstColumn="0" w:lastColumn="1" w:oddVBand="0" w:evenVBand="0" w:oddHBand="0" w:evenHBand="0" w:firstRowFirstColumn="0" w:firstRowLastColumn="0" w:lastRowFirstColumn="0" w:lastRowLastColumn="0"/>
            <w:tcW w:w="1743" w:type="dxa"/>
          </w:tcPr>
          <w:p w14:paraId="73920F01" w14:textId="77777777" w:rsidR="00687588" w:rsidRDefault="00687588" w:rsidP="00687588">
            <w:pPr>
              <w:rPr>
                <w:rFonts w:asciiTheme="minorHAnsi" w:hAnsiTheme="minorHAnsi" w:cstheme="minorHAnsi"/>
                <w:b w:val="0"/>
                <w:bCs w:val="0"/>
              </w:rPr>
            </w:pPr>
          </w:p>
          <w:p w14:paraId="76562571" w14:textId="69516B66" w:rsidR="00833BBA" w:rsidRPr="00875695" w:rsidRDefault="00687588" w:rsidP="00687588">
            <w:pPr>
              <w:rPr>
                <w:rFonts w:asciiTheme="minorHAnsi" w:hAnsiTheme="minorHAnsi" w:cstheme="minorHAnsi"/>
              </w:rPr>
            </w:pPr>
            <w:r>
              <w:rPr>
                <w:rFonts w:asciiTheme="minorHAnsi" w:hAnsiTheme="minorHAnsi" w:cstheme="minorHAnsi"/>
              </w:rPr>
              <w:t>Executing Team</w:t>
            </w:r>
          </w:p>
        </w:tc>
      </w:tr>
      <w:tr w:rsidR="00833BBA" w:rsidRPr="00875695" w14:paraId="5B96E742" w14:textId="77777777" w:rsidTr="00833BBA">
        <w:trPr>
          <w:cnfStyle w:val="010000000000" w:firstRow="0" w:lastRow="1" w:firstColumn="0" w:lastColumn="0" w:oddVBand="0" w:evenVBand="0" w:oddHBand="0" w:evenHBand="0" w:firstRowFirstColumn="0" w:firstRowLastColumn="0" w:lastRowFirstColumn="0" w:lastRowLastColumn="0"/>
        </w:trPr>
        <w:tc>
          <w:tcPr>
            <w:tcW w:w="3438" w:type="dxa"/>
          </w:tcPr>
          <w:p w14:paraId="055304B4" w14:textId="77777777" w:rsidR="00833BBA" w:rsidRPr="00875695" w:rsidRDefault="00833BBA" w:rsidP="00833BBA">
            <w:pPr>
              <w:jc w:val="center"/>
              <w:rPr>
                <w:rFonts w:asciiTheme="minorHAnsi" w:hAnsiTheme="minorHAnsi" w:cstheme="minorHAnsi"/>
              </w:rPr>
            </w:pPr>
          </w:p>
          <w:p w14:paraId="52C2B97B" w14:textId="3BCC14F8" w:rsidR="00833BBA" w:rsidRDefault="00687588" w:rsidP="00612BEE">
            <w:pPr>
              <w:rPr>
                <w:rFonts w:asciiTheme="minorHAnsi" w:hAnsiTheme="minorHAnsi" w:cstheme="minorHAnsi"/>
              </w:rPr>
            </w:pPr>
            <w:r>
              <w:rPr>
                <w:rFonts w:asciiTheme="minorHAnsi" w:hAnsiTheme="minorHAnsi" w:cstheme="minorHAnsi"/>
              </w:rPr>
              <w:t>I</w:t>
            </w:r>
            <w:r w:rsidR="00833BBA">
              <w:rPr>
                <w:rFonts w:asciiTheme="minorHAnsi" w:hAnsiTheme="minorHAnsi" w:cstheme="minorHAnsi"/>
              </w:rPr>
              <w:t>nternal:</w:t>
            </w:r>
          </w:p>
          <w:p w14:paraId="1F4D5439" w14:textId="5A936435" w:rsidR="00687588" w:rsidRPr="00875695" w:rsidRDefault="00687588" w:rsidP="00612BEE">
            <w:pPr>
              <w:rPr>
                <w:rFonts w:asciiTheme="minorHAnsi" w:hAnsiTheme="minorHAnsi" w:cstheme="minorHAnsi"/>
              </w:rPr>
            </w:pPr>
            <w:r>
              <w:rPr>
                <w:rFonts w:ascii="Times" w:hAnsi="Times"/>
                <w:color w:val="000000"/>
                <w:sz w:val="20"/>
                <w:szCs w:val="20"/>
              </w:rPr>
              <w:t>Electrician - per hour</w:t>
            </w:r>
          </w:p>
          <w:p w14:paraId="13527ECD" w14:textId="77777777" w:rsidR="00833BBA" w:rsidRPr="00875695" w:rsidRDefault="00833BBA" w:rsidP="00833BBA">
            <w:pPr>
              <w:jc w:val="center"/>
              <w:rPr>
                <w:rFonts w:asciiTheme="minorHAnsi" w:hAnsiTheme="minorHAnsi" w:cstheme="minorHAnsi"/>
              </w:rPr>
            </w:pPr>
          </w:p>
          <w:p w14:paraId="5ED72D27" w14:textId="77777777" w:rsidR="00833BBA" w:rsidRPr="00875695" w:rsidRDefault="00833BBA" w:rsidP="00833BBA">
            <w:pPr>
              <w:jc w:val="center"/>
              <w:rPr>
                <w:rFonts w:asciiTheme="minorHAnsi" w:hAnsiTheme="minorHAnsi" w:cstheme="minorHAnsi"/>
              </w:rPr>
            </w:pPr>
          </w:p>
        </w:tc>
        <w:tc>
          <w:tcPr>
            <w:tcW w:w="1468" w:type="dxa"/>
          </w:tcPr>
          <w:p w14:paraId="7FEC1139" w14:textId="03C563AA" w:rsidR="00833BBA" w:rsidRPr="00875695" w:rsidRDefault="00687588" w:rsidP="00687588">
            <w:pPr>
              <w:rPr>
                <w:rFonts w:asciiTheme="minorHAnsi" w:hAnsiTheme="minorHAnsi" w:cstheme="minorHAnsi"/>
              </w:rPr>
            </w:pPr>
            <w:r>
              <w:rPr>
                <w:rFonts w:ascii="Times" w:hAnsi="Times"/>
                <w:color w:val="000000"/>
                <w:sz w:val="20"/>
                <w:szCs w:val="20"/>
              </w:rPr>
              <w:t>2.00 HR @ 105.00</w:t>
            </w:r>
          </w:p>
        </w:tc>
        <w:tc>
          <w:tcPr>
            <w:tcW w:w="1530" w:type="dxa"/>
          </w:tcPr>
          <w:p w14:paraId="30C63F87" w14:textId="77777777" w:rsidR="00833BBA" w:rsidRDefault="00833BBA" w:rsidP="00687588">
            <w:pPr>
              <w:rPr>
                <w:rFonts w:asciiTheme="minorHAnsi" w:hAnsiTheme="minorHAnsi" w:cstheme="minorHAnsi"/>
                <w:b w:val="0"/>
                <w:bCs w:val="0"/>
              </w:rPr>
            </w:pPr>
          </w:p>
          <w:p w14:paraId="1E5DB2AB" w14:textId="1F0B818C" w:rsidR="00687588" w:rsidRPr="00875695" w:rsidRDefault="00687588" w:rsidP="00687588">
            <w:pPr>
              <w:rPr>
                <w:rFonts w:asciiTheme="minorHAnsi" w:hAnsiTheme="minorHAnsi" w:cstheme="minorHAnsi"/>
              </w:rPr>
            </w:pPr>
            <w:r>
              <w:rPr>
                <w:rFonts w:asciiTheme="minorHAnsi" w:hAnsiTheme="minorHAnsi" w:cstheme="minorHAnsi"/>
              </w:rPr>
              <w:t>15%</w:t>
            </w:r>
          </w:p>
        </w:tc>
        <w:tc>
          <w:tcPr>
            <w:tcW w:w="1559" w:type="dxa"/>
          </w:tcPr>
          <w:p w14:paraId="78FE977E" w14:textId="77777777" w:rsidR="00833BBA" w:rsidRDefault="00833BBA" w:rsidP="00833BBA">
            <w:pPr>
              <w:jc w:val="center"/>
              <w:rPr>
                <w:rFonts w:asciiTheme="minorHAnsi" w:hAnsiTheme="minorHAnsi" w:cstheme="minorHAnsi"/>
                <w:b w:val="0"/>
                <w:bCs w:val="0"/>
              </w:rPr>
            </w:pPr>
          </w:p>
          <w:p w14:paraId="0B9C0073" w14:textId="6440A640" w:rsidR="00687588" w:rsidRPr="00875695" w:rsidRDefault="00687588" w:rsidP="00833BBA">
            <w:pPr>
              <w:jc w:val="center"/>
              <w:rPr>
                <w:rFonts w:asciiTheme="minorHAnsi" w:hAnsiTheme="minorHAnsi" w:cstheme="minorHAnsi"/>
              </w:rPr>
            </w:pPr>
            <w:r>
              <w:rPr>
                <w:rFonts w:ascii="Times" w:hAnsi="Times"/>
                <w:color w:val="000000"/>
                <w:sz w:val="20"/>
                <w:szCs w:val="20"/>
              </w:rPr>
              <w:t>2.00 HR @ 105.00</w:t>
            </w:r>
            <w:r>
              <w:rPr>
                <w:rFonts w:ascii="Times" w:hAnsi="Times"/>
                <w:color w:val="000000"/>
                <w:sz w:val="20"/>
                <w:szCs w:val="20"/>
              </w:rPr>
              <w:t xml:space="preserve"> X 15%</w:t>
            </w:r>
          </w:p>
        </w:tc>
        <w:tc>
          <w:tcPr>
            <w:tcW w:w="2114" w:type="dxa"/>
          </w:tcPr>
          <w:p w14:paraId="7AC9E356" w14:textId="77777777" w:rsidR="00833BBA" w:rsidRPr="00875695" w:rsidRDefault="00833BBA" w:rsidP="00833BBA">
            <w:pPr>
              <w:jc w:val="center"/>
              <w:rPr>
                <w:rFonts w:asciiTheme="minorHAnsi" w:hAnsiTheme="minorHAnsi" w:cstheme="minorHAnsi"/>
                <w:sz w:val="20"/>
                <w:szCs w:val="20"/>
              </w:rPr>
            </w:pPr>
          </w:p>
          <w:p w14:paraId="0F746FFD" w14:textId="51470A38" w:rsidR="00833BBA" w:rsidRDefault="00833BBA" w:rsidP="00687588">
            <w:pPr>
              <w:rPr>
                <w:rFonts w:asciiTheme="minorHAnsi" w:hAnsiTheme="minorHAnsi" w:cstheme="minorHAnsi"/>
                <w:b w:val="0"/>
                <w:bCs w:val="0"/>
                <w:sz w:val="20"/>
                <w:szCs w:val="20"/>
              </w:rPr>
            </w:pPr>
            <w:r w:rsidRPr="00875695">
              <w:rPr>
                <w:rFonts w:asciiTheme="minorHAnsi" w:hAnsiTheme="minorHAnsi" w:cstheme="minorHAnsi"/>
                <w:sz w:val="20"/>
                <w:szCs w:val="20"/>
              </w:rPr>
              <w:t>Added cost:</w:t>
            </w:r>
            <w:r w:rsidR="00687588">
              <w:rPr>
                <w:rFonts w:asciiTheme="minorHAnsi" w:hAnsiTheme="minorHAnsi" w:cstheme="minorHAnsi"/>
                <w:sz w:val="20"/>
                <w:szCs w:val="20"/>
              </w:rPr>
              <w:t xml:space="preserve"> Hire a second Electrician</w:t>
            </w:r>
          </w:p>
          <w:p w14:paraId="2D5FE79A" w14:textId="77777777" w:rsidR="00687588" w:rsidRPr="00875695" w:rsidRDefault="00687588" w:rsidP="00687588">
            <w:pPr>
              <w:rPr>
                <w:rFonts w:asciiTheme="minorHAnsi" w:hAnsiTheme="minorHAnsi" w:cstheme="minorHAnsi"/>
                <w:sz w:val="20"/>
                <w:szCs w:val="20"/>
              </w:rPr>
            </w:pPr>
          </w:p>
          <w:p w14:paraId="00F8F243" w14:textId="05C76C21" w:rsidR="00833BBA" w:rsidRPr="00875695"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time:</w:t>
            </w:r>
            <w:r w:rsidR="00687588">
              <w:rPr>
                <w:rFonts w:asciiTheme="minorHAnsi" w:hAnsiTheme="minorHAnsi" w:cstheme="minorHAnsi"/>
                <w:sz w:val="20"/>
                <w:szCs w:val="20"/>
              </w:rPr>
              <w:t xml:space="preserve"> 2 Hr.</w:t>
            </w:r>
          </w:p>
        </w:tc>
        <w:tc>
          <w:tcPr>
            <w:tcW w:w="2110" w:type="dxa"/>
          </w:tcPr>
          <w:p w14:paraId="6972B467" w14:textId="77777777" w:rsidR="00833BBA" w:rsidRPr="00875695" w:rsidRDefault="00833BBA" w:rsidP="00833BBA">
            <w:pPr>
              <w:jc w:val="center"/>
              <w:rPr>
                <w:rFonts w:asciiTheme="minorHAnsi" w:hAnsiTheme="minorHAnsi" w:cstheme="minorHAnsi"/>
                <w:sz w:val="20"/>
                <w:szCs w:val="20"/>
              </w:rPr>
            </w:pPr>
          </w:p>
          <w:p w14:paraId="14BCC669" w14:textId="77777777" w:rsidR="00833BBA" w:rsidRPr="00875695"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cost:</w:t>
            </w:r>
          </w:p>
          <w:p w14:paraId="29145874" w14:textId="77777777" w:rsidR="00833BBA" w:rsidRPr="00875695" w:rsidRDefault="00833BBA" w:rsidP="00687588">
            <w:pPr>
              <w:rPr>
                <w:rFonts w:asciiTheme="minorHAnsi" w:hAnsiTheme="minorHAnsi" w:cstheme="minorHAnsi"/>
                <w:sz w:val="20"/>
                <w:szCs w:val="20"/>
              </w:rPr>
            </w:pPr>
            <w:r w:rsidRPr="00875695">
              <w:rPr>
                <w:rFonts w:asciiTheme="minorHAnsi" w:hAnsiTheme="minorHAnsi" w:cstheme="minorHAnsi"/>
                <w:sz w:val="20"/>
                <w:szCs w:val="20"/>
              </w:rPr>
              <w:t>Added time:</w:t>
            </w:r>
          </w:p>
        </w:tc>
        <w:tc>
          <w:tcPr>
            <w:cnfStyle w:val="000100000000" w:firstRow="0" w:lastRow="0" w:firstColumn="0" w:lastColumn="1" w:oddVBand="0" w:evenVBand="0" w:oddHBand="0" w:evenHBand="0" w:firstRowFirstColumn="0" w:firstRowLastColumn="0" w:lastRowFirstColumn="0" w:lastRowLastColumn="0"/>
            <w:tcW w:w="1743" w:type="dxa"/>
          </w:tcPr>
          <w:p w14:paraId="23DB7D9E" w14:textId="77777777" w:rsidR="00687588" w:rsidRDefault="00687588" w:rsidP="00687588">
            <w:pPr>
              <w:rPr>
                <w:rFonts w:asciiTheme="minorHAnsi" w:hAnsiTheme="minorHAnsi" w:cstheme="minorHAnsi"/>
                <w:b w:val="0"/>
                <w:bCs w:val="0"/>
              </w:rPr>
            </w:pPr>
          </w:p>
          <w:p w14:paraId="0C92175C" w14:textId="4556893B" w:rsidR="00833BBA" w:rsidRPr="00875695" w:rsidRDefault="00687588" w:rsidP="00687588">
            <w:pPr>
              <w:rPr>
                <w:rFonts w:asciiTheme="minorHAnsi" w:hAnsiTheme="minorHAnsi" w:cstheme="minorHAnsi"/>
              </w:rPr>
            </w:pPr>
            <w:r>
              <w:rPr>
                <w:rFonts w:asciiTheme="minorHAnsi" w:hAnsiTheme="minorHAnsi" w:cstheme="minorHAnsi"/>
              </w:rPr>
              <w:t>Outside-hire</w:t>
            </w:r>
          </w:p>
        </w:tc>
      </w:tr>
    </w:tbl>
    <w:p w14:paraId="5FA19977" w14:textId="0C41D747" w:rsidR="00833BBA" w:rsidRPr="00B3637E" w:rsidRDefault="00833BBA" w:rsidP="00833BBA">
      <w:pPr>
        <w:rPr>
          <w:rFonts w:ascii="Calibri" w:hAnsi="Calibri"/>
          <w:b/>
          <w:bCs/>
          <w:color w:val="000000"/>
        </w:rPr>
      </w:pPr>
      <w:proofErr w:type="spellStart"/>
      <w:r w:rsidRPr="00EB11B5">
        <w:rPr>
          <w:rFonts w:asciiTheme="minorHAnsi" w:hAnsiTheme="minorHAnsi" w:cstheme="minorHAnsi"/>
          <w:b/>
          <w:color w:val="000000" w:themeColor="text1"/>
        </w:rPr>
        <w:t>Quantitive</w:t>
      </w:r>
      <w:proofErr w:type="spellEnd"/>
      <w:r w:rsidRPr="00EB11B5">
        <w:rPr>
          <w:rFonts w:asciiTheme="minorHAnsi" w:hAnsiTheme="minorHAnsi" w:cstheme="minorHAnsi"/>
          <w:b/>
          <w:color w:val="000000" w:themeColor="text1"/>
        </w:rPr>
        <w:t xml:space="preserve"> Risk Assessment and Management Plan</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t>Project Serial Number:</w:t>
      </w:r>
      <w:r w:rsidR="00CA0542" w:rsidRPr="00CA0542">
        <w:rPr>
          <w:rFonts w:ascii="Calibri" w:hAnsi="Calibri"/>
          <w:sz w:val="20"/>
          <w:szCs w:val="20"/>
        </w:rPr>
        <w:t xml:space="preserve"> </w:t>
      </w:r>
      <w:r w:rsidR="00CA0542">
        <w:rPr>
          <w:rFonts w:ascii="Calibri" w:hAnsi="Calibri"/>
          <w:sz w:val="20"/>
          <w:szCs w:val="20"/>
        </w:rPr>
        <w:t>ST19204319</w:t>
      </w:r>
    </w:p>
    <w:p w14:paraId="2A92DDEA" w14:textId="010748D7" w:rsidR="00833BBA" w:rsidRDefault="00833BBA">
      <w:pPr>
        <w:pStyle w:val="Body"/>
        <w:spacing w:after="40"/>
        <w:rPr>
          <w:rFonts w:ascii="Times New Roman" w:eastAsia="Times New Roman" w:hAnsi="Times New Roman"/>
          <w:color w:val="auto"/>
          <w:sz w:val="20"/>
          <w:lang w:bidi="x-none"/>
        </w:rPr>
      </w:pPr>
    </w:p>
    <w:p w14:paraId="0F8207AC" w14:textId="0A6D015E" w:rsidR="00833BBA" w:rsidRPr="00833BBA" w:rsidRDefault="00833BBA" w:rsidP="00833BBA">
      <w:pPr>
        <w:rPr>
          <w:lang w:bidi="x-none"/>
        </w:rPr>
      </w:pPr>
    </w:p>
    <w:p w14:paraId="12DA34C0" w14:textId="5826716B" w:rsidR="00833BBA" w:rsidRPr="00833BBA" w:rsidRDefault="00833BBA" w:rsidP="00833BBA">
      <w:pPr>
        <w:rPr>
          <w:lang w:bidi="x-none"/>
        </w:rPr>
      </w:pPr>
    </w:p>
    <w:p w14:paraId="55D9F8E3" w14:textId="18C774EC" w:rsidR="00833BBA" w:rsidRDefault="00833BBA" w:rsidP="00833BBA">
      <w:pPr>
        <w:rPr>
          <w:lang w:bidi="x-none"/>
        </w:rPr>
      </w:pPr>
    </w:p>
    <w:p w14:paraId="36DD416D" w14:textId="6123B535" w:rsidR="00833BBA" w:rsidRDefault="00833BBA" w:rsidP="00833BBA">
      <w:pPr>
        <w:rPr>
          <w:lang w:bidi="x-none"/>
        </w:rPr>
      </w:pPr>
    </w:p>
    <w:p w14:paraId="31EB9E74" w14:textId="372A86B5" w:rsidR="00833BBA" w:rsidRDefault="00833BBA" w:rsidP="00833BBA">
      <w:pPr>
        <w:rPr>
          <w:lang w:bidi="x-none"/>
        </w:rPr>
      </w:pPr>
    </w:p>
    <w:p w14:paraId="7302DB6C" w14:textId="4FA8A257" w:rsidR="00AD286F" w:rsidRDefault="00AD286F" w:rsidP="00833BBA">
      <w:pPr>
        <w:rPr>
          <w:lang w:bidi="x-none"/>
        </w:rPr>
      </w:pPr>
    </w:p>
    <w:p w14:paraId="1368B0DC" w14:textId="77777777" w:rsidR="00AD286F" w:rsidRPr="00833BBA" w:rsidRDefault="00AD286F" w:rsidP="00833BBA">
      <w:pPr>
        <w:rPr>
          <w:lang w:bidi="x-none"/>
        </w:rPr>
      </w:pPr>
    </w:p>
    <w:p w14:paraId="627B7F11" w14:textId="77777777" w:rsidR="00AD286F" w:rsidRDefault="00AD286F" w:rsidP="00833BBA">
      <w:pPr>
        <w:pStyle w:val="table-caption"/>
        <w:jc w:val="center"/>
        <w:rPr>
          <w:rFonts w:ascii="Times New Roman" w:hAnsi="Times New Roman"/>
          <w:sz w:val="36"/>
          <w:szCs w:val="36"/>
        </w:rPr>
      </w:pPr>
    </w:p>
    <w:p w14:paraId="0F7CDE96" w14:textId="31CEB827" w:rsidR="00833BBA" w:rsidRPr="005F63AC" w:rsidRDefault="00833BBA" w:rsidP="00833BBA">
      <w:pPr>
        <w:pStyle w:val="table-caption"/>
        <w:jc w:val="center"/>
        <w:rPr>
          <w:rFonts w:ascii="Times New Roman" w:hAnsi="Times New Roman"/>
          <w:sz w:val="36"/>
          <w:szCs w:val="36"/>
        </w:rPr>
      </w:pPr>
      <w:r w:rsidRPr="005F63AC">
        <w:rPr>
          <w:rFonts w:ascii="Times New Roman" w:hAnsi="Times New Roman"/>
          <w:sz w:val="36"/>
          <w:szCs w:val="36"/>
        </w:rPr>
        <w:lastRenderedPageBreak/>
        <w:t>Deliverable Acceptance Form</w:t>
      </w:r>
    </w:p>
    <w:p w14:paraId="4473CFFF" w14:textId="77777777" w:rsidR="00833BBA" w:rsidRPr="005F63AC" w:rsidRDefault="00833BBA" w:rsidP="00833BBA">
      <w:pPr>
        <w:pStyle w:val="table-caption"/>
        <w:jc w:val="center"/>
        <w:rPr>
          <w:rFonts w:ascii="Times New Roman" w:hAnsi="Times New Roman"/>
          <w:sz w:val="36"/>
          <w:szCs w:val="36"/>
        </w:rPr>
      </w:pPr>
      <w:r w:rsidRPr="005F63AC">
        <w:rPr>
          <w:rFonts w:ascii="Times New Roman" w:hAnsi="Times New Roman"/>
          <w:sz w:val="36"/>
          <w:szCs w:val="36"/>
        </w:rPr>
        <w:t>Date</w:t>
      </w:r>
    </w:p>
    <w:p w14:paraId="29FF499F" w14:textId="77777777" w:rsidR="00833BBA" w:rsidRPr="005F63AC" w:rsidRDefault="00833BBA" w:rsidP="00833BBA">
      <w:pPr>
        <w:pStyle w:val="table-caption"/>
        <w:rPr>
          <w:rFonts w:ascii="Times New Roman" w:hAnsi="Times New Roman"/>
          <w:sz w:val="24"/>
          <w:szCs w:val="24"/>
        </w:rPr>
      </w:pPr>
    </w:p>
    <w:p w14:paraId="41B82663"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Project Name:</w:t>
      </w:r>
      <w:r>
        <w:rPr>
          <w:rFonts w:ascii="Times New Roman" w:hAnsi="Times New Roman"/>
          <w:b/>
          <w:bCs/>
          <w:sz w:val="24"/>
          <w:szCs w:val="24"/>
        </w:rPr>
        <w:tab/>
        <w:t>Roof Restoration</w:t>
      </w:r>
    </w:p>
    <w:p w14:paraId="50A584B2"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Deliverable Name:</w:t>
      </w:r>
      <w:r w:rsidRPr="005F63AC">
        <w:rPr>
          <w:rFonts w:ascii="Times New Roman" w:hAnsi="Times New Roman"/>
          <w:b/>
          <w:bCs/>
          <w:sz w:val="24"/>
          <w:szCs w:val="24"/>
        </w:rPr>
        <w:tab/>
      </w:r>
      <w:r>
        <w:rPr>
          <w:rFonts w:ascii="Times New Roman" w:hAnsi="Times New Roman"/>
          <w:b/>
          <w:bCs/>
          <w:sz w:val="24"/>
          <w:szCs w:val="24"/>
        </w:rPr>
        <w:t>Roof Restoration 595 Dwelling</w:t>
      </w:r>
    </w:p>
    <w:p w14:paraId="78E08D9B" w14:textId="77777777" w:rsidR="00833BBA" w:rsidRPr="00BD3134"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Project Manager:</w:t>
      </w:r>
      <w:r>
        <w:rPr>
          <w:rFonts w:ascii="Times New Roman" w:hAnsi="Times New Roman"/>
          <w:b/>
          <w:bCs/>
          <w:sz w:val="24"/>
          <w:szCs w:val="24"/>
        </w:rPr>
        <w:tab/>
        <w:t>Sean Shapiro</w:t>
      </w:r>
    </w:p>
    <w:p w14:paraId="59A5778E"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Project Sponsor:</w:t>
      </w:r>
      <w:r w:rsidRPr="005F63AC">
        <w:rPr>
          <w:rFonts w:ascii="Times New Roman" w:hAnsi="Times New Roman"/>
          <w:b/>
          <w:bCs/>
          <w:sz w:val="24"/>
          <w:szCs w:val="24"/>
        </w:rPr>
        <w:tab/>
      </w:r>
      <w:r>
        <w:rPr>
          <w:rFonts w:ascii="Times New Roman" w:hAnsi="Times New Roman"/>
          <w:b/>
          <w:bCs/>
          <w:sz w:val="24"/>
          <w:szCs w:val="24"/>
        </w:rPr>
        <w:t>Sean Shapiro</w:t>
      </w:r>
    </w:p>
    <w:p w14:paraId="3BE8735B" w14:textId="77777777" w:rsidR="00833BBA" w:rsidRDefault="00833BBA" w:rsidP="00833BBA">
      <w:pPr>
        <w:pStyle w:val="table-text"/>
        <w:rPr>
          <w:rFonts w:ascii="Times New Roman" w:hAnsi="Times New Roman"/>
          <w:b/>
          <w:bCs/>
          <w:sz w:val="24"/>
          <w:szCs w:val="24"/>
        </w:rPr>
      </w:pPr>
    </w:p>
    <w:p w14:paraId="5F9E2BB2" w14:textId="77777777" w:rsidR="00833BBA" w:rsidRPr="005F63AC" w:rsidRDefault="00833BBA" w:rsidP="00833BBA">
      <w:pPr>
        <w:pStyle w:val="table-text"/>
        <w:rPr>
          <w:rFonts w:ascii="Times New Roman" w:hAnsi="Times New Roman"/>
          <w:bCs/>
          <w:sz w:val="24"/>
          <w:szCs w:val="24"/>
        </w:rPr>
      </w:pPr>
      <w:r w:rsidRPr="005F63AC">
        <w:rPr>
          <w:rFonts w:ascii="Times New Roman" w:hAnsi="Times New Roman"/>
          <w:bCs/>
          <w:sz w:val="24"/>
          <w:szCs w:val="24"/>
        </w:rPr>
        <w:t xml:space="preserve">(We), the undersigned, acknowledge and accept delivery of the work completed for this deliverable on behalf of our organization. My (Our) signature(s) attest(s) to my (our) agreement that this deliverable has been completed. No further work should be done on this deliverable. If the deliverable is not acceptable, reasons are </w:t>
      </w:r>
      <w:proofErr w:type="gramStart"/>
      <w:r w:rsidRPr="005F63AC">
        <w:rPr>
          <w:rFonts w:ascii="Times New Roman" w:hAnsi="Times New Roman"/>
          <w:bCs/>
          <w:sz w:val="24"/>
          <w:szCs w:val="24"/>
        </w:rPr>
        <w:t>stated</w:t>
      </w:r>
      <w:proofErr w:type="gramEnd"/>
      <w:r w:rsidRPr="005F63AC">
        <w:rPr>
          <w:rFonts w:ascii="Times New Roman" w:hAnsi="Times New Roman"/>
          <w:bCs/>
          <w:sz w:val="24"/>
          <w:szCs w:val="24"/>
        </w:rPr>
        <w:t xml:space="preserve"> and corrective actions are described.</w:t>
      </w:r>
    </w:p>
    <w:p w14:paraId="51FF29FF" w14:textId="77777777" w:rsidR="00833BBA" w:rsidRPr="005F63AC" w:rsidRDefault="00833BBA" w:rsidP="00833BBA">
      <w:pPr>
        <w:pStyle w:val="table-tex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14"/>
        <w:gridCol w:w="2686"/>
        <w:gridCol w:w="1728"/>
      </w:tblGrid>
      <w:tr w:rsidR="00833BBA" w:rsidRPr="005F63AC" w14:paraId="5CC217D1" w14:textId="77777777" w:rsidTr="00833BBA">
        <w:tblPrEx>
          <w:tblCellMar>
            <w:top w:w="0" w:type="dxa"/>
            <w:bottom w:w="0" w:type="dxa"/>
          </w:tblCellMar>
        </w:tblPrEx>
        <w:tc>
          <w:tcPr>
            <w:tcW w:w="2628" w:type="dxa"/>
          </w:tcPr>
          <w:p w14:paraId="44FB0FC7"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Name</w:t>
            </w:r>
          </w:p>
        </w:tc>
        <w:tc>
          <w:tcPr>
            <w:tcW w:w="1814" w:type="dxa"/>
          </w:tcPr>
          <w:p w14:paraId="6E990D99"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Title</w:t>
            </w:r>
          </w:p>
        </w:tc>
        <w:tc>
          <w:tcPr>
            <w:tcW w:w="2686" w:type="dxa"/>
          </w:tcPr>
          <w:p w14:paraId="00AB8B4A"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Signature</w:t>
            </w:r>
          </w:p>
        </w:tc>
        <w:tc>
          <w:tcPr>
            <w:tcW w:w="1728" w:type="dxa"/>
          </w:tcPr>
          <w:p w14:paraId="500B4E27" w14:textId="77777777" w:rsidR="00833BBA" w:rsidRPr="005F63AC" w:rsidRDefault="00833BBA" w:rsidP="00833BBA">
            <w:pPr>
              <w:pStyle w:val="table-text"/>
              <w:rPr>
                <w:rFonts w:ascii="Times New Roman" w:hAnsi="Times New Roman"/>
                <w:b/>
                <w:bCs/>
                <w:sz w:val="24"/>
                <w:szCs w:val="24"/>
              </w:rPr>
            </w:pPr>
            <w:r w:rsidRPr="005F63AC">
              <w:rPr>
                <w:rFonts w:ascii="Times New Roman" w:hAnsi="Times New Roman"/>
                <w:b/>
                <w:bCs/>
                <w:sz w:val="24"/>
                <w:szCs w:val="24"/>
              </w:rPr>
              <w:t>Date</w:t>
            </w:r>
          </w:p>
        </w:tc>
      </w:tr>
      <w:tr w:rsidR="00833BBA" w:rsidRPr="005F63AC" w14:paraId="50A4B392" w14:textId="77777777" w:rsidTr="00833BBA">
        <w:tblPrEx>
          <w:tblCellMar>
            <w:top w:w="0" w:type="dxa"/>
            <w:bottom w:w="0" w:type="dxa"/>
          </w:tblCellMar>
        </w:tblPrEx>
        <w:tc>
          <w:tcPr>
            <w:tcW w:w="2628" w:type="dxa"/>
          </w:tcPr>
          <w:p w14:paraId="1D189694" w14:textId="77777777" w:rsidR="00833BBA" w:rsidRPr="005F63AC" w:rsidRDefault="00833BBA" w:rsidP="00833BBA">
            <w:pPr>
              <w:pStyle w:val="table-text"/>
              <w:rPr>
                <w:rFonts w:ascii="Times New Roman" w:hAnsi="Times New Roman"/>
                <w:sz w:val="24"/>
                <w:szCs w:val="24"/>
              </w:rPr>
            </w:pPr>
            <w:proofErr w:type="spellStart"/>
            <w:r>
              <w:rPr>
                <w:rFonts w:ascii="Times New Roman" w:hAnsi="Times New Roman"/>
                <w:sz w:val="24"/>
                <w:szCs w:val="24"/>
              </w:rPr>
              <w:t>Joslen</w:t>
            </w:r>
            <w:proofErr w:type="spellEnd"/>
            <w:r>
              <w:rPr>
                <w:rFonts w:ascii="Times New Roman" w:hAnsi="Times New Roman"/>
                <w:sz w:val="24"/>
                <w:szCs w:val="24"/>
              </w:rPr>
              <w:t xml:space="preserve"> T.</w:t>
            </w:r>
          </w:p>
        </w:tc>
        <w:tc>
          <w:tcPr>
            <w:tcW w:w="1814" w:type="dxa"/>
          </w:tcPr>
          <w:p w14:paraId="53556396" w14:textId="77777777" w:rsidR="00833BBA" w:rsidRPr="005F63AC" w:rsidRDefault="00833BBA" w:rsidP="00833BBA">
            <w:pPr>
              <w:pStyle w:val="table-text"/>
              <w:rPr>
                <w:rFonts w:ascii="Times New Roman" w:hAnsi="Times New Roman"/>
                <w:sz w:val="24"/>
                <w:szCs w:val="24"/>
              </w:rPr>
            </w:pPr>
            <w:r>
              <w:rPr>
                <w:rFonts w:ascii="Times New Roman" w:hAnsi="Times New Roman"/>
                <w:sz w:val="24"/>
                <w:szCs w:val="24"/>
              </w:rPr>
              <w:t xml:space="preserve">Client </w:t>
            </w:r>
          </w:p>
        </w:tc>
        <w:tc>
          <w:tcPr>
            <w:tcW w:w="2686" w:type="dxa"/>
          </w:tcPr>
          <w:p w14:paraId="0DDA57B3" w14:textId="77777777" w:rsidR="00833BBA" w:rsidRPr="005F63AC" w:rsidRDefault="00833BBA" w:rsidP="00833BBA">
            <w:pPr>
              <w:pStyle w:val="table-text"/>
              <w:rPr>
                <w:rFonts w:ascii="Times New Roman" w:hAnsi="Times New Roman"/>
                <w:sz w:val="24"/>
                <w:szCs w:val="24"/>
              </w:rPr>
            </w:pPr>
          </w:p>
        </w:tc>
        <w:tc>
          <w:tcPr>
            <w:tcW w:w="1728" w:type="dxa"/>
          </w:tcPr>
          <w:p w14:paraId="0C631837" w14:textId="3917320E" w:rsidR="00833BBA" w:rsidRPr="005F63AC" w:rsidRDefault="00612BEE" w:rsidP="00833BBA">
            <w:pPr>
              <w:pStyle w:val="table-text"/>
              <w:rPr>
                <w:rFonts w:ascii="Times New Roman" w:hAnsi="Times New Roman"/>
                <w:sz w:val="24"/>
                <w:szCs w:val="24"/>
              </w:rPr>
            </w:pPr>
            <w:r>
              <w:rPr>
                <w:rFonts w:ascii="Times New Roman" w:hAnsi="Times New Roman"/>
                <w:sz w:val="24"/>
                <w:szCs w:val="24"/>
              </w:rPr>
              <w:t>8/23/19</w:t>
            </w:r>
          </w:p>
        </w:tc>
      </w:tr>
      <w:tr w:rsidR="00833BBA" w:rsidRPr="005F63AC" w14:paraId="02B20AD8" w14:textId="77777777" w:rsidTr="00833BBA">
        <w:tblPrEx>
          <w:tblCellMar>
            <w:top w:w="0" w:type="dxa"/>
            <w:bottom w:w="0" w:type="dxa"/>
          </w:tblCellMar>
        </w:tblPrEx>
        <w:tc>
          <w:tcPr>
            <w:tcW w:w="2628" w:type="dxa"/>
          </w:tcPr>
          <w:p w14:paraId="5989CDB7" w14:textId="77777777" w:rsidR="00833BBA" w:rsidRPr="005F63AC" w:rsidRDefault="00833BBA" w:rsidP="00833BBA">
            <w:pPr>
              <w:pStyle w:val="table-text"/>
              <w:rPr>
                <w:rFonts w:ascii="Times New Roman" w:hAnsi="Times New Roman"/>
                <w:sz w:val="24"/>
                <w:szCs w:val="24"/>
              </w:rPr>
            </w:pPr>
            <w:r>
              <w:rPr>
                <w:rFonts w:ascii="Times New Roman" w:hAnsi="Times New Roman"/>
                <w:sz w:val="24"/>
                <w:szCs w:val="24"/>
              </w:rPr>
              <w:t>Sean S.</w:t>
            </w:r>
          </w:p>
        </w:tc>
        <w:tc>
          <w:tcPr>
            <w:tcW w:w="1814" w:type="dxa"/>
          </w:tcPr>
          <w:p w14:paraId="16A5D1FB" w14:textId="77777777" w:rsidR="00833BBA" w:rsidRPr="005F63AC" w:rsidRDefault="00833BBA" w:rsidP="00833BBA">
            <w:pPr>
              <w:pStyle w:val="table-text"/>
              <w:rPr>
                <w:rFonts w:ascii="Times New Roman" w:hAnsi="Times New Roman"/>
                <w:sz w:val="24"/>
                <w:szCs w:val="24"/>
              </w:rPr>
            </w:pPr>
            <w:r>
              <w:rPr>
                <w:rFonts w:ascii="Times New Roman" w:hAnsi="Times New Roman"/>
                <w:sz w:val="24"/>
                <w:szCs w:val="24"/>
              </w:rPr>
              <w:t xml:space="preserve">Project Manager </w:t>
            </w:r>
          </w:p>
        </w:tc>
        <w:tc>
          <w:tcPr>
            <w:tcW w:w="2686" w:type="dxa"/>
          </w:tcPr>
          <w:p w14:paraId="72753E42" w14:textId="77777777" w:rsidR="00833BBA" w:rsidRPr="005F63AC" w:rsidRDefault="00833BBA" w:rsidP="00833BBA">
            <w:pPr>
              <w:pStyle w:val="table-text"/>
              <w:rPr>
                <w:rFonts w:ascii="Times New Roman" w:hAnsi="Times New Roman"/>
                <w:sz w:val="24"/>
                <w:szCs w:val="24"/>
              </w:rPr>
            </w:pPr>
          </w:p>
        </w:tc>
        <w:tc>
          <w:tcPr>
            <w:tcW w:w="1728" w:type="dxa"/>
          </w:tcPr>
          <w:p w14:paraId="16E24D09" w14:textId="14C4BDC6" w:rsidR="00833BBA" w:rsidRPr="005F63AC" w:rsidRDefault="00612BEE" w:rsidP="00833BBA">
            <w:pPr>
              <w:pStyle w:val="table-text"/>
              <w:rPr>
                <w:rFonts w:ascii="Times New Roman" w:hAnsi="Times New Roman"/>
                <w:sz w:val="24"/>
                <w:szCs w:val="24"/>
              </w:rPr>
            </w:pPr>
            <w:r>
              <w:rPr>
                <w:rFonts w:ascii="Times New Roman" w:hAnsi="Times New Roman"/>
                <w:sz w:val="24"/>
                <w:szCs w:val="24"/>
              </w:rPr>
              <w:t>8/23/19</w:t>
            </w:r>
          </w:p>
        </w:tc>
      </w:tr>
    </w:tbl>
    <w:p w14:paraId="0356B945" w14:textId="77777777" w:rsidR="00833BBA" w:rsidRPr="005F63AC" w:rsidRDefault="00833BBA" w:rsidP="00833BBA">
      <w:pPr>
        <w:pStyle w:val="table-text"/>
        <w:rPr>
          <w:rFonts w:ascii="Times New Roman" w:hAnsi="Times New Roman"/>
          <w:sz w:val="24"/>
          <w:szCs w:val="24"/>
        </w:rPr>
      </w:pPr>
    </w:p>
    <w:p w14:paraId="310E3368" w14:textId="77777777" w:rsidR="00833BBA" w:rsidRPr="005F63AC" w:rsidRDefault="00833BBA" w:rsidP="00833BBA">
      <w:pPr>
        <w:pStyle w:val="table-text"/>
        <w:rPr>
          <w:rFonts w:ascii="Times New Roman" w:hAnsi="Times New Roman"/>
          <w:sz w:val="24"/>
          <w:szCs w:val="24"/>
        </w:rPr>
      </w:pPr>
      <w:r w:rsidRPr="005F63AC">
        <w:rPr>
          <w:rFonts w:ascii="Times New Roman" w:hAnsi="Times New Roman"/>
          <w:sz w:val="24"/>
          <w:szCs w:val="24"/>
        </w:rPr>
        <w:t>1.</w:t>
      </w:r>
      <w:r w:rsidRPr="005F63AC">
        <w:rPr>
          <w:rFonts w:ascii="Times New Roman" w:hAnsi="Times New Roman"/>
          <w:sz w:val="24"/>
          <w:szCs w:val="24"/>
        </w:rPr>
        <w:tab/>
        <w:t>Was this deliverable completed to your satisfaction?</w:t>
      </w:r>
      <w:r w:rsidRPr="005F63AC">
        <w:rPr>
          <w:rFonts w:ascii="Times New Roman" w:hAnsi="Times New Roman"/>
          <w:sz w:val="24"/>
          <w:szCs w:val="24"/>
        </w:rPr>
        <w:tab/>
      </w:r>
      <w:r>
        <w:rPr>
          <w:rFonts w:ascii="Times New Roman" w:hAnsi="Times New Roman"/>
          <w:sz w:val="24"/>
          <w:szCs w:val="24"/>
        </w:rPr>
        <w:tab/>
      </w:r>
      <w:r w:rsidRPr="005F63AC">
        <w:rPr>
          <w:rFonts w:ascii="Times New Roman" w:hAnsi="Times New Roman"/>
          <w:sz w:val="24"/>
          <w:szCs w:val="24"/>
        </w:rPr>
        <w:t>Yes</w:t>
      </w:r>
      <w:r>
        <w:rPr>
          <w:rFonts w:ascii="Times New Roman" w:hAnsi="Times New Roman"/>
          <w:sz w:val="24"/>
          <w:szCs w:val="24"/>
          <w:u w:val="single"/>
        </w:rPr>
        <w:t xml:space="preserve"> X</w:t>
      </w:r>
      <w:r w:rsidRPr="005F63AC">
        <w:rPr>
          <w:rFonts w:ascii="Times New Roman" w:hAnsi="Times New Roman"/>
          <w:sz w:val="24"/>
          <w:szCs w:val="24"/>
        </w:rPr>
        <w:tab/>
      </w:r>
      <w:proofErr w:type="gramStart"/>
      <w:r w:rsidRPr="005F63AC">
        <w:rPr>
          <w:rFonts w:ascii="Times New Roman" w:hAnsi="Times New Roman"/>
          <w:sz w:val="24"/>
          <w:szCs w:val="24"/>
        </w:rPr>
        <w:t xml:space="preserve">No  </w:t>
      </w:r>
      <w:r>
        <w:rPr>
          <w:rFonts w:ascii="Times New Roman" w:hAnsi="Times New Roman"/>
          <w:sz w:val="24"/>
          <w:szCs w:val="24"/>
          <w:u w:val="single"/>
        </w:rPr>
        <w:t>_</w:t>
      </w:r>
      <w:proofErr w:type="gramEnd"/>
      <w:r>
        <w:rPr>
          <w:rFonts w:ascii="Times New Roman" w:hAnsi="Times New Roman"/>
          <w:sz w:val="24"/>
          <w:szCs w:val="24"/>
          <w:u w:val="single"/>
        </w:rPr>
        <w:t>__</w:t>
      </w:r>
    </w:p>
    <w:p w14:paraId="08D6F51E" w14:textId="77777777" w:rsidR="00833BBA" w:rsidRDefault="00833BBA" w:rsidP="00833BBA">
      <w:pPr>
        <w:pStyle w:val="table-text"/>
        <w:rPr>
          <w:rFonts w:ascii="Times New Roman" w:hAnsi="Times New Roman"/>
          <w:sz w:val="24"/>
          <w:szCs w:val="24"/>
        </w:rPr>
      </w:pPr>
      <w:r w:rsidRPr="005F63AC">
        <w:rPr>
          <w:rFonts w:ascii="Times New Roman" w:hAnsi="Times New Roman"/>
          <w:sz w:val="24"/>
          <w:szCs w:val="24"/>
        </w:rPr>
        <w:t>2.</w:t>
      </w:r>
      <w:r w:rsidRPr="005F63AC">
        <w:rPr>
          <w:rFonts w:ascii="Times New Roman" w:hAnsi="Times New Roman"/>
          <w:sz w:val="24"/>
          <w:szCs w:val="24"/>
        </w:rPr>
        <w:tab/>
        <w:t>Please provide the main reasons for your satisfaction or dissatisfaction with this deliverable.</w:t>
      </w:r>
      <w:r>
        <w:rPr>
          <w:rFonts w:ascii="Times New Roman" w:hAnsi="Times New Roman"/>
          <w:sz w:val="24"/>
          <w:szCs w:val="24"/>
        </w:rPr>
        <w:t xml:space="preserve"> </w:t>
      </w:r>
    </w:p>
    <w:p w14:paraId="39862A0C" w14:textId="77777777" w:rsidR="00833BBA" w:rsidRDefault="00833BBA" w:rsidP="00833BBA">
      <w:pPr>
        <w:pStyle w:val="table-text"/>
        <w:rPr>
          <w:rFonts w:ascii="Times New Roman" w:hAnsi="Times New Roman"/>
          <w:sz w:val="24"/>
          <w:szCs w:val="24"/>
        </w:rPr>
      </w:pPr>
    </w:p>
    <w:p w14:paraId="6B07DBA5" w14:textId="77777777" w:rsidR="00833BBA" w:rsidRPr="005F63AC" w:rsidRDefault="00833BBA" w:rsidP="00833BBA">
      <w:pPr>
        <w:pStyle w:val="table-text"/>
        <w:rPr>
          <w:rFonts w:ascii="Times New Roman" w:hAnsi="Times New Roman"/>
          <w:sz w:val="24"/>
          <w:szCs w:val="24"/>
        </w:rPr>
      </w:pPr>
      <w:r>
        <w:rPr>
          <w:rFonts w:ascii="Times New Roman" w:hAnsi="Times New Roman"/>
          <w:sz w:val="24"/>
          <w:szCs w:val="24"/>
        </w:rPr>
        <w:t xml:space="preserve">The </w:t>
      </w:r>
      <w:r w:rsidRPr="00A16AE4">
        <w:rPr>
          <w:rFonts w:ascii="Times New Roman" w:hAnsi="Times New Roman"/>
          <w:sz w:val="24"/>
          <w:szCs w:val="24"/>
        </w:rPr>
        <w:t>“Roof Restoration”</w:t>
      </w:r>
      <w:r>
        <w:rPr>
          <w:rFonts w:ascii="Times New Roman" w:hAnsi="Times New Roman"/>
          <w:sz w:val="24"/>
          <w:szCs w:val="24"/>
        </w:rPr>
        <w:t xml:space="preserve"> project is satisfactory because the structure has passed accredited inspections for unreliable insulation/leak prevention. The client is also satisfied with the physical appearance; shingle type and color paint match the client’s request. </w:t>
      </w:r>
    </w:p>
    <w:p w14:paraId="278243D3" w14:textId="77777777" w:rsidR="00833BBA" w:rsidRDefault="00833BBA" w:rsidP="00833BBA">
      <w:pPr>
        <w:pStyle w:val="table-text"/>
        <w:rPr>
          <w:rFonts w:ascii="Times New Roman" w:hAnsi="Times New Roman"/>
          <w:sz w:val="24"/>
          <w:szCs w:val="24"/>
        </w:rPr>
      </w:pPr>
    </w:p>
    <w:p w14:paraId="4B70CB4C" w14:textId="77777777" w:rsidR="00833BBA" w:rsidRDefault="00833BBA" w:rsidP="00833BBA"/>
    <w:p w14:paraId="4133EDB0" w14:textId="77777777" w:rsidR="00833BBA" w:rsidRPr="005F63AC" w:rsidRDefault="00833BBA" w:rsidP="00833BBA"/>
    <w:p w14:paraId="003252EE" w14:textId="77777777" w:rsidR="00833BBA" w:rsidRPr="005F63AC" w:rsidRDefault="00833BBA" w:rsidP="00833BBA">
      <w:pPr>
        <w:pStyle w:val="table-text"/>
        <w:rPr>
          <w:rFonts w:ascii="Times New Roman" w:hAnsi="Times New Roman"/>
          <w:sz w:val="24"/>
          <w:szCs w:val="24"/>
        </w:rPr>
      </w:pPr>
      <w:r w:rsidRPr="005F63AC">
        <w:rPr>
          <w:rFonts w:ascii="Times New Roman" w:hAnsi="Times New Roman"/>
          <w:sz w:val="24"/>
          <w:szCs w:val="24"/>
        </w:rPr>
        <w:t>3.</w:t>
      </w:r>
      <w:r w:rsidRPr="005F63AC">
        <w:rPr>
          <w:rFonts w:ascii="Times New Roman" w:hAnsi="Times New Roman"/>
          <w:sz w:val="24"/>
          <w:szCs w:val="24"/>
        </w:rPr>
        <w:tab/>
        <w:t>If the deliverable is not acceptable, describe in detail what additional work must be done to complete it.</w:t>
      </w:r>
      <w:r>
        <w:rPr>
          <w:rFonts w:ascii="Times New Roman" w:hAnsi="Times New Roman"/>
          <w:sz w:val="24"/>
          <w:szCs w:val="24"/>
        </w:rPr>
        <w:t xml:space="preserve"> N/A</w:t>
      </w:r>
    </w:p>
    <w:p w14:paraId="25A42DB5" w14:textId="77777777" w:rsidR="00833BBA" w:rsidRDefault="00833BBA" w:rsidP="00833BBA">
      <w:pPr>
        <w:pStyle w:val="table-text"/>
        <w:rPr>
          <w:rFonts w:ascii="Times New Roman" w:hAnsi="Times New Roman"/>
          <w:sz w:val="24"/>
          <w:szCs w:val="24"/>
        </w:rPr>
      </w:pPr>
    </w:p>
    <w:p w14:paraId="267A49E8" w14:textId="77777777" w:rsidR="00833BBA" w:rsidRDefault="00833BBA" w:rsidP="00833BBA">
      <w:pPr>
        <w:pStyle w:val="table-text"/>
        <w:rPr>
          <w:rFonts w:ascii="Times New Roman" w:hAnsi="Times New Roman"/>
          <w:sz w:val="24"/>
          <w:szCs w:val="24"/>
        </w:rPr>
      </w:pPr>
    </w:p>
    <w:p w14:paraId="3C720047" w14:textId="77777777" w:rsidR="00833BBA" w:rsidRDefault="00833BBA" w:rsidP="00833BBA">
      <w:pPr>
        <w:pStyle w:val="table-text"/>
        <w:rPr>
          <w:rFonts w:ascii="Times New Roman" w:hAnsi="Times New Roman"/>
          <w:sz w:val="24"/>
          <w:szCs w:val="24"/>
        </w:rPr>
      </w:pPr>
    </w:p>
    <w:p w14:paraId="7C818A11" w14:textId="77777777" w:rsidR="00833BBA" w:rsidRPr="005F63AC" w:rsidRDefault="00833BBA" w:rsidP="00833BBA">
      <w:pPr>
        <w:pStyle w:val="table-text"/>
        <w:rPr>
          <w:rFonts w:ascii="Times New Roman" w:hAnsi="Times New Roman"/>
          <w:i/>
          <w:sz w:val="24"/>
          <w:szCs w:val="24"/>
          <w:u w:val="single"/>
        </w:rPr>
      </w:pPr>
      <w:r w:rsidRPr="005F63AC">
        <w:rPr>
          <w:rFonts w:ascii="Times New Roman" w:hAnsi="Times New Roman"/>
          <w:sz w:val="24"/>
          <w:szCs w:val="24"/>
        </w:rPr>
        <w:t>Contact’s signature for resubmission of deliverable if found unacceptable: ____</w:t>
      </w:r>
      <w:r>
        <w:rPr>
          <w:rFonts w:ascii="Times New Roman" w:hAnsi="Times New Roman"/>
          <w:i/>
          <w:sz w:val="24"/>
          <w:szCs w:val="24"/>
          <w:u w:val="single"/>
        </w:rPr>
        <w:t>______________</w:t>
      </w:r>
    </w:p>
    <w:p w14:paraId="109AAC0F" w14:textId="77777777" w:rsidR="00833BBA" w:rsidRPr="005F63AC" w:rsidRDefault="00833BBA" w:rsidP="00833BBA"/>
    <w:p w14:paraId="4F655C71" w14:textId="0B8745A7" w:rsidR="00833BBA" w:rsidRDefault="00833BBA" w:rsidP="00833BBA">
      <w:pPr>
        <w:rPr>
          <w:lang w:bidi="x-none"/>
        </w:rPr>
      </w:pPr>
    </w:p>
    <w:p w14:paraId="5F87C346" w14:textId="765B49B1" w:rsidR="00CA0542" w:rsidRDefault="00CA0542" w:rsidP="00833BBA">
      <w:pPr>
        <w:rPr>
          <w:lang w:bidi="x-none"/>
        </w:rPr>
      </w:pPr>
    </w:p>
    <w:p w14:paraId="2726EF68" w14:textId="1BBB3609" w:rsidR="00CA0542" w:rsidRDefault="00CA0542" w:rsidP="00833BBA">
      <w:pPr>
        <w:rPr>
          <w:lang w:bidi="x-none"/>
        </w:rPr>
      </w:pPr>
    </w:p>
    <w:p w14:paraId="7814B528" w14:textId="4D76C115" w:rsidR="00CA0542" w:rsidRDefault="00CA0542" w:rsidP="00833BBA">
      <w:pPr>
        <w:rPr>
          <w:lang w:bidi="x-none"/>
        </w:rPr>
      </w:pPr>
    </w:p>
    <w:p w14:paraId="5FDA1EB7" w14:textId="4DD93563" w:rsidR="00CA0542" w:rsidRDefault="00CA0542" w:rsidP="00833BBA">
      <w:pPr>
        <w:rPr>
          <w:lang w:bidi="x-none"/>
        </w:rPr>
      </w:pPr>
    </w:p>
    <w:p w14:paraId="20E1E7D1" w14:textId="1586F008" w:rsidR="00CA0542" w:rsidRDefault="00CA0542" w:rsidP="00833BBA">
      <w:pPr>
        <w:rPr>
          <w:lang w:bidi="x-none"/>
        </w:rPr>
      </w:pPr>
    </w:p>
    <w:p w14:paraId="74B311BC" w14:textId="14BC474B" w:rsidR="00CA0542" w:rsidRDefault="00CA0542" w:rsidP="00833BBA">
      <w:pPr>
        <w:rPr>
          <w:lang w:bidi="x-none"/>
        </w:rPr>
      </w:pPr>
    </w:p>
    <w:p w14:paraId="1607D49A" w14:textId="4573CEF1" w:rsidR="00CA0542" w:rsidRDefault="00CA0542" w:rsidP="00833BBA">
      <w:pPr>
        <w:rPr>
          <w:lang w:bidi="x-none"/>
        </w:rPr>
      </w:pPr>
    </w:p>
    <w:p w14:paraId="06D6D9D5" w14:textId="7B6F7187" w:rsidR="00CA0542" w:rsidRDefault="00CA0542" w:rsidP="00833BBA">
      <w:pPr>
        <w:rPr>
          <w:lang w:bidi="x-none"/>
        </w:rPr>
      </w:pPr>
    </w:p>
    <w:p w14:paraId="7D634E3C" w14:textId="65BD6049" w:rsidR="00CA0542" w:rsidRDefault="00CA0542" w:rsidP="00833BBA">
      <w:pPr>
        <w:rPr>
          <w:lang w:bidi="x-none"/>
        </w:rPr>
      </w:pPr>
    </w:p>
    <w:p w14:paraId="2D23C08A" w14:textId="4F9E36D0" w:rsidR="00CA0542" w:rsidRDefault="00CA0542" w:rsidP="00833BBA">
      <w:pPr>
        <w:rPr>
          <w:lang w:bidi="x-none"/>
        </w:rPr>
      </w:pPr>
    </w:p>
    <w:p w14:paraId="03A9AAC0" w14:textId="1F082B6B" w:rsidR="00CA0542" w:rsidRDefault="00CA0542" w:rsidP="00833BBA">
      <w:pPr>
        <w:rPr>
          <w:lang w:bidi="x-none"/>
        </w:rPr>
      </w:pPr>
    </w:p>
    <w:p w14:paraId="17766D08" w14:textId="3541987C" w:rsidR="00CA0542" w:rsidRDefault="00CA0542" w:rsidP="00833BBA">
      <w:pPr>
        <w:rPr>
          <w:lang w:bidi="x-none"/>
        </w:rPr>
      </w:pPr>
    </w:p>
    <w:p w14:paraId="308398F3" w14:textId="438F7C31" w:rsidR="00CA0542" w:rsidRDefault="00CA0542" w:rsidP="00833BBA">
      <w:pPr>
        <w:rPr>
          <w:lang w:bidi="x-none"/>
        </w:rPr>
      </w:pPr>
    </w:p>
    <w:p w14:paraId="729C3C70" w14:textId="6EC79051" w:rsidR="00CA0542" w:rsidRDefault="00CA0542" w:rsidP="00833BBA">
      <w:pPr>
        <w:rPr>
          <w:lang w:bidi="x-none"/>
        </w:rPr>
      </w:pPr>
    </w:p>
    <w:p w14:paraId="78F86889" w14:textId="6CCF4C5F" w:rsidR="00CA0542" w:rsidRDefault="00CA0542" w:rsidP="00833BBA">
      <w:pPr>
        <w:rPr>
          <w:lang w:bidi="x-none"/>
        </w:rPr>
      </w:pPr>
    </w:p>
    <w:p w14:paraId="67B1DB69" w14:textId="2D3B3193" w:rsidR="00CA0542" w:rsidRDefault="00CA0542" w:rsidP="00833BBA">
      <w:pPr>
        <w:rPr>
          <w:lang w:bidi="x-none"/>
        </w:rPr>
      </w:pPr>
    </w:p>
    <w:p w14:paraId="52E9937E" w14:textId="65CC205D" w:rsidR="00CA0542" w:rsidRDefault="00CA0542" w:rsidP="00833BBA">
      <w:pPr>
        <w:rPr>
          <w:lang w:bidi="x-none"/>
        </w:rPr>
      </w:pPr>
    </w:p>
    <w:p w14:paraId="63027696" w14:textId="708C3A6C" w:rsidR="00CA0542" w:rsidRDefault="00CA0542" w:rsidP="00833BBA">
      <w:pPr>
        <w:rPr>
          <w:lang w:bidi="x-none"/>
        </w:rPr>
      </w:pPr>
    </w:p>
    <w:p w14:paraId="4EAA2A95" w14:textId="71307EF3" w:rsidR="00CA0542" w:rsidRDefault="00CA0542" w:rsidP="00833BBA">
      <w:pPr>
        <w:rPr>
          <w:lang w:bidi="x-none"/>
        </w:rPr>
      </w:pPr>
    </w:p>
    <w:p w14:paraId="6C8334E6" w14:textId="77777777" w:rsidR="00CA0542" w:rsidRPr="00833BBA" w:rsidRDefault="00CA0542" w:rsidP="00833BBA">
      <w:pPr>
        <w:rPr>
          <w:lang w:bidi="x-none"/>
        </w:rPr>
      </w:pPr>
    </w:p>
    <w:p w14:paraId="32C422E3" w14:textId="297B20EE" w:rsidR="00833BBA" w:rsidRPr="00833BBA" w:rsidRDefault="00833BBA" w:rsidP="00833BBA">
      <w:pPr>
        <w:rPr>
          <w:lang w:bidi="x-none"/>
        </w:rPr>
      </w:pPr>
    </w:p>
    <w:p w14:paraId="73AB025B" w14:textId="02864A3C" w:rsidR="00833BBA" w:rsidRPr="00833BBA" w:rsidRDefault="00833BBA" w:rsidP="00833BBA">
      <w:pPr>
        <w:rPr>
          <w:lang w:bidi="x-none"/>
        </w:rPr>
      </w:pPr>
    </w:p>
    <w:p w14:paraId="74DA85EF" w14:textId="7E510D1F" w:rsidR="00833BBA" w:rsidRPr="00833BBA" w:rsidRDefault="00833BBA" w:rsidP="00833BBA">
      <w:pPr>
        <w:rPr>
          <w:lang w:bidi="x-none"/>
        </w:rPr>
      </w:pPr>
    </w:p>
    <w:p w14:paraId="06715361" w14:textId="5AB111B2" w:rsidR="00833BBA" w:rsidRDefault="00833BBA" w:rsidP="00833BBA">
      <w:pPr>
        <w:rPr>
          <w:lang w:bidi="x-none"/>
        </w:rPr>
      </w:pPr>
    </w:p>
    <w:p w14:paraId="5600BF6A" w14:textId="77777777" w:rsidR="00612BEE" w:rsidRPr="00833BBA" w:rsidRDefault="00612BEE" w:rsidP="00833BBA">
      <w:pPr>
        <w:rPr>
          <w:lang w:bidi="x-none"/>
        </w:rPr>
      </w:pPr>
    </w:p>
    <w:p w14:paraId="291F0553" w14:textId="77777777" w:rsidR="00CA0542" w:rsidRPr="001C3869" w:rsidRDefault="00CA0542" w:rsidP="00CA0542">
      <w:pPr>
        <w:pStyle w:val="Title"/>
        <w:rPr>
          <w:rFonts w:ascii="Calibri" w:hAnsi="Calibri"/>
        </w:rPr>
      </w:pPr>
      <w:r w:rsidRPr="001C3869">
        <w:rPr>
          <w:rFonts w:ascii="Calibri" w:hAnsi="Calibri"/>
        </w:rPr>
        <w:lastRenderedPageBreak/>
        <w:t>Lessons Learned Report</w:t>
      </w:r>
    </w:p>
    <w:p w14:paraId="261C0B7C" w14:textId="77777777" w:rsidR="00CA0542" w:rsidRPr="001C3869" w:rsidRDefault="00CA0542" w:rsidP="00CA0542">
      <w:pPr>
        <w:pStyle w:val="Title"/>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A0542" w:rsidRPr="00AE65E9" w14:paraId="2532435D" w14:textId="77777777" w:rsidTr="00DB47A3">
        <w:tc>
          <w:tcPr>
            <w:tcW w:w="8856" w:type="dxa"/>
          </w:tcPr>
          <w:p w14:paraId="1CF14EB8" w14:textId="0E88E282" w:rsidR="00CA0542" w:rsidRPr="001C3869" w:rsidRDefault="00CA0542" w:rsidP="00DB47A3">
            <w:pPr>
              <w:tabs>
                <w:tab w:val="left" w:pos="5040"/>
              </w:tabs>
              <w:rPr>
                <w:rFonts w:ascii="Calibri" w:hAnsi="Calibri"/>
              </w:rPr>
            </w:pPr>
            <w:r w:rsidRPr="001C3869">
              <w:rPr>
                <w:rFonts w:ascii="Calibri" w:hAnsi="Calibri"/>
                <w:b/>
                <w:bCs/>
              </w:rPr>
              <w:t xml:space="preserve">Prepared </w:t>
            </w:r>
            <w:proofErr w:type="gramStart"/>
            <w:r w:rsidRPr="001C3869">
              <w:rPr>
                <w:rFonts w:ascii="Calibri" w:hAnsi="Calibri"/>
                <w:b/>
                <w:bCs/>
              </w:rPr>
              <w:t>by:</w:t>
            </w:r>
            <w:proofErr w:type="gramEnd"/>
            <w:r>
              <w:rPr>
                <w:rFonts w:ascii="Calibri" w:hAnsi="Calibri"/>
                <w:b/>
                <w:bCs/>
              </w:rPr>
              <w:t xml:space="preserve"> Sean Shapiro</w:t>
            </w:r>
            <w:r w:rsidRPr="001C3869">
              <w:rPr>
                <w:rFonts w:ascii="Calibri" w:hAnsi="Calibri"/>
              </w:rPr>
              <w:tab/>
            </w:r>
            <w:r w:rsidRPr="001C3869">
              <w:rPr>
                <w:rFonts w:ascii="Calibri" w:hAnsi="Calibri"/>
              </w:rPr>
              <w:tab/>
            </w:r>
            <w:r w:rsidRPr="001C3869">
              <w:rPr>
                <w:rFonts w:ascii="Calibri" w:hAnsi="Calibri"/>
                <w:b/>
                <w:bCs/>
              </w:rPr>
              <w:t>Date:</w:t>
            </w:r>
            <w:r>
              <w:rPr>
                <w:rFonts w:ascii="Calibri" w:hAnsi="Calibri"/>
                <w:b/>
                <w:bCs/>
              </w:rPr>
              <w:t>8/23/19</w:t>
            </w:r>
          </w:p>
          <w:p w14:paraId="7065A4EF" w14:textId="77777777" w:rsidR="00CA0542" w:rsidRPr="001C3869" w:rsidRDefault="00CA0542" w:rsidP="00DB47A3">
            <w:pPr>
              <w:rPr>
                <w:rFonts w:ascii="Calibri" w:hAnsi="Calibri"/>
              </w:rPr>
            </w:pPr>
            <w:r w:rsidRPr="001C3869">
              <w:rPr>
                <w:rFonts w:ascii="Calibri" w:hAnsi="Calibri"/>
                <w:b/>
                <w:bCs/>
              </w:rPr>
              <w:t>Project Name:</w:t>
            </w:r>
            <w:r w:rsidRPr="001C3869">
              <w:rPr>
                <w:rFonts w:ascii="Calibri" w:hAnsi="Calibri"/>
                <w:b/>
                <w:bCs/>
              </w:rPr>
              <w:tab/>
            </w:r>
            <w:r>
              <w:rPr>
                <w:rFonts w:ascii="Calibri" w:hAnsi="Calibri"/>
                <w:b/>
                <w:bCs/>
              </w:rPr>
              <w:t xml:space="preserve"> Roof Restoration</w:t>
            </w:r>
          </w:p>
          <w:p w14:paraId="06755898" w14:textId="77777777" w:rsidR="00CA0542" w:rsidRPr="001C3869" w:rsidRDefault="00CA0542" w:rsidP="00DB47A3">
            <w:pPr>
              <w:rPr>
                <w:rFonts w:ascii="Calibri" w:hAnsi="Calibri"/>
              </w:rPr>
            </w:pPr>
            <w:r w:rsidRPr="001C3869">
              <w:rPr>
                <w:rFonts w:ascii="Calibri" w:hAnsi="Calibri"/>
                <w:b/>
                <w:bCs/>
              </w:rPr>
              <w:t>Project Sponsor:</w:t>
            </w:r>
            <w:r>
              <w:rPr>
                <w:rFonts w:ascii="Calibri" w:hAnsi="Calibri"/>
                <w:b/>
                <w:bCs/>
              </w:rPr>
              <w:t xml:space="preserve"> Sean Shapiro</w:t>
            </w:r>
          </w:p>
          <w:p w14:paraId="5ED464C2" w14:textId="77777777" w:rsidR="00CA0542" w:rsidRPr="001C3869" w:rsidRDefault="00CA0542" w:rsidP="00DB47A3">
            <w:pPr>
              <w:rPr>
                <w:rFonts w:ascii="Calibri" w:hAnsi="Calibri"/>
              </w:rPr>
            </w:pPr>
            <w:r w:rsidRPr="001C3869">
              <w:rPr>
                <w:rFonts w:ascii="Calibri" w:hAnsi="Calibri"/>
                <w:b/>
                <w:bCs/>
              </w:rPr>
              <w:t>Project Manager:</w:t>
            </w:r>
            <w:r>
              <w:rPr>
                <w:rFonts w:ascii="Calibri" w:hAnsi="Calibri"/>
                <w:b/>
                <w:bCs/>
              </w:rPr>
              <w:t xml:space="preserve"> Sean Shapiro </w:t>
            </w:r>
          </w:p>
          <w:p w14:paraId="152A4065" w14:textId="77777777" w:rsidR="00CA0542" w:rsidRPr="001C3869" w:rsidRDefault="00CA0542" w:rsidP="00DB47A3">
            <w:pPr>
              <w:rPr>
                <w:rFonts w:ascii="Calibri" w:hAnsi="Calibri"/>
              </w:rPr>
            </w:pPr>
            <w:r w:rsidRPr="001C3869">
              <w:rPr>
                <w:rFonts w:ascii="Calibri" w:hAnsi="Calibri"/>
                <w:b/>
                <w:bCs/>
              </w:rPr>
              <w:t>Project Dates:</w:t>
            </w:r>
            <w:r w:rsidRPr="001C3869">
              <w:rPr>
                <w:rFonts w:ascii="Calibri" w:hAnsi="Calibri"/>
                <w:b/>
                <w:bCs/>
              </w:rPr>
              <w:tab/>
            </w:r>
            <w:r>
              <w:rPr>
                <w:rFonts w:ascii="Calibri" w:hAnsi="Calibri"/>
                <w:b/>
                <w:bCs/>
              </w:rPr>
              <w:t>12 august 2020, 17 august 2020</w:t>
            </w:r>
          </w:p>
          <w:p w14:paraId="10F514F9" w14:textId="77777777" w:rsidR="00CA0542" w:rsidRPr="001C3869" w:rsidRDefault="00CA0542" w:rsidP="00DB47A3">
            <w:pPr>
              <w:rPr>
                <w:rFonts w:ascii="Calibri" w:hAnsi="Calibri"/>
              </w:rPr>
            </w:pPr>
            <w:r w:rsidRPr="001C3869">
              <w:rPr>
                <w:rFonts w:ascii="Calibri" w:hAnsi="Calibri"/>
                <w:b/>
                <w:bCs/>
              </w:rPr>
              <w:t>Final Budget:</w:t>
            </w:r>
            <w:r w:rsidRPr="001C3869">
              <w:rPr>
                <w:rFonts w:ascii="Calibri" w:hAnsi="Calibri"/>
                <w:b/>
                <w:bCs/>
              </w:rPr>
              <w:tab/>
            </w:r>
            <w:r>
              <w:rPr>
                <w:rFonts w:ascii="Calibri" w:hAnsi="Calibri"/>
                <w:b/>
                <w:bCs/>
              </w:rPr>
              <w:t>20,000$</w:t>
            </w:r>
          </w:p>
        </w:tc>
      </w:tr>
      <w:tr w:rsidR="00CA0542" w:rsidRPr="00AE65E9" w14:paraId="7F35D07B" w14:textId="77777777" w:rsidTr="00DB47A3">
        <w:tc>
          <w:tcPr>
            <w:tcW w:w="8856" w:type="dxa"/>
          </w:tcPr>
          <w:p w14:paraId="144F1563" w14:textId="77777777" w:rsidR="00CA0542" w:rsidRPr="00DD1974" w:rsidRDefault="00CA0542" w:rsidP="00CA0542">
            <w:pPr>
              <w:pStyle w:val="Header"/>
              <w:numPr>
                <w:ilvl w:val="0"/>
                <w:numId w:val="13"/>
              </w:numPr>
              <w:tabs>
                <w:tab w:val="clear" w:pos="4320"/>
                <w:tab w:val="clear" w:pos="8640"/>
              </w:tabs>
              <w:rPr>
                <w:rFonts w:ascii="Calibri" w:hAnsi="Calibri"/>
                <w:lang w:val="en-US" w:eastAsia="en-US"/>
              </w:rPr>
            </w:pPr>
            <w:r w:rsidRPr="00DD1974">
              <w:rPr>
                <w:rFonts w:ascii="Calibri" w:hAnsi="Calibri"/>
                <w:lang w:val="en-US" w:eastAsia="en-US"/>
              </w:rPr>
              <w:t>Did the project meet scope, time, and cost goals?</w:t>
            </w:r>
          </w:p>
          <w:p w14:paraId="38F43F32" w14:textId="77777777" w:rsidR="00CA0542" w:rsidRPr="00DD1974" w:rsidRDefault="00CA0542" w:rsidP="00DB47A3">
            <w:pPr>
              <w:pStyle w:val="Header"/>
              <w:tabs>
                <w:tab w:val="clear" w:pos="4320"/>
                <w:tab w:val="clear" w:pos="8640"/>
              </w:tabs>
              <w:rPr>
                <w:rFonts w:ascii="Calibri" w:hAnsi="Calibri"/>
                <w:lang w:val="en-US" w:eastAsia="en-US"/>
              </w:rPr>
            </w:pPr>
            <w:r>
              <w:rPr>
                <w:rFonts w:ascii="Calibri" w:hAnsi="Calibri"/>
                <w:lang w:val="en-US" w:eastAsia="en-US"/>
              </w:rPr>
              <w:t xml:space="preserve">Yes, this project has met the anticipated scope, time, and costs. Additionally, there were even materials left over after the project was completed by the anticipated date. </w:t>
            </w:r>
          </w:p>
          <w:p w14:paraId="0D293EE7" w14:textId="77777777" w:rsidR="00CA0542" w:rsidRPr="00DD1974" w:rsidRDefault="00CA0542" w:rsidP="00DB47A3">
            <w:pPr>
              <w:pStyle w:val="Header"/>
              <w:tabs>
                <w:tab w:val="clear" w:pos="4320"/>
                <w:tab w:val="clear" w:pos="8640"/>
              </w:tabs>
              <w:rPr>
                <w:rFonts w:ascii="Calibri" w:hAnsi="Calibri"/>
                <w:lang w:val="en-US" w:eastAsia="en-US"/>
              </w:rPr>
            </w:pPr>
          </w:p>
          <w:p w14:paraId="025EE050" w14:textId="77777777" w:rsidR="00CA0542" w:rsidRPr="00DD1974" w:rsidRDefault="00CA0542" w:rsidP="00DB47A3">
            <w:pPr>
              <w:pStyle w:val="Header"/>
              <w:tabs>
                <w:tab w:val="clear" w:pos="4320"/>
                <w:tab w:val="clear" w:pos="8640"/>
              </w:tabs>
              <w:rPr>
                <w:rFonts w:ascii="Calibri" w:hAnsi="Calibri"/>
                <w:lang w:val="en-US" w:eastAsia="en-US"/>
              </w:rPr>
            </w:pPr>
          </w:p>
          <w:p w14:paraId="0CD01FFA" w14:textId="77777777" w:rsidR="00CA0542" w:rsidRDefault="00CA0542" w:rsidP="00CA0542">
            <w:pPr>
              <w:pStyle w:val="Header"/>
              <w:numPr>
                <w:ilvl w:val="0"/>
                <w:numId w:val="13"/>
              </w:numPr>
              <w:tabs>
                <w:tab w:val="clear" w:pos="4320"/>
                <w:tab w:val="clear" w:pos="8640"/>
                <w:tab w:val="left" w:pos="360"/>
              </w:tabs>
              <w:rPr>
                <w:rFonts w:ascii="Calibri" w:hAnsi="Calibri"/>
                <w:lang w:val="en-US" w:eastAsia="en-US"/>
              </w:rPr>
            </w:pPr>
            <w:r w:rsidRPr="00DD1974">
              <w:rPr>
                <w:rFonts w:ascii="Calibri" w:hAnsi="Calibri"/>
                <w:lang w:val="en-US" w:eastAsia="en-US"/>
              </w:rPr>
              <w:t>What was the success criteria listed in the project scope statement?</w:t>
            </w:r>
          </w:p>
          <w:p w14:paraId="2767752B" w14:textId="77777777" w:rsidR="00CA0542" w:rsidRDefault="00CA0542" w:rsidP="00DB47A3">
            <w:pPr>
              <w:tabs>
                <w:tab w:val="left" w:pos="4451"/>
              </w:tabs>
              <w:rPr>
                <w:rFonts w:ascii="Calibri" w:eastAsia="MS Gothic" w:hAnsi="Calibri" w:cs="Menlo Regular"/>
                <w:bCs/>
                <w:color w:val="000000"/>
              </w:rPr>
            </w:pPr>
            <w:r w:rsidRPr="00855D0D">
              <w:rPr>
                <w:rFonts w:ascii="Calibri" w:eastAsia="MS Gothic" w:hAnsi="Calibri" w:cs="Menlo Regular"/>
                <w:bCs/>
                <w:color w:val="000000"/>
              </w:rPr>
              <w:t>The project will be successful if each stage is executed perfectly and without unplanned complications. The project should also meet the requirements to hold weight and function as a safe pathway.</w:t>
            </w:r>
          </w:p>
          <w:p w14:paraId="4706B7B2" w14:textId="77777777" w:rsidR="00CA0542" w:rsidRPr="00855D0D" w:rsidRDefault="00CA0542" w:rsidP="00DB47A3">
            <w:pPr>
              <w:tabs>
                <w:tab w:val="left" w:pos="4451"/>
              </w:tabs>
              <w:rPr>
                <w:rFonts w:ascii="Calibri" w:eastAsia="MS Gothic" w:hAnsi="Calibri" w:cs="Menlo Regular"/>
                <w:bCs/>
                <w:color w:val="000000"/>
              </w:rPr>
            </w:pPr>
          </w:p>
          <w:p w14:paraId="67C20463" w14:textId="77777777" w:rsidR="00CA0542" w:rsidRPr="00DD1974" w:rsidRDefault="00CA0542" w:rsidP="00CA0542">
            <w:pPr>
              <w:pStyle w:val="Header"/>
              <w:numPr>
                <w:ilvl w:val="0"/>
                <w:numId w:val="13"/>
              </w:numPr>
              <w:tabs>
                <w:tab w:val="clear" w:pos="4320"/>
                <w:tab w:val="clear" w:pos="8640"/>
              </w:tabs>
              <w:rPr>
                <w:rFonts w:ascii="Calibri" w:hAnsi="Calibri"/>
                <w:lang w:val="en-US" w:eastAsia="en-US"/>
              </w:rPr>
            </w:pPr>
            <w:r w:rsidRPr="00DD1974">
              <w:rPr>
                <w:rFonts w:ascii="Calibri" w:hAnsi="Calibri"/>
                <w:lang w:val="en-US" w:eastAsia="en-US"/>
              </w:rPr>
              <w:t>Reflect on whether or not you met the project success criteria.</w:t>
            </w:r>
          </w:p>
          <w:p w14:paraId="192F2E85" w14:textId="77777777" w:rsidR="00CA0542" w:rsidRPr="00DD1974" w:rsidRDefault="00CA0542" w:rsidP="00DB47A3">
            <w:pPr>
              <w:pStyle w:val="Header"/>
              <w:tabs>
                <w:tab w:val="clear" w:pos="4320"/>
                <w:tab w:val="clear" w:pos="8640"/>
              </w:tabs>
              <w:rPr>
                <w:rFonts w:ascii="Calibri" w:hAnsi="Calibri"/>
                <w:lang w:val="en-US" w:eastAsia="en-US"/>
              </w:rPr>
            </w:pPr>
            <w:r>
              <w:rPr>
                <w:rFonts w:ascii="Calibri" w:hAnsi="Calibri"/>
                <w:lang w:val="en-US" w:eastAsia="en-US"/>
              </w:rPr>
              <w:t xml:space="preserve">This project flawlessly achieved the success criteria. The sponsor also accepted the criteria and its success. Each stage was executed on time. Even though there were unanticipated services not included within the original scope plan, the slight delay did not stop the original goal. </w:t>
            </w:r>
          </w:p>
          <w:p w14:paraId="42187504" w14:textId="77777777" w:rsidR="00CA0542" w:rsidRPr="00DD1974" w:rsidRDefault="00CA0542" w:rsidP="00DB47A3">
            <w:pPr>
              <w:pStyle w:val="Header"/>
              <w:tabs>
                <w:tab w:val="clear" w:pos="4320"/>
                <w:tab w:val="clear" w:pos="8640"/>
              </w:tabs>
              <w:rPr>
                <w:rFonts w:ascii="Calibri" w:hAnsi="Calibri"/>
                <w:lang w:val="en-US" w:eastAsia="en-US"/>
              </w:rPr>
            </w:pPr>
          </w:p>
          <w:p w14:paraId="3F4DE5FB" w14:textId="77777777" w:rsidR="00CA0542" w:rsidRPr="00DD1974" w:rsidRDefault="00CA0542" w:rsidP="00DB47A3">
            <w:pPr>
              <w:pStyle w:val="Header"/>
              <w:tabs>
                <w:tab w:val="clear" w:pos="4320"/>
                <w:tab w:val="clear" w:pos="8640"/>
              </w:tabs>
              <w:rPr>
                <w:rFonts w:ascii="Calibri" w:hAnsi="Calibri"/>
                <w:lang w:val="en-US" w:eastAsia="en-US"/>
              </w:rPr>
            </w:pPr>
          </w:p>
          <w:p w14:paraId="2A7CAB9F" w14:textId="77777777" w:rsidR="00CA0542" w:rsidRDefault="00CA0542" w:rsidP="00CA0542">
            <w:pPr>
              <w:pStyle w:val="Header"/>
              <w:numPr>
                <w:ilvl w:val="0"/>
                <w:numId w:val="13"/>
              </w:numPr>
              <w:tabs>
                <w:tab w:val="clear" w:pos="4320"/>
                <w:tab w:val="clear" w:pos="8640"/>
              </w:tabs>
              <w:rPr>
                <w:rFonts w:ascii="Calibri" w:hAnsi="Calibri"/>
                <w:lang w:val="en-US" w:eastAsia="en-US"/>
              </w:rPr>
            </w:pPr>
            <w:r w:rsidRPr="00DD1974">
              <w:rPr>
                <w:rFonts w:ascii="Calibri" w:hAnsi="Calibri"/>
                <w:lang w:val="en-US" w:eastAsia="en-US"/>
              </w:rPr>
              <w:t>In terms of managing the project, what were the main lessons your team learned?</w:t>
            </w:r>
          </w:p>
          <w:p w14:paraId="0BD0B9A6" w14:textId="77777777" w:rsidR="00CA0542" w:rsidRPr="00DD1974" w:rsidRDefault="00CA0542" w:rsidP="00DB47A3">
            <w:pPr>
              <w:pStyle w:val="Header"/>
              <w:tabs>
                <w:tab w:val="clear" w:pos="4320"/>
                <w:tab w:val="clear" w:pos="8640"/>
              </w:tabs>
              <w:ind w:left="360"/>
              <w:rPr>
                <w:rFonts w:ascii="Calibri" w:hAnsi="Calibri"/>
                <w:lang w:val="en-US" w:eastAsia="en-US"/>
              </w:rPr>
            </w:pPr>
            <w:r>
              <w:rPr>
                <w:rFonts w:ascii="Calibri" w:hAnsi="Calibri"/>
                <w:lang w:val="en-US" w:eastAsia="en-US"/>
              </w:rPr>
              <w:t xml:space="preserve">My team learned to quickly adapt to unprecedented services needed. </w:t>
            </w:r>
          </w:p>
          <w:p w14:paraId="616EC256" w14:textId="77777777" w:rsidR="00CA0542" w:rsidRPr="00DD1974" w:rsidRDefault="00CA0542" w:rsidP="00DB47A3">
            <w:pPr>
              <w:pStyle w:val="Header"/>
              <w:tabs>
                <w:tab w:val="clear" w:pos="4320"/>
                <w:tab w:val="clear" w:pos="8640"/>
              </w:tabs>
              <w:rPr>
                <w:rFonts w:ascii="Calibri" w:hAnsi="Calibri"/>
                <w:lang w:val="en-US" w:eastAsia="en-US"/>
              </w:rPr>
            </w:pPr>
          </w:p>
          <w:p w14:paraId="71223D73" w14:textId="77777777" w:rsidR="00CA0542" w:rsidRPr="00DD1974" w:rsidRDefault="00CA0542" w:rsidP="00DB47A3">
            <w:pPr>
              <w:pStyle w:val="Header"/>
              <w:tabs>
                <w:tab w:val="clear" w:pos="4320"/>
                <w:tab w:val="clear" w:pos="8640"/>
              </w:tabs>
              <w:rPr>
                <w:rFonts w:ascii="Calibri" w:hAnsi="Calibri"/>
                <w:lang w:val="en-US" w:eastAsia="en-US"/>
              </w:rPr>
            </w:pPr>
          </w:p>
          <w:p w14:paraId="499C474F" w14:textId="77777777" w:rsidR="00CA0542" w:rsidRPr="00DD1974" w:rsidRDefault="00CA0542" w:rsidP="00DB47A3">
            <w:pPr>
              <w:pStyle w:val="Header"/>
              <w:tabs>
                <w:tab w:val="clear" w:pos="4320"/>
                <w:tab w:val="clear" w:pos="8640"/>
              </w:tabs>
              <w:rPr>
                <w:rFonts w:ascii="Calibri" w:hAnsi="Calibri"/>
                <w:lang w:val="en-US" w:eastAsia="en-US"/>
              </w:rPr>
            </w:pPr>
          </w:p>
          <w:p w14:paraId="0B687626" w14:textId="77777777" w:rsidR="00CA0542" w:rsidRPr="00DD1974" w:rsidRDefault="00CA0542" w:rsidP="00CA0542">
            <w:pPr>
              <w:pStyle w:val="Header"/>
              <w:numPr>
                <w:ilvl w:val="0"/>
                <w:numId w:val="13"/>
              </w:numPr>
              <w:tabs>
                <w:tab w:val="clear" w:pos="4320"/>
                <w:tab w:val="clear" w:pos="8640"/>
              </w:tabs>
              <w:rPr>
                <w:rFonts w:ascii="Calibri" w:hAnsi="Calibri"/>
                <w:lang w:val="en-US" w:eastAsia="en-US"/>
              </w:rPr>
            </w:pPr>
            <w:r w:rsidRPr="00DD1974">
              <w:rPr>
                <w:rFonts w:ascii="Calibri" w:hAnsi="Calibri"/>
                <w:lang w:val="en-US" w:eastAsia="en-US"/>
              </w:rPr>
              <w:t>Describe one example of what went right on this project.</w:t>
            </w:r>
          </w:p>
          <w:p w14:paraId="4189381E" w14:textId="77777777" w:rsidR="00CA0542" w:rsidRPr="00DD1974" w:rsidRDefault="00CA0542" w:rsidP="00DB47A3">
            <w:pPr>
              <w:pStyle w:val="Header"/>
              <w:tabs>
                <w:tab w:val="clear" w:pos="4320"/>
                <w:tab w:val="clear" w:pos="8640"/>
              </w:tabs>
              <w:rPr>
                <w:rFonts w:ascii="Calibri" w:hAnsi="Calibri"/>
                <w:lang w:val="en-US" w:eastAsia="en-US"/>
              </w:rPr>
            </w:pPr>
            <w:r>
              <w:rPr>
                <w:rFonts w:ascii="Calibri" w:hAnsi="Calibri"/>
                <w:lang w:val="en-US" w:eastAsia="en-US"/>
              </w:rPr>
              <w:t xml:space="preserve">The disposal and replacement during the executing phase were completed within the time margins planned. </w:t>
            </w:r>
          </w:p>
          <w:p w14:paraId="483AA619" w14:textId="77777777" w:rsidR="00CA0542" w:rsidRPr="00DD1974" w:rsidRDefault="00CA0542" w:rsidP="00DB47A3">
            <w:pPr>
              <w:pStyle w:val="Header"/>
              <w:tabs>
                <w:tab w:val="clear" w:pos="4320"/>
                <w:tab w:val="clear" w:pos="8640"/>
              </w:tabs>
              <w:rPr>
                <w:rFonts w:ascii="Calibri" w:hAnsi="Calibri"/>
                <w:lang w:val="en-US" w:eastAsia="en-US"/>
              </w:rPr>
            </w:pPr>
          </w:p>
          <w:p w14:paraId="0D02E6B3" w14:textId="77777777" w:rsidR="00CA0542" w:rsidRPr="00DD1974" w:rsidRDefault="00CA0542" w:rsidP="00DB47A3">
            <w:pPr>
              <w:pStyle w:val="Header"/>
              <w:tabs>
                <w:tab w:val="clear" w:pos="4320"/>
                <w:tab w:val="clear" w:pos="8640"/>
              </w:tabs>
              <w:rPr>
                <w:rFonts w:ascii="Calibri" w:hAnsi="Calibri"/>
                <w:lang w:val="en-US" w:eastAsia="en-US"/>
              </w:rPr>
            </w:pPr>
          </w:p>
          <w:p w14:paraId="43591DCB" w14:textId="77777777" w:rsidR="00CA0542" w:rsidRPr="00DD1974" w:rsidRDefault="00CA0542" w:rsidP="00CA0542">
            <w:pPr>
              <w:pStyle w:val="Header"/>
              <w:numPr>
                <w:ilvl w:val="0"/>
                <w:numId w:val="13"/>
              </w:numPr>
              <w:tabs>
                <w:tab w:val="clear" w:pos="4320"/>
                <w:tab w:val="clear" w:pos="8640"/>
              </w:tabs>
              <w:rPr>
                <w:rFonts w:ascii="Calibri" w:hAnsi="Calibri"/>
                <w:lang w:val="en-US" w:eastAsia="en-US"/>
              </w:rPr>
            </w:pPr>
            <w:r w:rsidRPr="00DD1974">
              <w:rPr>
                <w:rFonts w:ascii="Calibri" w:hAnsi="Calibri"/>
                <w:lang w:val="en-US" w:eastAsia="en-US"/>
              </w:rPr>
              <w:t>Describe one example of what went wrong on this project.</w:t>
            </w:r>
          </w:p>
          <w:p w14:paraId="4CD8DA80" w14:textId="77777777" w:rsidR="00CA0542" w:rsidRPr="00DD1974" w:rsidRDefault="00CA0542" w:rsidP="00DB47A3">
            <w:pPr>
              <w:pStyle w:val="Header"/>
              <w:tabs>
                <w:tab w:val="clear" w:pos="4320"/>
                <w:tab w:val="clear" w:pos="8640"/>
              </w:tabs>
              <w:rPr>
                <w:rFonts w:ascii="Calibri" w:hAnsi="Calibri"/>
                <w:lang w:val="en-US" w:eastAsia="en-US"/>
              </w:rPr>
            </w:pPr>
            <w:r>
              <w:rPr>
                <w:rFonts w:ascii="Calibri" w:hAnsi="Calibri"/>
                <w:lang w:val="en-US" w:eastAsia="en-US"/>
              </w:rPr>
              <w:t>During the executing phase, unanticipated services were required. A short delay within the executing phase was the result of this.</w:t>
            </w:r>
          </w:p>
          <w:p w14:paraId="36432D9A" w14:textId="77777777" w:rsidR="00CA0542" w:rsidRPr="00DD1974" w:rsidRDefault="00CA0542" w:rsidP="00DB47A3">
            <w:pPr>
              <w:pStyle w:val="Header"/>
              <w:tabs>
                <w:tab w:val="clear" w:pos="4320"/>
                <w:tab w:val="clear" w:pos="8640"/>
              </w:tabs>
              <w:rPr>
                <w:rFonts w:ascii="Calibri" w:hAnsi="Calibri"/>
                <w:lang w:val="en-US" w:eastAsia="en-US"/>
              </w:rPr>
            </w:pPr>
          </w:p>
          <w:p w14:paraId="4A394343" w14:textId="77777777" w:rsidR="00CA0542" w:rsidRPr="00DD1974" w:rsidRDefault="00CA0542" w:rsidP="00DB47A3">
            <w:pPr>
              <w:pStyle w:val="Header"/>
              <w:tabs>
                <w:tab w:val="clear" w:pos="4320"/>
                <w:tab w:val="clear" w:pos="8640"/>
              </w:tabs>
              <w:rPr>
                <w:rFonts w:ascii="Calibri" w:hAnsi="Calibri"/>
                <w:lang w:val="en-US" w:eastAsia="en-US"/>
              </w:rPr>
            </w:pPr>
          </w:p>
          <w:p w14:paraId="11D644C6" w14:textId="77777777" w:rsidR="00CA0542" w:rsidRPr="00DD1974" w:rsidRDefault="00CA0542" w:rsidP="00CA0542">
            <w:pPr>
              <w:pStyle w:val="Header"/>
              <w:numPr>
                <w:ilvl w:val="0"/>
                <w:numId w:val="13"/>
              </w:numPr>
              <w:tabs>
                <w:tab w:val="clear" w:pos="4320"/>
                <w:tab w:val="clear" w:pos="8640"/>
                <w:tab w:val="left" w:pos="0"/>
                <w:tab w:val="left" w:pos="360"/>
              </w:tabs>
              <w:rPr>
                <w:rFonts w:ascii="Calibri" w:hAnsi="Calibri"/>
                <w:lang w:val="en-US" w:eastAsia="en-US"/>
              </w:rPr>
            </w:pPr>
            <w:r w:rsidRPr="00DD1974">
              <w:rPr>
                <w:rFonts w:ascii="Calibri" w:hAnsi="Calibri"/>
                <w:lang w:val="en-US" w:eastAsia="en-US"/>
              </w:rPr>
              <w:t>What will you do differently on the next project based on your experience working on this project?</w:t>
            </w:r>
          </w:p>
          <w:p w14:paraId="641914D4" w14:textId="77777777" w:rsidR="00CA0542" w:rsidRPr="00DD1974" w:rsidRDefault="00CA0542" w:rsidP="00DB47A3">
            <w:pPr>
              <w:pStyle w:val="Header"/>
              <w:tabs>
                <w:tab w:val="clear" w:pos="4320"/>
                <w:tab w:val="clear" w:pos="8640"/>
                <w:tab w:val="left" w:pos="0"/>
                <w:tab w:val="left" w:pos="360"/>
              </w:tabs>
              <w:rPr>
                <w:rFonts w:ascii="Calibri" w:hAnsi="Calibri"/>
                <w:lang w:val="en-US" w:eastAsia="en-US"/>
              </w:rPr>
            </w:pPr>
            <w:r>
              <w:rPr>
                <w:rFonts w:ascii="Calibri" w:hAnsi="Calibri"/>
                <w:lang w:val="en-US" w:eastAsia="en-US"/>
              </w:rPr>
              <w:t>Next time, the initial inspection should document the restoring area in its entirety. Vents, piping, edges, and trim included</w:t>
            </w:r>
          </w:p>
          <w:p w14:paraId="3140EBFF" w14:textId="77777777" w:rsidR="00CA0542" w:rsidRPr="00DD1974" w:rsidRDefault="00CA0542" w:rsidP="00DB47A3">
            <w:pPr>
              <w:pStyle w:val="Header"/>
              <w:tabs>
                <w:tab w:val="clear" w:pos="4320"/>
                <w:tab w:val="clear" w:pos="8640"/>
                <w:tab w:val="left" w:pos="0"/>
                <w:tab w:val="left" w:pos="360"/>
              </w:tabs>
              <w:rPr>
                <w:rFonts w:ascii="Calibri" w:hAnsi="Calibri"/>
                <w:lang w:val="en-US" w:eastAsia="en-US"/>
              </w:rPr>
            </w:pPr>
          </w:p>
          <w:p w14:paraId="22AA6D74" w14:textId="77777777" w:rsidR="00CA0542" w:rsidRPr="00DD1974" w:rsidRDefault="00CA0542" w:rsidP="00DB47A3">
            <w:pPr>
              <w:pStyle w:val="Header"/>
              <w:tabs>
                <w:tab w:val="clear" w:pos="4320"/>
                <w:tab w:val="clear" w:pos="8640"/>
                <w:tab w:val="left" w:pos="360"/>
              </w:tabs>
              <w:ind w:left="720"/>
              <w:rPr>
                <w:rFonts w:ascii="Calibri" w:hAnsi="Calibri"/>
                <w:lang w:val="en-US" w:eastAsia="en-US"/>
              </w:rPr>
            </w:pPr>
          </w:p>
        </w:tc>
      </w:tr>
    </w:tbl>
    <w:p w14:paraId="4E8BFA9D" w14:textId="77777777" w:rsidR="00CA0542" w:rsidRPr="001C3869" w:rsidRDefault="00CA0542" w:rsidP="00CA0542">
      <w:pPr>
        <w:rPr>
          <w:rFonts w:ascii="Calibri" w:hAnsi="Calibri"/>
        </w:rPr>
      </w:pPr>
    </w:p>
    <w:p w14:paraId="6B1A43A8" w14:textId="77777777" w:rsidR="00CA0542" w:rsidRPr="001C3869" w:rsidRDefault="00CA0542" w:rsidP="00CA0542">
      <w:pPr>
        <w:rPr>
          <w:rFonts w:ascii="Calibri" w:hAnsi="Calibri"/>
        </w:rPr>
      </w:pPr>
    </w:p>
    <w:p w14:paraId="69A27013" w14:textId="77777777" w:rsidR="00CA0542" w:rsidRPr="001C3869" w:rsidRDefault="00CA0542" w:rsidP="00CA0542">
      <w:pPr>
        <w:rPr>
          <w:rFonts w:ascii="Calibri" w:hAnsi="Calibri"/>
        </w:rPr>
      </w:pPr>
      <w:r w:rsidRPr="001C3869">
        <w:rPr>
          <w:rFonts w:ascii="Calibri" w:hAnsi="Calibri"/>
        </w:rPr>
        <w:t>____________________________ (signature)</w:t>
      </w:r>
    </w:p>
    <w:p w14:paraId="17B28669" w14:textId="77777777" w:rsidR="00CA0542" w:rsidRPr="001C3869" w:rsidRDefault="00CA0542" w:rsidP="00CA0542">
      <w:pPr>
        <w:rPr>
          <w:rFonts w:ascii="Calibri" w:hAnsi="Calibri"/>
        </w:rPr>
      </w:pPr>
      <w:r w:rsidRPr="001C3869">
        <w:rPr>
          <w:rFonts w:ascii="Calibri" w:hAnsi="Calibri"/>
        </w:rPr>
        <w:t>Project Participant</w:t>
      </w:r>
    </w:p>
    <w:p w14:paraId="24AC3B5D" w14:textId="7E6E17CD" w:rsidR="00833BBA" w:rsidRPr="00833BBA" w:rsidRDefault="00833BBA" w:rsidP="00833BBA">
      <w:pPr>
        <w:rPr>
          <w:lang w:bidi="x-none"/>
        </w:rPr>
      </w:pPr>
    </w:p>
    <w:p w14:paraId="60941C71" w14:textId="2D13F664" w:rsidR="00833BBA" w:rsidRPr="00833BBA" w:rsidRDefault="00833BBA" w:rsidP="00833BBA">
      <w:pPr>
        <w:rPr>
          <w:lang w:bidi="x-none"/>
        </w:rPr>
      </w:pPr>
    </w:p>
    <w:p w14:paraId="71E01DE9" w14:textId="3DE86DB4" w:rsidR="00833BBA" w:rsidRPr="00833BBA" w:rsidRDefault="00833BBA" w:rsidP="00833BBA">
      <w:pPr>
        <w:rPr>
          <w:lang w:bidi="x-none"/>
        </w:rPr>
      </w:pPr>
    </w:p>
    <w:p w14:paraId="2BB3C7EE" w14:textId="77777777" w:rsidR="00AD286F" w:rsidRDefault="00AD286F" w:rsidP="00AD286F">
      <w:pPr>
        <w:rPr>
          <w:lang w:bidi="x-none"/>
        </w:rPr>
      </w:pPr>
    </w:p>
    <w:p w14:paraId="5A6910EC" w14:textId="08204545" w:rsidR="00AD286F" w:rsidRDefault="00AD286F" w:rsidP="00AD286F">
      <w:pPr>
        <w:jc w:val="center"/>
        <w:rPr>
          <w:u w:val="single"/>
          <w:lang w:bidi="x-none"/>
        </w:rPr>
      </w:pPr>
      <w:r w:rsidRPr="00AD286F">
        <w:rPr>
          <w:u w:val="single"/>
          <w:lang w:bidi="x-none"/>
        </w:rPr>
        <w:lastRenderedPageBreak/>
        <w:t>RACI Chart</w:t>
      </w:r>
    </w:p>
    <w:p w14:paraId="590E28CE" w14:textId="77777777" w:rsidR="00AD286F" w:rsidRPr="00AD286F" w:rsidRDefault="00AD286F" w:rsidP="00AD286F">
      <w:pPr>
        <w:jc w:val="center"/>
        <w:rPr>
          <w:u w:val="single"/>
          <w:lang w:bidi="x-none"/>
        </w:rPr>
      </w:pPr>
    </w:p>
    <w:p w14:paraId="7B0CFE67" w14:textId="3B06486E" w:rsidR="00AD286F" w:rsidRDefault="00AD286F" w:rsidP="00833BBA">
      <w:pPr>
        <w:rPr>
          <w:lang w:bidi="x-none"/>
        </w:rPr>
      </w:pPr>
      <w:r>
        <w:rPr>
          <w:noProof/>
          <w:lang w:bidi="x-none"/>
        </w:rPr>
        <w:drawing>
          <wp:inline distT="0" distB="0" distL="0" distR="0" wp14:anchorId="4823C842" wp14:editId="7B26DFEF">
            <wp:extent cx="8229600" cy="462661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7"/>
                    <a:stretch>
                      <a:fillRect/>
                    </a:stretch>
                  </pic:blipFill>
                  <pic:spPr>
                    <a:xfrm>
                      <a:off x="0" y="0"/>
                      <a:ext cx="8229600" cy="4626610"/>
                    </a:xfrm>
                    <a:prstGeom prst="rect">
                      <a:avLst/>
                    </a:prstGeom>
                  </pic:spPr>
                </pic:pic>
              </a:graphicData>
            </a:graphic>
          </wp:inline>
        </w:drawing>
      </w:r>
    </w:p>
    <w:p w14:paraId="7B156D76" w14:textId="75A62541" w:rsidR="00AD286F" w:rsidRDefault="00AD286F" w:rsidP="00833BBA">
      <w:pPr>
        <w:rPr>
          <w:lang w:bidi="x-none"/>
        </w:rPr>
      </w:pPr>
    </w:p>
    <w:p w14:paraId="01F026A7" w14:textId="750787D7" w:rsidR="00AD286F" w:rsidRDefault="00AD286F" w:rsidP="00833BBA">
      <w:pPr>
        <w:rPr>
          <w:lang w:bidi="x-none"/>
        </w:rPr>
      </w:pPr>
    </w:p>
    <w:p w14:paraId="3CF345A2" w14:textId="5BC33270" w:rsidR="00AD286F" w:rsidRDefault="00AD286F" w:rsidP="00833BBA">
      <w:pPr>
        <w:rPr>
          <w:lang w:bidi="x-none"/>
        </w:rPr>
      </w:pPr>
    </w:p>
    <w:p w14:paraId="6A72E3AD" w14:textId="549560C1" w:rsidR="00AD286F" w:rsidRDefault="00AD286F" w:rsidP="00833BBA">
      <w:pPr>
        <w:rPr>
          <w:lang w:bidi="x-none"/>
        </w:rPr>
      </w:pPr>
    </w:p>
    <w:p w14:paraId="40DAF953" w14:textId="2B9BBD0B" w:rsidR="00AD286F" w:rsidRDefault="00AD286F" w:rsidP="00833BBA">
      <w:pPr>
        <w:rPr>
          <w:lang w:bidi="x-none"/>
        </w:rPr>
      </w:pPr>
    </w:p>
    <w:p w14:paraId="10B02B50" w14:textId="517A4725" w:rsidR="00AD286F" w:rsidRDefault="00AD286F" w:rsidP="00833BBA">
      <w:pPr>
        <w:rPr>
          <w:lang w:bidi="x-none"/>
        </w:rPr>
      </w:pPr>
    </w:p>
    <w:p w14:paraId="5B08414A" w14:textId="77777777" w:rsidR="00AD286F" w:rsidRDefault="00AD286F" w:rsidP="00833BBA">
      <w:pPr>
        <w:rPr>
          <w:lang w:bidi="x-none"/>
        </w:rPr>
      </w:pPr>
    </w:p>
    <w:p w14:paraId="5602A07D" w14:textId="17B54110" w:rsidR="00AD286F" w:rsidRDefault="00AD286F" w:rsidP="00833BBA">
      <w:pPr>
        <w:rPr>
          <w:lang w:bidi="x-none"/>
        </w:rPr>
      </w:pPr>
    </w:p>
    <w:p w14:paraId="2628C8BF" w14:textId="01B61BC5" w:rsidR="00833BBA" w:rsidRDefault="00AD286F" w:rsidP="00AD286F">
      <w:pPr>
        <w:jc w:val="center"/>
        <w:rPr>
          <w:u w:val="single"/>
          <w:lang w:bidi="x-none"/>
        </w:rPr>
      </w:pPr>
      <w:r w:rsidRPr="00AD286F">
        <w:rPr>
          <w:u w:val="single"/>
          <w:lang w:bidi="x-none"/>
        </w:rPr>
        <w:t xml:space="preserve">Deliverables </w:t>
      </w:r>
      <w:proofErr w:type="spellStart"/>
      <w:r w:rsidRPr="00AD286F">
        <w:rPr>
          <w:u w:val="single"/>
          <w:lang w:bidi="x-none"/>
        </w:rPr>
        <w:t>Schedual</w:t>
      </w:r>
      <w:proofErr w:type="spellEnd"/>
      <w:r w:rsidRPr="00AD286F">
        <w:rPr>
          <w:u w:val="single"/>
          <w:lang w:bidi="x-none"/>
        </w:rPr>
        <w:t xml:space="preserve"> (As required by “Assignment 9 Course Project Book)</w:t>
      </w:r>
    </w:p>
    <w:p w14:paraId="425404E5" w14:textId="2C4CA51A" w:rsidR="00AD286F" w:rsidRDefault="00AD286F" w:rsidP="00AD286F">
      <w:pPr>
        <w:jc w:val="center"/>
        <w:rPr>
          <w:u w:val="single"/>
          <w:lang w:bidi="x-none"/>
        </w:rPr>
      </w:pPr>
    </w:p>
    <w:p w14:paraId="1366B41C" w14:textId="77777777" w:rsidR="00AD286F" w:rsidRPr="00AD286F" w:rsidRDefault="00AD286F" w:rsidP="00AD286F">
      <w:pPr>
        <w:jc w:val="center"/>
        <w:rPr>
          <w:u w:val="single"/>
          <w:lang w:bidi="x-none"/>
        </w:rPr>
      </w:pPr>
    </w:p>
    <w:p w14:paraId="1AC6F7C1" w14:textId="5AC280C7" w:rsidR="00AD286F" w:rsidRPr="00AD286F" w:rsidRDefault="00AD286F" w:rsidP="00AD286F">
      <w:pPr>
        <w:jc w:val="center"/>
        <w:rPr>
          <w:u w:val="single"/>
          <w:lang w:bidi="x-none"/>
        </w:rPr>
      </w:pPr>
      <w:r>
        <w:rPr>
          <w:noProof/>
          <w:u w:val="single"/>
          <w:lang w:bidi="x-none"/>
        </w:rPr>
        <w:drawing>
          <wp:inline distT="0" distB="0" distL="0" distR="0" wp14:anchorId="72D32742" wp14:editId="30702AF5">
            <wp:extent cx="8229600" cy="462661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8229600" cy="4626610"/>
                    </a:xfrm>
                    <a:prstGeom prst="rect">
                      <a:avLst/>
                    </a:prstGeom>
                  </pic:spPr>
                </pic:pic>
              </a:graphicData>
            </a:graphic>
          </wp:inline>
        </w:drawing>
      </w:r>
    </w:p>
    <w:p w14:paraId="1977441D" w14:textId="77777777" w:rsidR="00833BBA" w:rsidRPr="00833BBA" w:rsidRDefault="00833BBA" w:rsidP="00833BBA">
      <w:pPr>
        <w:rPr>
          <w:lang w:bidi="x-none"/>
        </w:rPr>
      </w:pPr>
    </w:p>
    <w:sectPr w:rsidR="00833BBA" w:rsidRPr="00833BBA" w:rsidSect="00833BBA">
      <w:headerReference w:type="even" r:id="rId9"/>
      <w:headerReference w:type="default" r:id="rId10"/>
      <w:footerReference w:type="even" r:id="rId11"/>
      <w:footerReference w:type="default" r:id="rId12"/>
      <w:footerReference w:type="first" r:id="rId13"/>
      <w:pgSz w:w="15840" w:h="12240" w:orient="landscape"/>
      <w:pgMar w:top="1440" w:right="1440" w:bottom="1440" w:left="1440" w:header="720" w:footer="86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3E55A" w14:textId="77777777" w:rsidR="008B78BA" w:rsidRDefault="008B78BA">
      <w:r>
        <w:separator/>
      </w:r>
    </w:p>
  </w:endnote>
  <w:endnote w:type="continuationSeparator" w:id="0">
    <w:p w14:paraId="32A4C9F2" w14:textId="77777777" w:rsidR="008B78BA" w:rsidRDefault="008B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w:altName w:val="Gill Sans"/>
    <w:panose1 w:val="020B0502020104020203"/>
    <w:charset w:val="B1"/>
    <w:family w:val="swiss"/>
    <w:pitch w:val="variable"/>
    <w:sig w:usb0="80000A67" w:usb1="00000000" w:usb2="00000000" w:usb3="00000000" w:csb0="000001F7" w:csb1="00000000"/>
  </w:font>
  <w:font w:name="ヒラギノ角ゴ Pro W3">
    <w:altName w:val="Yu Gothic"/>
    <w:panose1 w:val="020B0300000000000000"/>
    <w:charset w:val="80"/>
    <w:family w:val="swiss"/>
    <w:pitch w:val="variable"/>
    <w:sig w:usb0="E00002FF" w:usb1="7AC7FFFF" w:usb2="00000012" w:usb3="00000000" w:csb0="0002000D" w:csb1="00000000"/>
  </w:font>
  <w:font w:name="Times">
    <w:altName w:val="﷽﷽﷽﷽﷽﷽⊀τ怀"/>
    <w:panose1 w:val="00000500000000020000"/>
    <w:charset w:val="00"/>
    <w:family w:val="auto"/>
    <w:pitch w:val="variable"/>
    <w:sig w:usb0="E00002FF" w:usb1="5000205A" w:usb2="00000000" w:usb3="00000000" w:csb0="0000019F" w:csb1="00000000"/>
  </w:font>
  <w:font w:name="Big Caslon">
    <w:altName w:val="Times New Roman"/>
    <w:panose1 w:val="02000603090000020003"/>
    <w:charset w:val="B1"/>
    <w:family w:val="auto"/>
    <w:pitch w:val="variable"/>
    <w:sig w:usb0="80000863"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FC695" w14:textId="7923E190" w:rsidR="00833BBA" w:rsidRPr="00B6771C" w:rsidRDefault="00833BBA" w:rsidP="008C7C3F">
    <w:pPr>
      <w:pStyle w:val="Footer"/>
    </w:pPr>
    <w:r>
      <w:rPr>
        <w:noProof/>
        <w:lang w:val="en-US" w:eastAsia="en-US"/>
      </w:rPr>
      <mc:AlternateContent>
        <mc:Choice Requires="wps">
          <w:drawing>
            <wp:anchor distT="0" distB="0" distL="114300" distR="114300" simplePos="0" relativeHeight="251659264" behindDoc="0" locked="0" layoutInCell="1" allowOverlap="1" wp14:anchorId="30957BCF" wp14:editId="5D6B5189">
              <wp:simplePos x="0" y="0"/>
              <wp:positionH relativeFrom="page">
                <wp:posOffset>325120</wp:posOffset>
              </wp:positionH>
              <wp:positionV relativeFrom="page">
                <wp:posOffset>9194800</wp:posOffset>
              </wp:positionV>
              <wp:extent cx="7223760" cy="350520"/>
              <wp:effectExtent l="0" t="0" r="0" b="508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50520"/>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txbx>
                      <w:txbxContent>
                        <w:p w14:paraId="776B8130" w14:textId="77777777" w:rsidR="00833BBA" w:rsidRPr="00B6771C" w:rsidRDefault="00833BBA" w:rsidP="008C7C3F">
                          <w:pPr>
                            <w:rPr>
                              <w:rFonts w:ascii="Calibri" w:hAnsi="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57BCF" id="Rectangle 4" o:spid="_x0000_s1040" style="position:absolute;margin-left:25.6pt;margin-top:724pt;width:568.8pt;height:2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" fillcolor="#8db3e2" stroked="f">
              <v:textbox inset=",7.2pt,,7.2pt">
                <w:txbxContent>
                  <w:p w14:paraId="776B8130" w14:textId="77777777" w:rsidR="00833BBA" w:rsidRPr="00B6771C" w:rsidRDefault="00833BBA" w:rsidP="008C7C3F">
                    <w:pPr>
                      <w:rPr>
                        <w:rFonts w:ascii="Calibri" w:hAnsi="Calibri"/>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320A4" w14:textId="7BAD176A" w:rsidR="00833BBA" w:rsidRPr="00B6771C" w:rsidRDefault="00833BBA" w:rsidP="008C7C3F">
    <w:pPr>
      <w:pStyle w:val="Footer"/>
    </w:pPr>
    <w:r>
      <w:rPr>
        <w:noProof/>
        <w:lang w:val="en-US" w:eastAsia="en-US"/>
      </w:rPr>
      <mc:AlternateContent>
        <mc:Choice Requires="wps">
          <w:drawing>
            <wp:anchor distT="0" distB="0" distL="114300" distR="114300" simplePos="0" relativeHeight="251658240" behindDoc="0" locked="0" layoutInCell="1" allowOverlap="1" wp14:anchorId="71BB91A2" wp14:editId="24B62B6F">
              <wp:simplePos x="0" y="0"/>
              <wp:positionH relativeFrom="page">
                <wp:posOffset>274320</wp:posOffset>
              </wp:positionH>
              <wp:positionV relativeFrom="page">
                <wp:posOffset>9232900</wp:posOffset>
              </wp:positionV>
              <wp:extent cx="7223760" cy="350520"/>
              <wp:effectExtent l="0" t="0" r="0" b="508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50520"/>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txbx>
                      <w:txbxContent>
                        <w:p w14:paraId="4F3BB45C" w14:textId="77777777" w:rsidR="00833BBA" w:rsidRPr="00B6771C" w:rsidRDefault="00833BBA" w:rsidP="008C7C3F">
                          <w:pPr>
                            <w:rPr>
                              <w:rFonts w:ascii="Calibri" w:hAnsi="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B91A2" id="Rectangle 3" o:spid="_x0000_s1041" style="position:absolute;margin-left:21.6pt;margin-top:727pt;width:568.8pt;height:2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" fillcolor="#8db3e2" stroked="f">
              <v:textbox inset=",7.2pt,,7.2pt">
                <w:txbxContent>
                  <w:p w14:paraId="4F3BB45C" w14:textId="77777777" w:rsidR="00833BBA" w:rsidRPr="00B6771C" w:rsidRDefault="00833BBA" w:rsidP="008C7C3F">
                    <w:pPr>
                      <w:rPr>
                        <w:rFonts w:ascii="Calibri" w:hAnsi="Calibri"/>
                      </w:rPr>
                    </w:pP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7F331" w14:textId="77777777" w:rsidR="00833BBA" w:rsidRDefault="00833BBA" w:rsidP="008C7C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63E4" w14:textId="77777777" w:rsidR="008B78BA" w:rsidRDefault="008B78BA">
      <w:r>
        <w:separator/>
      </w:r>
    </w:p>
  </w:footnote>
  <w:footnote w:type="continuationSeparator" w:id="0">
    <w:p w14:paraId="1625B051" w14:textId="77777777" w:rsidR="008B78BA" w:rsidRDefault="008B7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3085942"/>
      <w:docPartObj>
        <w:docPartGallery w:val="Page Numbers (Top of Page)"/>
        <w:docPartUnique/>
      </w:docPartObj>
    </w:sdtPr>
    <w:sdtContent>
      <w:p w14:paraId="3A060C8B" w14:textId="7F25BD18" w:rsidR="009A7F9E" w:rsidRDefault="009A7F9E" w:rsidP="00E90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0C43D9CD" w14:textId="49830FFC" w:rsidR="00833BBA" w:rsidRDefault="00833BBA" w:rsidP="009A7F9E">
    <w:pPr>
      <w:pStyle w:val="HeaderFooter"/>
      <w:ind w:right="360"/>
      <w:rPr>
        <w:rFonts w:ascii="Times New Roman" w:eastAsia="Times New Roman" w:hAnsi="Times New Roman"/>
        <w:caps w:val="0"/>
        <w:color w:val="auto"/>
        <w:sz w:val="20"/>
        <w:lang w:bidi="x-none"/>
      </w:rPr>
    </w:pPr>
    <w:r>
      <w:rPr>
        <w:noProof/>
      </w:rPr>
      <mc:AlternateContent>
        <mc:Choice Requires="wps">
          <w:drawing>
            <wp:anchor distT="0" distB="0" distL="114300" distR="114300" simplePos="0" relativeHeight="251657216" behindDoc="0" locked="0" layoutInCell="1" allowOverlap="1" wp14:anchorId="25AC6FB9" wp14:editId="5F5B3813">
              <wp:simplePos x="0" y="0"/>
              <wp:positionH relativeFrom="page">
                <wp:posOffset>350520</wp:posOffset>
              </wp:positionH>
              <wp:positionV relativeFrom="page">
                <wp:posOffset>304800</wp:posOffset>
              </wp:positionV>
              <wp:extent cx="7223760" cy="350520"/>
              <wp:effectExtent l="0" t="0" r="0" b="508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50520"/>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txbx>
                      <w:txbxContent>
                        <w:p w14:paraId="38043914" w14:textId="77777777" w:rsidR="00833BBA" w:rsidRPr="00B6771C" w:rsidRDefault="00833BBA" w:rsidP="008C7C3F">
                          <w:pPr>
                            <w:rPr>
                              <w:rFonts w:ascii="Calibri" w:hAnsi="Calibri"/>
                            </w:rPr>
                          </w:pPr>
                          <w:r w:rsidRPr="00B6771C">
                            <w:rPr>
                              <w:rFonts w:ascii="Calibri" w:hAnsi="Calibri"/>
                            </w:rPr>
                            <w:t>MAN 2582 – Project Management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C6FB9" id="Rectangle 2" o:spid="_x0000_s1038" style="position:absolute;left:0;text-align:left;margin-left:27.6pt;margin-top:24pt;width:568.8pt;height:2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" fillcolor="#8db3e2" stroked="f">
              <v:textbox inset=",7.2pt,,7.2pt">
                <w:txbxContent>
                  <w:p w14:paraId="38043914" w14:textId="77777777" w:rsidR="00833BBA" w:rsidRPr="00B6771C" w:rsidRDefault="00833BBA" w:rsidP="008C7C3F">
                    <w:pPr>
                      <w:rPr>
                        <w:rFonts w:ascii="Calibri" w:hAnsi="Calibri"/>
                      </w:rPr>
                    </w:pPr>
                    <w:r w:rsidRPr="00B6771C">
                      <w:rPr>
                        <w:rFonts w:ascii="Calibri" w:hAnsi="Calibri"/>
                      </w:rPr>
                      <w:t>MAN 2582 – Project Management</w:t>
                    </w:r>
                  </w:p>
                </w:txbxContent>
              </v:textbox>
              <w10:wrap anchorx="page" anchory="page"/>
            </v:rect>
          </w:pict>
        </mc:Fallback>
      </mc:AlternateContent>
    </w:r>
    <w:r>
      <w:t>MAN 2582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956518"/>
      <w:docPartObj>
        <w:docPartGallery w:val="Page Numbers (Top of Page)"/>
        <w:docPartUnique/>
      </w:docPartObj>
    </w:sdtPr>
    <w:sdtContent>
      <w:p w14:paraId="65D42ED0" w14:textId="37543ACC" w:rsidR="009A7F9E" w:rsidRDefault="009A7F9E" w:rsidP="00E90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noProof/>
          </w:rPr>
          <w:t>1</w:t>
        </w:r>
        <w:r>
          <w:rPr>
            <w:rStyle w:val="PageNumber"/>
          </w:rPr>
          <w:fldChar w:fldCharType="end"/>
        </w:r>
      </w:p>
    </w:sdtContent>
  </w:sdt>
  <w:p w14:paraId="0DE2DE77" w14:textId="57E7A4D9" w:rsidR="00833BBA" w:rsidRDefault="00833BBA" w:rsidP="009A7F9E">
    <w:pPr>
      <w:pStyle w:val="HeaderFooter"/>
      <w:ind w:right="360"/>
      <w:rPr>
        <w:rFonts w:ascii="Times New Roman" w:eastAsia="Times New Roman" w:hAnsi="Times New Roman"/>
        <w:caps w:val="0"/>
        <w:color w:val="auto"/>
        <w:sz w:val="20"/>
        <w:lang w:bidi="x-none"/>
      </w:rPr>
    </w:pPr>
    <w:r>
      <w:rPr>
        <w:noProof/>
      </w:rPr>
      <mc:AlternateContent>
        <mc:Choice Requires="wps">
          <w:drawing>
            <wp:anchor distT="0" distB="0" distL="114300" distR="114300" simplePos="0" relativeHeight="251656192" behindDoc="0" locked="0" layoutInCell="1" allowOverlap="1" wp14:anchorId="6346DCE7" wp14:editId="2B6EE22D">
              <wp:simplePos x="0" y="0"/>
              <wp:positionH relativeFrom="page">
                <wp:posOffset>274320</wp:posOffset>
              </wp:positionH>
              <wp:positionV relativeFrom="page">
                <wp:posOffset>457200</wp:posOffset>
              </wp:positionV>
              <wp:extent cx="7223760" cy="350520"/>
              <wp:effectExtent l="0" t="0" r="0" b="508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50520"/>
                      </a:xfrm>
                      <a:prstGeom prst="rect">
                        <a:avLst/>
                      </a:prstGeom>
                      <a:solidFill>
                        <a:srgbClr val="8DB3E2"/>
                      </a:soli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txbx>
                      <w:txbxContent>
                        <w:p w14:paraId="6BB344DD" w14:textId="77777777" w:rsidR="00833BBA" w:rsidRPr="008C7C3F" w:rsidRDefault="00833BBA">
                          <w:pPr>
                            <w:rPr>
                              <w:rFonts w:ascii="Calibri" w:hAnsi="Calibri"/>
                            </w:rPr>
                          </w:pPr>
                          <w:r w:rsidRPr="008C7C3F">
                            <w:rPr>
                              <w:rFonts w:ascii="Calibri" w:hAnsi="Calibri"/>
                            </w:rPr>
                            <w:t>MAN 2582 – Project Management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6DCE7" id="Rectangle 1" o:spid="_x0000_s1039" style="position:absolute;left:0;text-align:left;margin-left:21.6pt;margin-top:36pt;width:568.8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" fillcolor="#8db3e2" stroked="f">
              <v:textbox inset=",7.2pt,,7.2pt">
                <w:txbxContent>
                  <w:p w14:paraId="6BB344DD" w14:textId="77777777" w:rsidR="00833BBA" w:rsidRPr="008C7C3F" w:rsidRDefault="00833BBA">
                    <w:pPr>
                      <w:rPr>
                        <w:rFonts w:ascii="Calibri" w:hAnsi="Calibri"/>
                      </w:rPr>
                    </w:pPr>
                    <w:r w:rsidRPr="008C7C3F">
                      <w:rPr>
                        <w:rFonts w:ascii="Calibri" w:hAnsi="Calibri"/>
                      </w:rPr>
                      <w:t>MAN 2582 – Project Management</w:t>
                    </w:r>
                  </w:p>
                </w:txbxContent>
              </v:textbox>
              <w10:wrap anchorx="page" anchory="page"/>
            </v:rect>
          </w:pict>
        </mc:Fallback>
      </mc:AlternateContent>
    </w:r>
    <w:r>
      <w:t>MAN 2582</w:t>
    </w:r>
    <w:r>
      <w:tab/>
    </w:r>
    <w:r>
      <w:tab/>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A88C5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isLgl/>
      <w:lvlText w:val="%1."/>
      <w:lvlJc w:val="left"/>
      <w:pPr>
        <w:tabs>
          <w:tab w:val="num" w:pos="432"/>
        </w:tabs>
        <w:ind w:left="432" w:firstLine="0"/>
      </w:pPr>
      <w:rPr>
        <w:rFonts w:ascii="Gill Sans" w:eastAsia="ヒラギノ角ゴ Pro W3" w:hAnsi="Gill Sans" w:hint="default"/>
        <w:b/>
        <w:color w:val="D10709"/>
        <w:position w:val="0"/>
        <w:sz w:val="22"/>
      </w:rPr>
    </w:lvl>
    <w:lvl w:ilvl="1">
      <w:start w:val="1"/>
      <w:numFmt w:val="decimal"/>
      <w:isLgl/>
      <w:lvlText w:val="%2."/>
      <w:lvlJc w:val="left"/>
      <w:pPr>
        <w:tabs>
          <w:tab w:val="num" w:pos="360"/>
        </w:tabs>
        <w:ind w:left="360" w:firstLine="360"/>
      </w:pPr>
      <w:rPr>
        <w:rFonts w:ascii="Gill Sans" w:eastAsia="ヒラギノ角ゴ Pro W3" w:hAnsi="Gill Sans" w:hint="default"/>
        <w:b/>
        <w:color w:val="D10709"/>
        <w:position w:val="0"/>
        <w:sz w:val="22"/>
      </w:rPr>
    </w:lvl>
    <w:lvl w:ilvl="2">
      <w:start w:val="1"/>
      <w:numFmt w:val="decimal"/>
      <w:isLgl/>
      <w:lvlText w:val="%3."/>
      <w:lvlJc w:val="left"/>
      <w:pPr>
        <w:tabs>
          <w:tab w:val="num" w:pos="360"/>
        </w:tabs>
        <w:ind w:left="360" w:firstLine="720"/>
      </w:pPr>
      <w:rPr>
        <w:rFonts w:ascii="Gill Sans" w:eastAsia="ヒラギノ角ゴ Pro W3" w:hAnsi="Gill Sans" w:hint="default"/>
        <w:b/>
        <w:color w:val="D10709"/>
        <w:position w:val="0"/>
        <w:sz w:val="22"/>
      </w:rPr>
    </w:lvl>
    <w:lvl w:ilvl="3">
      <w:start w:val="1"/>
      <w:numFmt w:val="decimal"/>
      <w:isLgl/>
      <w:lvlText w:val="%4."/>
      <w:lvlJc w:val="left"/>
      <w:pPr>
        <w:tabs>
          <w:tab w:val="num" w:pos="360"/>
        </w:tabs>
        <w:ind w:left="360" w:firstLine="1080"/>
      </w:pPr>
      <w:rPr>
        <w:rFonts w:ascii="Gill Sans" w:eastAsia="ヒラギノ角ゴ Pro W3" w:hAnsi="Gill Sans" w:hint="default"/>
        <w:b/>
        <w:color w:val="D10709"/>
        <w:position w:val="0"/>
        <w:sz w:val="22"/>
      </w:rPr>
    </w:lvl>
    <w:lvl w:ilvl="4">
      <w:start w:val="1"/>
      <w:numFmt w:val="decimal"/>
      <w:isLgl/>
      <w:lvlText w:val="%5."/>
      <w:lvlJc w:val="left"/>
      <w:pPr>
        <w:tabs>
          <w:tab w:val="num" w:pos="360"/>
        </w:tabs>
        <w:ind w:left="360" w:firstLine="1440"/>
      </w:pPr>
      <w:rPr>
        <w:rFonts w:ascii="Gill Sans" w:eastAsia="ヒラギノ角ゴ Pro W3" w:hAnsi="Gill Sans" w:hint="default"/>
        <w:b/>
        <w:color w:val="D10709"/>
        <w:position w:val="0"/>
        <w:sz w:val="22"/>
      </w:rPr>
    </w:lvl>
    <w:lvl w:ilvl="5">
      <w:start w:val="1"/>
      <w:numFmt w:val="decimal"/>
      <w:isLgl/>
      <w:lvlText w:val="%6."/>
      <w:lvlJc w:val="left"/>
      <w:pPr>
        <w:tabs>
          <w:tab w:val="num" w:pos="360"/>
        </w:tabs>
        <w:ind w:left="360" w:firstLine="1800"/>
      </w:pPr>
      <w:rPr>
        <w:rFonts w:ascii="Gill Sans" w:eastAsia="ヒラギノ角ゴ Pro W3" w:hAnsi="Gill Sans" w:hint="default"/>
        <w:b/>
        <w:color w:val="D10709"/>
        <w:position w:val="0"/>
        <w:sz w:val="22"/>
      </w:rPr>
    </w:lvl>
    <w:lvl w:ilvl="6">
      <w:start w:val="1"/>
      <w:numFmt w:val="decimal"/>
      <w:isLgl/>
      <w:lvlText w:val="%7."/>
      <w:lvlJc w:val="left"/>
      <w:pPr>
        <w:tabs>
          <w:tab w:val="num" w:pos="360"/>
        </w:tabs>
        <w:ind w:left="360" w:firstLine="2160"/>
      </w:pPr>
      <w:rPr>
        <w:rFonts w:ascii="Gill Sans" w:eastAsia="ヒラギノ角ゴ Pro W3" w:hAnsi="Gill Sans" w:hint="default"/>
        <w:b/>
        <w:color w:val="D10709"/>
        <w:position w:val="0"/>
        <w:sz w:val="22"/>
      </w:rPr>
    </w:lvl>
    <w:lvl w:ilvl="7">
      <w:start w:val="1"/>
      <w:numFmt w:val="decimal"/>
      <w:isLgl/>
      <w:lvlText w:val="%8."/>
      <w:lvlJc w:val="left"/>
      <w:pPr>
        <w:tabs>
          <w:tab w:val="num" w:pos="360"/>
        </w:tabs>
        <w:ind w:left="360" w:firstLine="2520"/>
      </w:pPr>
      <w:rPr>
        <w:rFonts w:ascii="Gill Sans" w:eastAsia="ヒラギノ角ゴ Pro W3" w:hAnsi="Gill Sans" w:hint="default"/>
        <w:b/>
        <w:color w:val="D10709"/>
        <w:position w:val="0"/>
        <w:sz w:val="22"/>
      </w:rPr>
    </w:lvl>
    <w:lvl w:ilvl="8">
      <w:start w:val="1"/>
      <w:numFmt w:val="decimal"/>
      <w:isLgl/>
      <w:lvlText w:val="%9."/>
      <w:lvlJc w:val="left"/>
      <w:pPr>
        <w:tabs>
          <w:tab w:val="num" w:pos="360"/>
        </w:tabs>
        <w:ind w:left="360" w:firstLine="2880"/>
      </w:pPr>
      <w:rPr>
        <w:rFonts w:ascii="Gill Sans" w:eastAsia="ヒラギノ角ゴ Pro W3" w:hAnsi="Gill Sans" w:hint="default"/>
        <w:b/>
        <w:color w:val="D10709"/>
        <w:position w:val="0"/>
        <w:sz w:val="22"/>
      </w:rPr>
    </w:lvl>
  </w:abstractNum>
  <w:abstractNum w:abstractNumId="2"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4"/>
    <w:multiLevelType w:val="multilevel"/>
    <w:tmpl w:val="894EE876"/>
    <w:lvl w:ilvl="0">
      <w:start w:val="1"/>
      <w:numFmt w:val="decimal"/>
      <w:isLgl/>
      <w:lvlText w:val="%1."/>
      <w:lvlJc w:val="left"/>
      <w:pPr>
        <w:tabs>
          <w:tab w:val="num" w:pos="432"/>
        </w:tabs>
        <w:ind w:left="432" w:firstLine="0"/>
      </w:pPr>
      <w:rPr>
        <w:rFonts w:ascii="Gill Sans" w:eastAsia="ヒラギノ角ゴ Pro W3" w:hAnsi="Gill Sans" w:hint="default"/>
        <w:b/>
        <w:color w:val="D10709"/>
        <w:position w:val="0"/>
        <w:sz w:val="22"/>
      </w:rPr>
    </w:lvl>
    <w:lvl w:ilvl="1">
      <w:start w:val="1"/>
      <w:numFmt w:val="lowerLetter"/>
      <w:lvlText w:val="%2."/>
      <w:lvlJc w:val="left"/>
      <w:pPr>
        <w:tabs>
          <w:tab w:val="num" w:pos="360"/>
        </w:tabs>
        <w:ind w:left="360" w:firstLine="360"/>
      </w:pPr>
      <w:rPr>
        <w:rFonts w:ascii="Gill Sans" w:eastAsia="ヒラギノ角ゴ Pro W3" w:hAnsi="Gill Sans" w:hint="default"/>
        <w:b/>
        <w:color w:val="D10709"/>
        <w:position w:val="0"/>
        <w:sz w:val="22"/>
      </w:rPr>
    </w:lvl>
    <w:lvl w:ilvl="2">
      <w:start w:val="1"/>
      <w:numFmt w:val="decimal"/>
      <w:isLgl/>
      <w:lvlText w:val="%3."/>
      <w:lvlJc w:val="left"/>
      <w:pPr>
        <w:tabs>
          <w:tab w:val="num" w:pos="360"/>
        </w:tabs>
        <w:ind w:left="360" w:firstLine="720"/>
      </w:pPr>
      <w:rPr>
        <w:rFonts w:ascii="Gill Sans" w:eastAsia="ヒラギノ角ゴ Pro W3" w:hAnsi="Gill Sans" w:hint="default"/>
        <w:b/>
        <w:color w:val="D10709"/>
        <w:position w:val="0"/>
        <w:sz w:val="22"/>
      </w:rPr>
    </w:lvl>
    <w:lvl w:ilvl="3">
      <w:start w:val="1"/>
      <w:numFmt w:val="decimal"/>
      <w:isLgl/>
      <w:lvlText w:val="%4."/>
      <w:lvlJc w:val="left"/>
      <w:pPr>
        <w:tabs>
          <w:tab w:val="num" w:pos="360"/>
        </w:tabs>
        <w:ind w:left="360" w:firstLine="1080"/>
      </w:pPr>
      <w:rPr>
        <w:rFonts w:ascii="Gill Sans" w:eastAsia="ヒラギノ角ゴ Pro W3" w:hAnsi="Gill Sans" w:hint="default"/>
        <w:b/>
        <w:color w:val="D10709"/>
        <w:position w:val="0"/>
        <w:sz w:val="22"/>
      </w:rPr>
    </w:lvl>
    <w:lvl w:ilvl="4">
      <w:start w:val="1"/>
      <w:numFmt w:val="decimal"/>
      <w:isLgl/>
      <w:lvlText w:val="%5."/>
      <w:lvlJc w:val="left"/>
      <w:pPr>
        <w:tabs>
          <w:tab w:val="num" w:pos="360"/>
        </w:tabs>
        <w:ind w:left="360" w:firstLine="1440"/>
      </w:pPr>
      <w:rPr>
        <w:rFonts w:ascii="Gill Sans" w:eastAsia="ヒラギノ角ゴ Pro W3" w:hAnsi="Gill Sans" w:hint="default"/>
        <w:b/>
        <w:color w:val="D10709"/>
        <w:position w:val="0"/>
        <w:sz w:val="22"/>
      </w:rPr>
    </w:lvl>
    <w:lvl w:ilvl="5">
      <w:start w:val="1"/>
      <w:numFmt w:val="decimal"/>
      <w:isLgl/>
      <w:lvlText w:val="%6."/>
      <w:lvlJc w:val="left"/>
      <w:pPr>
        <w:tabs>
          <w:tab w:val="num" w:pos="360"/>
        </w:tabs>
        <w:ind w:left="360" w:firstLine="1800"/>
      </w:pPr>
      <w:rPr>
        <w:rFonts w:ascii="Gill Sans" w:eastAsia="ヒラギノ角ゴ Pro W3" w:hAnsi="Gill Sans" w:hint="default"/>
        <w:b/>
        <w:color w:val="D10709"/>
        <w:position w:val="0"/>
        <w:sz w:val="22"/>
      </w:rPr>
    </w:lvl>
    <w:lvl w:ilvl="6">
      <w:start w:val="1"/>
      <w:numFmt w:val="decimal"/>
      <w:isLgl/>
      <w:lvlText w:val="%7."/>
      <w:lvlJc w:val="left"/>
      <w:pPr>
        <w:tabs>
          <w:tab w:val="num" w:pos="360"/>
        </w:tabs>
        <w:ind w:left="360" w:firstLine="2160"/>
      </w:pPr>
      <w:rPr>
        <w:rFonts w:ascii="Gill Sans" w:eastAsia="ヒラギノ角ゴ Pro W3" w:hAnsi="Gill Sans" w:hint="default"/>
        <w:b/>
        <w:color w:val="D10709"/>
        <w:position w:val="0"/>
        <w:sz w:val="22"/>
      </w:rPr>
    </w:lvl>
    <w:lvl w:ilvl="7">
      <w:start w:val="1"/>
      <w:numFmt w:val="decimal"/>
      <w:isLgl/>
      <w:lvlText w:val="%8."/>
      <w:lvlJc w:val="left"/>
      <w:pPr>
        <w:tabs>
          <w:tab w:val="num" w:pos="360"/>
        </w:tabs>
        <w:ind w:left="360" w:firstLine="2520"/>
      </w:pPr>
      <w:rPr>
        <w:rFonts w:ascii="Gill Sans" w:eastAsia="ヒラギノ角ゴ Pro W3" w:hAnsi="Gill Sans" w:hint="default"/>
        <w:b/>
        <w:color w:val="D10709"/>
        <w:position w:val="0"/>
        <w:sz w:val="22"/>
      </w:rPr>
    </w:lvl>
    <w:lvl w:ilvl="8">
      <w:start w:val="1"/>
      <w:numFmt w:val="decimal"/>
      <w:isLgl/>
      <w:lvlText w:val="%9."/>
      <w:lvlJc w:val="left"/>
      <w:pPr>
        <w:tabs>
          <w:tab w:val="num" w:pos="360"/>
        </w:tabs>
        <w:ind w:left="360" w:firstLine="2880"/>
      </w:pPr>
      <w:rPr>
        <w:rFonts w:ascii="Gill Sans" w:eastAsia="ヒラギノ角ゴ Pro W3" w:hAnsi="Gill Sans" w:hint="default"/>
        <w:b/>
        <w:color w:val="D10709"/>
        <w:position w:val="0"/>
        <w:sz w:val="22"/>
      </w:rPr>
    </w:lvl>
  </w:abstractNum>
  <w:abstractNum w:abstractNumId="5" w15:restartNumberingAfterBreak="0">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844347"/>
    <w:multiLevelType w:val="hybridMultilevel"/>
    <w:tmpl w:val="64989630"/>
    <w:lvl w:ilvl="0" w:tplc="4F80769A">
      <w:start w:val="1"/>
      <w:numFmt w:val="decimal"/>
      <w:lvlText w:val="%1."/>
      <w:lvlJc w:val="left"/>
      <w:pPr>
        <w:ind w:left="720" w:hanging="360"/>
      </w:pPr>
      <w:rPr>
        <w:rFonts w:ascii="Times" w:hAnsi="Times"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07D45"/>
    <w:multiLevelType w:val="multilevel"/>
    <w:tmpl w:val="339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239D4"/>
    <w:multiLevelType w:val="hybridMultilevel"/>
    <w:tmpl w:val="060C6ACC"/>
    <w:lvl w:ilvl="0" w:tplc="5BC2A4F0">
      <w:start w:val="1"/>
      <w:numFmt w:val="decimal"/>
      <w:lvlText w:val="%1."/>
      <w:lvlJc w:val="left"/>
      <w:pPr>
        <w:ind w:left="720" w:hanging="360"/>
      </w:pPr>
      <w:rPr>
        <w:rFonts w:ascii="Times" w:hAnsi="Time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166F4"/>
    <w:multiLevelType w:val="hybridMultilevel"/>
    <w:tmpl w:val="51E0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E4DB0"/>
    <w:multiLevelType w:val="hybridMultilevel"/>
    <w:tmpl w:val="43BC0E18"/>
    <w:lvl w:ilvl="0" w:tplc="8CAAC3C4">
      <w:start w:val="1"/>
      <w:numFmt w:val="decimal"/>
      <w:lvlText w:val="%1."/>
      <w:lvlJc w:val="left"/>
      <w:pPr>
        <w:ind w:left="1080" w:hanging="360"/>
      </w:pPr>
      <w:rPr>
        <w:rFonts w:hint="default"/>
        <w:color w:val="8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AE027B"/>
    <w:multiLevelType w:val="hybridMultilevel"/>
    <w:tmpl w:val="C172C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12"/>
  </w:num>
  <w:num w:numId="8">
    <w:abstractNumId w:val="11"/>
  </w:num>
  <w:num w:numId="9">
    <w:abstractNumId w:val="8"/>
  </w:num>
  <w:num w:numId="10">
    <w:abstractNumId w:val="1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hideSpellingErrors/>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470"/>
    <w:rsid w:val="00023A24"/>
    <w:rsid w:val="000507C4"/>
    <w:rsid w:val="000A157C"/>
    <w:rsid w:val="00137539"/>
    <w:rsid w:val="001671B7"/>
    <w:rsid w:val="001F1132"/>
    <w:rsid w:val="003044DD"/>
    <w:rsid w:val="00330705"/>
    <w:rsid w:val="0036776E"/>
    <w:rsid w:val="00411490"/>
    <w:rsid w:val="004B5AA9"/>
    <w:rsid w:val="0053321F"/>
    <w:rsid w:val="00572F83"/>
    <w:rsid w:val="005C5DDB"/>
    <w:rsid w:val="005C78D1"/>
    <w:rsid w:val="00612BEE"/>
    <w:rsid w:val="0061392D"/>
    <w:rsid w:val="00663828"/>
    <w:rsid w:val="00685A8B"/>
    <w:rsid w:val="00687588"/>
    <w:rsid w:val="006A75D9"/>
    <w:rsid w:val="006D6470"/>
    <w:rsid w:val="0070259B"/>
    <w:rsid w:val="007F679C"/>
    <w:rsid w:val="00833BBA"/>
    <w:rsid w:val="0084709E"/>
    <w:rsid w:val="0086731F"/>
    <w:rsid w:val="008B78BA"/>
    <w:rsid w:val="008C7C3F"/>
    <w:rsid w:val="008D2B5E"/>
    <w:rsid w:val="009070ED"/>
    <w:rsid w:val="00921E7C"/>
    <w:rsid w:val="009A7F9E"/>
    <w:rsid w:val="00A5137E"/>
    <w:rsid w:val="00AD286F"/>
    <w:rsid w:val="00AE1FD1"/>
    <w:rsid w:val="00AE6AC4"/>
    <w:rsid w:val="00CA0542"/>
    <w:rsid w:val="00CD0F75"/>
    <w:rsid w:val="00CD394A"/>
    <w:rsid w:val="00CE46BB"/>
    <w:rsid w:val="00D5065B"/>
    <w:rsid w:val="00D869D4"/>
    <w:rsid w:val="00DD437F"/>
    <w:rsid w:val="00E32479"/>
    <w:rsid w:val="00E879E0"/>
    <w:rsid w:val="00F3070E"/>
    <w:rsid w:val="00FB4B1B"/>
    <w:rsid w:val="00FB70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7BF80E8"/>
  <w15:docId w15:val="{ABF43CC2-A5D9-4D2D-8E90-193B22A8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D2B5E"/>
    <w:rPr>
      <w:sz w:val="24"/>
      <w:szCs w:val="24"/>
    </w:rPr>
  </w:style>
  <w:style w:type="paragraph" w:styleId="Heading1">
    <w:name w:val="heading 1"/>
    <w:next w:val="Body"/>
    <w:qFormat/>
    <w:pPr>
      <w:spacing w:before="360" w:after="120"/>
      <w:outlineLvl w:val="0"/>
    </w:pPr>
    <w:rPr>
      <w:rFonts w:ascii="Gill Sans" w:eastAsia="ヒラギノ角ゴ Pro W3" w:hAnsi="Gill Sans"/>
      <w:b/>
      <w:color w:val="D1070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shd w:val="clear" w:color="auto" w:fill="0094C6"/>
      <w:tabs>
        <w:tab w:val="center" w:pos="4680"/>
        <w:tab w:val="right" w:pos="9180"/>
      </w:tabs>
      <w:spacing w:before="60" w:after="60"/>
      <w:ind w:left="180" w:right="180"/>
    </w:pPr>
    <w:rPr>
      <w:rFonts w:ascii="Gill Sans" w:eastAsia="ヒラギノ角ゴ Pro W3" w:hAnsi="Gill Sans"/>
      <w:caps/>
      <w:color w:val="FFFFFF"/>
      <w:sz w:val="18"/>
    </w:rPr>
  </w:style>
  <w:style w:type="paragraph" w:styleId="Title">
    <w:name w:val="Title"/>
    <w:next w:val="Body"/>
    <w:qFormat/>
    <w:pPr>
      <w:spacing w:after="360"/>
      <w:outlineLvl w:val="0"/>
    </w:pPr>
    <w:rPr>
      <w:rFonts w:ascii="Big Caslon" w:eastAsia="ヒラギノ角ゴ Pro W3" w:hAnsi="Big Caslon"/>
      <w:color w:val="0094C6"/>
      <w:sz w:val="96"/>
    </w:rPr>
  </w:style>
  <w:style w:type="paragraph" w:customStyle="1" w:styleId="Body">
    <w:name w:val="Body"/>
    <w:pPr>
      <w:spacing w:after="120"/>
    </w:pPr>
    <w:rPr>
      <w:rFonts w:ascii="Big Caslon" w:eastAsia="ヒラギノ角ゴ Pro W3" w:hAnsi="Big Caslon"/>
      <w:color w:val="000000"/>
      <w:sz w:val="24"/>
    </w:rPr>
  </w:style>
  <w:style w:type="numbering" w:customStyle="1" w:styleId="NumberedList">
    <w:name w:val="Numbered List"/>
  </w:style>
  <w:style w:type="paragraph" w:styleId="Header">
    <w:name w:val="header"/>
    <w:basedOn w:val="Normal"/>
    <w:link w:val="HeaderChar"/>
    <w:uiPriority w:val="99"/>
    <w:locked/>
    <w:rsid w:val="00070AE2"/>
    <w:pPr>
      <w:tabs>
        <w:tab w:val="center" w:pos="4320"/>
        <w:tab w:val="right" w:pos="8640"/>
      </w:tabs>
    </w:pPr>
    <w:rPr>
      <w:lang w:val="x-none" w:eastAsia="x-none"/>
    </w:rPr>
  </w:style>
  <w:style w:type="character" w:customStyle="1" w:styleId="HeaderChar">
    <w:name w:val="Header Char"/>
    <w:link w:val="Header"/>
    <w:uiPriority w:val="99"/>
    <w:rsid w:val="00070AE2"/>
    <w:rPr>
      <w:sz w:val="24"/>
      <w:szCs w:val="24"/>
    </w:rPr>
  </w:style>
  <w:style w:type="paragraph" w:styleId="Footer">
    <w:name w:val="footer"/>
    <w:basedOn w:val="Normal"/>
    <w:link w:val="FooterChar"/>
    <w:locked/>
    <w:rsid w:val="00070AE2"/>
    <w:pPr>
      <w:tabs>
        <w:tab w:val="center" w:pos="4320"/>
        <w:tab w:val="right" w:pos="8640"/>
      </w:tabs>
    </w:pPr>
    <w:rPr>
      <w:lang w:val="x-none" w:eastAsia="x-none"/>
    </w:rPr>
  </w:style>
  <w:style w:type="character" w:customStyle="1" w:styleId="FooterChar">
    <w:name w:val="Footer Char"/>
    <w:link w:val="Footer"/>
    <w:rsid w:val="00070AE2"/>
    <w:rPr>
      <w:sz w:val="24"/>
      <w:szCs w:val="24"/>
    </w:rPr>
  </w:style>
  <w:style w:type="character" w:styleId="PageNumber">
    <w:name w:val="page number"/>
    <w:basedOn w:val="DefaultParagraphFont"/>
    <w:locked/>
    <w:rsid w:val="009D038C"/>
  </w:style>
  <w:style w:type="character" w:customStyle="1" w:styleId="ellipsible">
    <w:name w:val="ellipsible"/>
    <w:basedOn w:val="DefaultParagraphFont"/>
    <w:rsid w:val="00330705"/>
  </w:style>
  <w:style w:type="paragraph" w:styleId="ListParagraph">
    <w:name w:val="List Paragraph"/>
    <w:basedOn w:val="Normal"/>
    <w:uiPriority w:val="34"/>
    <w:qFormat/>
    <w:rsid w:val="00330705"/>
    <w:pPr>
      <w:spacing w:after="200"/>
      <w:ind w:left="720"/>
      <w:contextualSpacing/>
    </w:pPr>
    <w:rPr>
      <w:rFonts w:ascii="Cambria" w:eastAsia="MS Mincho" w:hAnsi="Cambria"/>
      <w:lang w:eastAsia="ja-JP"/>
    </w:rPr>
  </w:style>
  <w:style w:type="table" w:styleId="TableGrid">
    <w:name w:val="Table Grid"/>
    <w:basedOn w:val="TableNormal"/>
    <w:locked/>
    <w:rsid w:val="006A7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6A75D9"/>
    <w:pPr>
      <w:spacing w:before="100" w:beforeAutospacing="1" w:after="100" w:afterAutospacing="1"/>
    </w:pPr>
  </w:style>
  <w:style w:type="table" w:styleId="TableGrid8">
    <w:name w:val="Table Grid 8"/>
    <w:aliases w:val="Rics default"/>
    <w:basedOn w:val="TableNormal"/>
    <w:locked/>
    <w:rsid w:val="00833BB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pPr>
        <w:wordWrap/>
        <w:spacing w:line="288" w:lineRule="auto"/>
        <w:jc w:val="center"/>
      </w:pPr>
      <w:rPr>
        <w:rFonts w:ascii="Arial" w:hAnsi="Arial"/>
        <w:b/>
        <w:bCs/>
        <w:color w:val="FFFFFF"/>
        <w:sz w:val="24"/>
      </w:rPr>
      <w:tblPr/>
      <w:tcPr>
        <w:tcBorders>
          <w:top w:val="nil"/>
          <w:left w:val="nil"/>
          <w:bottom w:val="double" w:sz="4" w:space="0" w:color="auto"/>
          <w:right w:val="nil"/>
          <w:insideH w:val="nil"/>
          <w:insideV w:val="single" w:sz="8" w:space="0" w:color="FFFFFF"/>
          <w:tl2br w:val="nil"/>
          <w:tr2bl w:val="nil"/>
        </w:tcBorders>
        <w:shd w:val="solid" w:color="000080" w:fill="FFFFFF"/>
        <w:vAlign w:val="center"/>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caption">
    <w:name w:val="table-caption"/>
    <w:rsid w:val="00833BBA"/>
    <w:pPr>
      <w:spacing w:before="240"/>
    </w:pPr>
    <w:rPr>
      <w:rFonts w:ascii="Arial" w:hAnsi="Arial"/>
      <w:b/>
      <w:kern w:val="16"/>
      <w:sz w:val="22"/>
      <w:szCs w:val="22"/>
    </w:rPr>
  </w:style>
  <w:style w:type="paragraph" w:customStyle="1" w:styleId="table-text">
    <w:name w:val="table-text"/>
    <w:next w:val="Normal"/>
    <w:rsid w:val="00833BBA"/>
    <w:pPr>
      <w:spacing w:before="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113767">
      <w:bodyDiv w:val="1"/>
      <w:marLeft w:val="0"/>
      <w:marRight w:val="0"/>
      <w:marTop w:val="0"/>
      <w:marBottom w:val="0"/>
      <w:divBdr>
        <w:top w:val="none" w:sz="0" w:space="0" w:color="auto"/>
        <w:left w:val="none" w:sz="0" w:space="0" w:color="auto"/>
        <w:bottom w:val="none" w:sz="0" w:space="0" w:color="auto"/>
        <w:right w:val="none" w:sz="0" w:space="0" w:color="auto"/>
      </w:divBdr>
    </w:div>
    <w:div w:id="128195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Florida State College</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French</dc:creator>
  <cp:keywords/>
  <cp:lastModifiedBy>tardencilla, joslen</cp:lastModifiedBy>
  <cp:revision>4</cp:revision>
  <cp:lastPrinted>2017-11-14T18:35:00Z</cp:lastPrinted>
  <dcterms:created xsi:type="dcterms:W3CDTF">2020-12-03T04:44:00Z</dcterms:created>
  <dcterms:modified xsi:type="dcterms:W3CDTF">2020-12-03T04:51:00Z</dcterms:modified>
</cp:coreProperties>
</file>